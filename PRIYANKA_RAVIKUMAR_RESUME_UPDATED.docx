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E7F0" w14:textId="77777777" w:rsidR="00FF27F3" w:rsidRPr="00290FFC" w:rsidRDefault="00FF27F3" w:rsidP="00011A08">
      <w:pPr>
        <w:rPr>
          <w:color w:val="000000" w:themeColor="text1"/>
        </w:rPr>
      </w:pPr>
    </w:p>
    <w:p w14:paraId="6419834D" w14:textId="77777777" w:rsidR="00FF27F3" w:rsidRPr="00290FFC" w:rsidRDefault="00FF27F3" w:rsidP="003B2386">
      <w:pPr>
        <w:jc w:val="center"/>
        <w:rPr>
          <w:color w:val="000000" w:themeColor="text1"/>
        </w:rPr>
      </w:pPr>
    </w:p>
    <w:p w14:paraId="413B9867" w14:textId="77777777" w:rsidR="00FF27F3" w:rsidRPr="00290FFC" w:rsidRDefault="00FF27F3" w:rsidP="003B2386">
      <w:pPr>
        <w:jc w:val="center"/>
        <w:rPr>
          <w:color w:val="000000" w:themeColor="text1"/>
        </w:rPr>
      </w:pPr>
    </w:p>
    <w:p w14:paraId="404D0E6A" w14:textId="41CF1A95" w:rsidR="00905433" w:rsidRPr="00290FFC" w:rsidRDefault="007B6605"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4" behindDoc="0" locked="0" layoutInCell="1" allowOverlap="1" wp14:anchorId="1B368258" wp14:editId="76903B9A">
                <wp:simplePos x="0" y="0"/>
                <wp:positionH relativeFrom="margin">
                  <wp:align>right</wp:align>
                </wp:positionH>
                <wp:positionV relativeFrom="paragraph">
                  <wp:posOffset>72571</wp:posOffset>
                </wp:positionV>
                <wp:extent cx="3159035" cy="485775"/>
                <wp:effectExtent l="0" t="0" r="22860" b="28575"/>
                <wp:wrapNone/>
                <wp:docPr id="5" name="Rectangle 5"/>
                <wp:cNvGraphicFramePr/>
                <a:graphic xmlns:a="http://schemas.openxmlformats.org/drawingml/2006/main">
                  <a:graphicData uri="http://schemas.microsoft.com/office/word/2010/wordprocessingShape">
                    <wps:wsp>
                      <wps:cNvSpPr/>
                      <wps:spPr>
                        <a:xfrm>
                          <a:off x="0" y="0"/>
                          <a:ext cx="3159035"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D9D706" w14:textId="280877A7" w:rsidR="00291C42" w:rsidRPr="00F01B02" w:rsidRDefault="00291C42" w:rsidP="000947B6">
                            <w:pPr>
                              <w:pStyle w:val="Default"/>
                              <w:rPr>
                                <w:rFonts w:asciiTheme="minorHAnsi" w:hAnsiTheme="minorHAnsi" w:cstheme="minorBidi"/>
                                <w:color w:val="000000" w:themeColor="text1"/>
                                <w:sz w:val="20"/>
                                <w:szCs w:val="20"/>
                              </w:rPr>
                            </w:pPr>
                            <w:r w:rsidRPr="00EF0A82">
                              <w:rPr>
                                <w:rFonts w:asciiTheme="minorHAnsi" w:hAnsiTheme="minorHAnsi" w:cstheme="minorBidi"/>
                                <w:color w:val="000000" w:themeColor="text1"/>
                                <w:sz w:val="22"/>
                                <w:szCs w:val="22"/>
                              </w:rPr>
                              <w:t>Experi</w:t>
                            </w:r>
                            <w:r>
                              <w:rPr>
                                <w:rFonts w:asciiTheme="minorHAnsi" w:hAnsiTheme="minorHAnsi" w:cstheme="minorBidi"/>
                                <w:color w:val="000000" w:themeColor="text1"/>
                                <w:sz w:val="22"/>
                                <w:szCs w:val="22"/>
                              </w:rPr>
                              <w:t>ence in requested Job Family:</w:t>
                            </w:r>
                            <w:r w:rsidR="00322515">
                              <w:rPr>
                                <w:rFonts w:asciiTheme="minorHAnsi" w:hAnsiTheme="minorHAnsi" w:cstheme="minorBidi"/>
                                <w:color w:val="000000" w:themeColor="text1"/>
                                <w:sz w:val="22"/>
                                <w:szCs w:val="22"/>
                              </w:rPr>
                              <w:t xml:space="preserve"> </w:t>
                            </w:r>
                            <w:r w:rsidR="00341147">
                              <w:rPr>
                                <w:color w:val="000000" w:themeColor="text1"/>
                              </w:rPr>
                              <w:t xml:space="preserve"> </w:t>
                            </w:r>
                            <w:r w:rsidR="00181AA1">
                              <w:rPr>
                                <w:color w:val="000000" w:themeColor="text1"/>
                              </w:rPr>
                              <w:t>4</w:t>
                            </w:r>
                            <w:r w:rsidR="00A5449F">
                              <w:rPr>
                                <w:color w:val="000000" w:themeColor="text1"/>
                              </w:rPr>
                              <w:t xml:space="preserve"> </w:t>
                            </w:r>
                            <w:r w:rsidR="008063EA">
                              <w:rPr>
                                <w:color w:val="000000" w:themeColor="text1"/>
                              </w:rPr>
                              <w:t>Y</w:t>
                            </w:r>
                            <w:r w:rsidR="00A9514A">
                              <w:rPr>
                                <w:color w:val="000000" w:themeColor="text1"/>
                              </w:rPr>
                              <w:t>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68258" id="Rectangle 5" o:spid="_x0000_s1026" style="position:absolute;left:0;text-align:left;margin-left:197.55pt;margin-top:5.7pt;width:248.75pt;height:38.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" filled="f" strokecolor="#1f4d78 [1604]" strokeweight="1pt">
                <v:textbox>
                  <w:txbxContent>
                    <w:p w14:paraId="6FD9D706" w14:textId="280877A7" w:rsidR="00291C42" w:rsidRPr="00F01B02" w:rsidRDefault="00291C42" w:rsidP="000947B6">
                      <w:pPr>
                        <w:pStyle w:val="Default"/>
                        <w:rPr>
                          <w:rFonts w:asciiTheme="minorHAnsi" w:hAnsiTheme="minorHAnsi" w:cstheme="minorBidi"/>
                          <w:color w:val="000000" w:themeColor="text1"/>
                          <w:sz w:val="20"/>
                          <w:szCs w:val="20"/>
                        </w:rPr>
                      </w:pPr>
                      <w:r w:rsidRPr="00EF0A82">
                        <w:rPr>
                          <w:rFonts w:asciiTheme="minorHAnsi" w:hAnsiTheme="minorHAnsi" w:cstheme="minorBidi"/>
                          <w:color w:val="000000" w:themeColor="text1"/>
                          <w:sz w:val="22"/>
                          <w:szCs w:val="22"/>
                        </w:rPr>
                        <w:t>Experi</w:t>
                      </w:r>
                      <w:r>
                        <w:rPr>
                          <w:rFonts w:asciiTheme="minorHAnsi" w:hAnsiTheme="minorHAnsi" w:cstheme="minorBidi"/>
                          <w:color w:val="000000" w:themeColor="text1"/>
                          <w:sz w:val="22"/>
                          <w:szCs w:val="22"/>
                        </w:rPr>
                        <w:t>ence in requested Job Family:</w:t>
                      </w:r>
                      <w:r w:rsidR="00322515">
                        <w:rPr>
                          <w:rFonts w:asciiTheme="minorHAnsi" w:hAnsiTheme="minorHAnsi" w:cstheme="minorBidi"/>
                          <w:color w:val="000000" w:themeColor="text1"/>
                          <w:sz w:val="22"/>
                          <w:szCs w:val="22"/>
                        </w:rPr>
                        <w:t xml:space="preserve"> </w:t>
                      </w:r>
                      <w:r w:rsidR="00341147">
                        <w:rPr>
                          <w:color w:val="000000" w:themeColor="text1"/>
                        </w:rPr>
                        <w:t xml:space="preserve"> </w:t>
                      </w:r>
                      <w:r w:rsidR="00181AA1">
                        <w:rPr>
                          <w:color w:val="000000" w:themeColor="text1"/>
                        </w:rPr>
                        <w:t>4</w:t>
                      </w:r>
                      <w:r w:rsidR="00A5449F">
                        <w:rPr>
                          <w:color w:val="000000" w:themeColor="text1"/>
                        </w:rPr>
                        <w:t xml:space="preserve"> </w:t>
                      </w:r>
                      <w:r w:rsidR="008063EA">
                        <w:rPr>
                          <w:color w:val="000000" w:themeColor="text1"/>
                        </w:rPr>
                        <w:t>Y</w:t>
                      </w:r>
                      <w:r w:rsidR="00A9514A">
                        <w:rPr>
                          <w:color w:val="000000" w:themeColor="text1"/>
                        </w:rPr>
                        <w:t>ears</w:t>
                      </w:r>
                    </w:p>
                  </w:txbxContent>
                </v:textbox>
                <w10:wrap anchorx="margin"/>
              </v:rect>
            </w:pict>
          </mc:Fallback>
        </mc:AlternateContent>
      </w:r>
      <w:r w:rsidR="0014571B" w:rsidRPr="00290FFC">
        <w:rPr>
          <w:noProof/>
          <w:color w:val="000000" w:themeColor="text1"/>
        </w:rPr>
        <mc:AlternateContent>
          <mc:Choice Requires="wps">
            <w:drawing>
              <wp:anchor distT="0" distB="0" distL="114300" distR="114300" simplePos="0" relativeHeight="251658245" behindDoc="0" locked="0" layoutInCell="1" allowOverlap="1" wp14:anchorId="6B572F18" wp14:editId="200B7074">
                <wp:simplePos x="0" y="0"/>
                <wp:positionH relativeFrom="margin">
                  <wp:posOffset>-108355</wp:posOffset>
                </wp:positionH>
                <wp:positionV relativeFrom="paragraph">
                  <wp:posOffset>73498</wp:posOffset>
                </wp:positionV>
                <wp:extent cx="2657758" cy="485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657758"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C42913" w14:textId="46015F4E" w:rsidR="00291C42" w:rsidRPr="00A66111" w:rsidRDefault="00291C42" w:rsidP="00A66111">
                            <w:pPr>
                              <w:rPr>
                                <w:color w:val="000000" w:themeColor="text1"/>
                              </w:rPr>
                            </w:pPr>
                            <w:r>
                              <w:rPr>
                                <w:color w:val="000000" w:themeColor="text1"/>
                              </w:rPr>
                              <w:t>Overall IT Experience: -</w:t>
                            </w:r>
                            <w:r w:rsidR="00CE2160">
                              <w:rPr>
                                <w:color w:val="000000" w:themeColor="text1"/>
                              </w:rPr>
                              <w:t xml:space="preserve"> </w:t>
                            </w:r>
                            <w:r w:rsidR="00181AA1">
                              <w:rPr>
                                <w:color w:val="000000" w:themeColor="text1"/>
                              </w:rPr>
                              <w:t>4</w:t>
                            </w:r>
                            <w:r w:rsidR="00614729">
                              <w:rPr>
                                <w:color w:val="000000" w:themeColor="text1"/>
                              </w:rPr>
                              <w:t xml:space="preserve"> </w:t>
                            </w:r>
                            <w:r w:rsidR="00B2445D">
                              <w:rPr>
                                <w:color w:val="000000" w:themeColor="text1"/>
                              </w:rPr>
                              <w:t>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72F18" id="Rectangle 6" o:spid="_x0000_s1027" style="position:absolute;left:0;text-align:left;margin-left:-8.55pt;margin-top:5.8pt;width:209.25pt;height:38.25pt;z-index:25165824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" filled="f" strokecolor="#1f4d78 [1604]" strokeweight="1pt">
                <v:textbox>
                  <w:txbxContent>
                    <w:p w14:paraId="6FC42913" w14:textId="46015F4E" w:rsidR="00291C42" w:rsidRPr="00A66111" w:rsidRDefault="00291C42" w:rsidP="00A66111">
                      <w:pPr>
                        <w:rPr>
                          <w:color w:val="000000" w:themeColor="text1"/>
                        </w:rPr>
                      </w:pPr>
                      <w:r>
                        <w:rPr>
                          <w:color w:val="000000" w:themeColor="text1"/>
                        </w:rPr>
                        <w:t>Overall IT Experience: -</w:t>
                      </w:r>
                      <w:r w:rsidR="00CE2160">
                        <w:rPr>
                          <w:color w:val="000000" w:themeColor="text1"/>
                        </w:rPr>
                        <w:t xml:space="preserve"> </w:t>
                      </w:r>
                      <w:r w:rsidR="00181AA1">
                        <w:rPr>
                          <w:color w:val="000000" w:themeColor="text1"/>
                        </w:rPr>
                        <w:t>4</w:t>
                      </w:r>
                      <w:r w:rsidR="00614729">
                        <w:rPr>
                          <w:color w:val="000000" w:themeColor="text1"/>
                        </w:rPr>
                        <w:t xml:space="preserve"> </w:t>
                      </w:r>
                      <w:r w:rsidR="00B2445D">
                        <w:rPr>
                          <w:color w:val="000000" w:themeColor="text1"/>
                        </w:rPr>
                        <w:t>Years</w:t>
                      </w:r>
                    </w:p>
                  </w:txbxContent>
                </v:textbox>
                <w10:wrap anchorx="margin"/>
              </v:rect>
            </w:pict>
          </mc:Fallback>
        </mc:AlternateContent>
      </w:r>
      <w:r w:rsidR="009A4DD9" w:rsidRPr="00290FFC">
        <w:rPr>
          <w:noProof/>
          <w:color w:val="000000" w:themeColor="text1"/>
        </w:rPr>
        <mc:AlternateContent>
          <mc:Choice Requires="wps">
            <w:drawing>
              <wp:anchor distT="0" distB="0" distL="114300" distR="114300" simplePos="0" relativeHeight="251658240" behindDoc="0" locked="0" layoutInCell="1" allowOverlap="1" wp14:anchorId="6EB262EE" wp14:editId="2D462FAE">
                <wp:simplePos x="0" y="0"/>
                <wp:positionH relativeFrom="margin">
                  <wp:posOffset>-108355</wp:posOffset>
                </wp:positionH>
                <wp:positionV relativeFrom="paragraph">
                  <wp:posOffset>-597711</wp:posOffset>
                </wp:positionV>
                <wp:extent cx="5817748" cy="571500"/>
                <wp:effectExtent l="0" t="0" r="12065" b="19050"/>
                <wp:wrapNone/>
                <wp:docPr id="1" name="Rectangle 1"/>
                <wp:cNvGraphicFramePr/>
                <a:graphic xmlns:a="http://schemas.openxmlformats.org/drawingml/2006/main">
                  <a:graphicData uri="http://schemas.microsoft.com/office/word/2010/wordprocessingShape">
                    <wps:wsp>
                      <wps:cNvSpPr/>
                      <wps:spPr>
                        <a:xfrm>
                          <a:off x="0" y="0"/>
                          <a:ext cx="5817748"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097D58" w14:textId="761A909C" w:rsidR="00291C42" w:rsidRPr="005F4B3A" w:rsidRDefault="00291C42" w:rsidP="00A82FF2">
                            <w:pPr>
                              <w:rPr>
                                <w:color w:val="000000" w:themeColor="text1"/>
                              </w:rPr>
                            </w:pPr>
                            <w:r w:rsidRPr="005F4B3A">
                              <w:rPr>
                                <w:color w:val="000000" w:themeColor="text1"/>
                              </w:rPr>
                              <w:t xml:space="preserve">First </w:t>
                            </w:r>
                            <w:r w:rsidRPr="0042085A">
                              <w:rPr>
                                <w:color w:val="000000" w:themeColor="text1"/>
                              </w:rPr>
                              <w:t>Name: -</w:t>
                            </w:r>
                            <w:r w:rsidR="00AD04C5" w:rsidRPr="0042085A">
                              <w:rPr>
                                <w:color w:val="000000" w:themeColor="text1"/>
                              </w:rPr>
                              <w:t xml:space="preserve"> </w:t>
                            </w:r>
                            <w:r w:rsidR="00181AA1">
                              <w:rPr>
                                <w:rFonts w:eastAsia="Times New Roman"/>
                                <w:color w:val="000000"/>
                                <w:sz w:val="24"/>
                                <w:szCs w:val="24"/>
                              </w:rPr>
                              <w:t>Priyanka</w:t>
                            </w:r>
                            <w:r w:rsidR="00E94FDC">
                              <w:rPr>
                                <w:rFonts w:eastAsia="Times New Roman"/>
                                <w:color w:val="000000"/>
                                <w:sz w:val="24"/>
                                <w:szCs w:val="24"/>
                              </w:rPr>
                              <w:t xml:space="preserve">                                                     </w:t>
                            </w:r>
                            <w:r w:rsidR="00270EE9">
                              <w:rPr>
                                <w:rFonts w:eastAsia="Times New Roman"/>
                                <w:color w:val="000000"/>
                                <w:sz w:val="24"/>
                                <w:szCs w:val="24"/>
                              </w:rPr>
                              <w:t xml:space="preserve">              </w:t>
                            </w:r>
                            <w:r w:rsidR="001F432D">
                              <w:rPr>
                                <w:rFonts w:eastAsia="Times New Roman"/>
                                <w:color w:val="000000"/>
                                <w:sz w:val="24"/>
                                <w:szCs w:val="24"/>
                              </w:rPr>
                              <w:t xml:space="preserve">  </w:t>
                            </w:r>
                            <w:r w:rsidR="00E94FDC">
                              <w:rPr>
                                <w:rFonts w:eastAsia="Times New Roman"/>
                                <w:color w:val="000000"/>
                                <w:sz w:val="24"/>
                                <w:szCs w:val="24"/>
                              </w:rPr>
                              <w:t xml:space="preserve"> </w:t>
                            </w:r>
                            <w:r w:rsidRPr="0042085A">
                              <w:rPr>
                                <w:color w:val="000000" w:themeColor="text1"/>
                              </w:rPr>
                              <w:t xml:space="preserve">Last </w:t>
                            </w:r>
                            <w:r w:rsidR="00960E5B" w:rsidRPr="0042085A">
                              <w:rPr>
                                <w:color w:val="000000" w:themeColor="text1"/>
                              </w:rPr>
                              <w:t>Name</w:t>
                            </w:r>
                            <w:r w:rsidR="00960E5B">
                              <w:rPr>
                                <w:color w:val="000000" w:themeColor="text1"/>
                              </w:rPr>
                              <w:t>: -</w:t>
                            </w:r>
                            <w:r w:rsidR="00DC3AC1">
                              <w:rPr>
                                <w:color w:val="000000" w:themeColor="text1"/>
                              </w:rPr>
                              <w:t xml:space="preserve"> </w:t>
                            </w:r>
                            <w:r w:rsidR="00181AA1">
                              <w:rPr>
                                <w:rFonts w:ascii="Segoe UI" w:hAnsi="Segoe UI" w:cs="Segoe UI"/>
                                <w:color w:val="242424"/>
                                <w:sz w:val="21"/>
                                <w:szCs w:val="21"/>
                                <w:shd w:val="clear" w:color="auto" w:fill="FFFFFF"/>
                              </w:rPr>
                              <w:t>Ravikumar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262EE" id="Rectangle 1" o:spid="_x0000_s1028" style="position:absolute;left:0;text-align:left;margin-left:-8.55pt;margin-top:-47.05pt;width:458.1pt;height: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" filled="f" strokecolor="#1f4d78 [1604]" strokeweight="1pt">
                <v:textbox>
                  <w:txbxContent>
                    <w:p w14:paraId="49097D58" w14:textId="761A909C" w:rsidR="00291C42" w:rsidRPr="005F4B3A" w:rsidRDefault="00291C42" w:rsidP="00A82FF2">
                      <w:pPr>
                        <w:rPr>
                          <w:color w:val="000000" w:themeColor="text1"/>
                        </w:rPr>
                      </w:pPr>
                      <w:r w:rsidRPr="005F4B3A">
                        <w:rPr>
                          <w:color w:val="000000" w:themeColor="text1"/>
                        </w:rPr>
                        <w:t xml:space="preserve">First </w:t>
                      </w:r>
                      <w:r w:rsidRPr="0042085A">
                        <w:rPr>
                          <w:color w:val="000000" w:themeColor="text1"/>
                        </w:rPr>
                        <w:t>Name: -</w:t>
                      </w:r>
                      <w:r w:rsidR="00AD04C5" w:rsidRPr="0042085A">
                        <w:rPr>
                          <w:color w:val="000000" w:themeColor="text1"/>
                        </w:rPr>
                        <w:t xml:space="preserve"> </w:t>
                      </w:r>
                      <w:r w:rsidR="00181AA1">
                        <w:rPr>
                          <w:rFonts w:eastAsia="Times New Roman"/>
                          <w:color w:val="000000"/>
                          <w:sz w:val="24"/>
                          <w:szCs w:val="24"/>
                        </w:rPr>
                        <w:t>Priyanka</w:t>
                      </w:r>
                      <w:r w:rsidR="00E94FDC">
                        <w:rPr>
                          <w:rFonts w:eastAsia="Times New Roman"/>
                          <w:color w:val="000000"/>
                          <w:sz w:val="24"/>
                          <w:szCs w:val="24"/>
                        </w:rPr>
                        <w:t xml:space="preserve">                                                     </w:t>
                      </w:r>
                      <w:r w:rsidR="00270EE9">
                        <w:rPr>
                          <w:rFonts w:eastAsia="Times New Roman"/>
                          <w:color w:val="000000"/>
                          <w:sz w:val="24"/>
                          <w:szCs w:val="24"/>
                        </w:rPr>
                        <w:t xml:space="preserve">              </w:t>
                      </w:r>
                      <w:r w:rsidR="001F432D">
                        <w:rPr>
                          <w:rFonts w:eastAsia="Times New Roman"/>
                          <w:color w:val="000000"/>
                          <w:sz w:val="24"/>
                          <w:szCs w:val="24"/>
                        </w:rPr>
                        <w:t xml:space="preserve">  </w:t>
                      </w:r>
                      <w:r w:rsidR="00E94FDC">
                        <w:rPr>
                          <w:rFonts w:eastAsia="Times New Roman"/>
                          <w:color w:val="000000"/>
                          <w:sz w:val="24"/>
                          <w:szCs w:val="24"/>
                        </w:rPr>
                        <w:t xml:space="preserve"> </w:t>
                      </w:r>
                      <w:r w:rsidRPr="0042085A">
                        <w:rPr>
                          <w:color w:val="000000" w:themeColor="text1"/>
                        </w:rPr>
                        <w:t xml:space="preserve">Last </w:t>
                      </w:r>
                      <w:r w:rsidR="00960E5B" w:rsidRPr="0042085A">
                        <w:rPr>
                          <w:color w:val="000000" w:themeColor="text1"/>
                        </w:rPr>
                        <w:t>Name</w:t>
                      </w:r>
                      <w:r w:rsidR="00960E5B">
                        <w:rPr>
                          <w:color w:val="000000" w:themeColor="text1"/>
                        </w:rPr>
                        <w:t>: -</w:t>
                      </w:r>
                      <w:r w:rsidR="00DC3AC1">
                        <w:rPr>
                          <w:color w:val="000000" w:themeColor="text1"/>
                        </w:rPr>
                        <w:t xml:space="preserve"> </w:t>
                      </w:r>
                      <w:r w:rsidR="00181AA1">
                        <w:rPr>
                          <w:rFonts w:ascii="Segoe UI" w:hAnsi="Segoe UI" w:cs="Segoe UI"/>
                          <w:color w:val="242424"/>
                          <w:sz w:val="21"/>
                          <w:szCs w:val="21"/>
                          <w:shd w:val="clear" w:color="auto" w:fill="FFFFFF"/>
                        </w:rPr>
                        <w:t>Ravikumar</w:t>
                      </w:r>
                    </w:p>
                  </w:txbxContent>
                </v:textbox>
                <w10:wrap anchorx="margin"/>
              </v:rect>
            </w:pict>
          </mc:Fallback>
        </mc:AlternateContent>
      </w:r>
    </w:p>
    <w:p w14:paraId="672ECE26" w14:textId="43AAC2E1" w:rsidR="008677D8" w:rsidRPr="00290FFC" w:rsidRDefault="008677D8" w:rsidP="003B2386">
      <w:pPr>
        <w:jc w:val="center"/>
        <w:rPr>
          <w:color w:val="000000" w:themeColor="text1"/>
        </w:rPr>
      </w:pPr>
    </w:p>
    <w:p w14:paraId="09A77940" w14:textId="3693406B" w:rsidR="008677D8" w:rsidRPr="00290FFC" w:rsidRDefault="002A188B"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6" behindDoc="0" locked="0" layoutInCell="1" allowOverlap="1" wp14:anchorId="6983DBF7" wp14:editId="0FB4C454">
                <wp:simplePos x="0" y="0"/>
                <wp:positionH relativeFrom="page">
                  <wp:posOffset>914400</wp:posOffset>
                </wp:positionH>
                <wp:positionV relativeFrom="paragraph">
                  <wp:posOffset>152288</wp:posOffset>
                </wp:positionV>
                <wp:extent cx="5797893" cy="621102"/>
                <wp:effectExtent l="0" t="0" r="12700" b="26670"/>
                <wp:wrapNone/>
                <wp:docPr id="7" name="Rectangle 7"/>
                <wp:cNvGraphicFramePr/>
                <a:graphic xmlns:a="http://schemas.openxmlformats.org/drawingml/2006/main">
                  <a:graphicData uri="http://schemas.microsoft.com/office/word/2010/wordprocessingShape">
                    <wps:wsp>
                      <wps:cNvSpPr/>
                      <wps:spPr>
                        <a:xfrm>
                          <a:off x="0" y="0"/>
                          <a:ext cx="5797893" cy="6211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EC779C" w14:textId="79BCC5C9" w:rsidR="00291C42" w:rsidRDefault="00291C42" w:rsidP="00A66111">
                            <w:pPr>
                              <w:rPr>
                                <w:color w:val="000000" w:themeColor="text1"/>
                              </w:rPr>
                            </w:pPr>
                            <w:r>
                              <w:rPr>
                                <w:color w:val="000000" w:themeColor="text1"/>
                              </w:rPr>
                              <w:t xml:space="preserve">Experience in Ford: - </w:t>
                            </w:r>
                            <w:r w:rsidR="00181AA1">
                              <w:rPr>
                                <w:color w:val="000000" w:themeColor="text1"/>
                              </w:rPr>
                              <w:t>7 months</w:t>
                            </w:r>
                            <w:r>
                              <w:rPr>
                                <w:color w:val="000000" w:themeColor="text1"/>
                              </w:rPr>
                              <w:t xml:space="preserve">                    CDS ID:</w:t>
                            </w:r>
                            <w:r w:rsidR="002F4EB9">
                              <w:rPr>
                                <w:color w:val="000000" w:themeColor="text1"/>
                              </w:rPr>
                              <w:t xml:space="preserve"> </w:t>
                            </w:r>
                            <w:r w:rsidR="003D44AE">
                              <w:rPr>
                                <w:color w:val="000000" w:themeColor="text1"/>
                              </w:rPr>
                              <w:t>NA</w:t>
                            </w:r>
                          </w:p>
                          <w:p w14:paraId="28E24182" w14:textId="6B8E9266" w:rsidR="004E7657" w:rsidRDefault="004E7657" w:rsidP="00A6611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3DBF7" id="Rectangle 7" o:spid="_x0000_s1029" style="position:absolute;left:0;text-align:left;margin-left:1in;margin-top:12pt;width:456.55pt;height:48.9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" filled="f" strokecolor="#1f4d78 [1604]" strokeweight="1pt">
                <v:textbox>
                  <w:txbxContent>
                    <w:p w14:paraId="25EC779C" w14:textId="79BCC5C9" w:rsidR="00291C42" w:rsidRDefault="00291C42" w:rsidP="00A66111">
                      <w:pPr>
                        <w:rPr>
                          <w:color w:val="000000" w:themeColor="text1"/>
                        </w:rPr>
                      </w:pPr>
                      <w:r>
                        <w:rPr>
                          <w:color w:val="000000" w:themeColor="text1"/>
                        </w:rPr>
                        <w:t xml:space="preserve">Experience in Ford: - </w:t>
                      </w:r>
                      <w:r w:rsidR="00181AA1">
                        <w:rPr>
                          <w:color w:val="000000" w:themeColor="text1"/>
                        </w:rPr>
                        <w:t>7 months</w:t>
                      </w:r>
                      <w:r>
                        <w:rPr>
                          <w:color w:val="000000" w:themeColor="text1"/>
                        </w:rPr>
                        <w:t xml:space="preserve">                    CDS ID:</w:t>
                      </w:r>
                      <w:r w:rsidR="002F4EB9">
                        <w:rPr>
                          <w:color w:val="000000" w:themeColor="text1"/>
                        </w:rPr>
                        <w:t xml:space="preserve"> </w:t>
                      </w:r>
                      <w:r w:rsidR="003D44AE">
                        <w:rPr>
                          <w:color w:val="000000" w:themeColor="text1"/>
                        </w:rPr>
                        <w:t>NA</w:t>
                      </w:r>
                    </w:p>
                    <w:p w14:paraId="28E24182" w14:textId="6B8E9266" w:rsidR="004E7657" w:rsidRDefault="004E7657" w:rsidP="00A66111">
                      <w:pPr>
                        <w:rPr>
                          <w:color w:val="000000" w:themeColor="text1"/>
                        </w:rPr>
                      </w:pPr>
                    </w:p>
                  </w:txbxContent>
                </v:textbox>
                <w10:wrap anchorx="page"/>
              </v:rect>
            </w:pict>
          </mc:Fallback>
        </mc:AlternateContent>
      </w:r>
    </w:p>
    <w:p w14:paraId="78E33FDF" w14:textId="70F5BE67" w:rsidR="008677D8" w:rsidRPr="00290FFC" w:rsidRDefault="008677D8" w:rsidP="003B2386">
      <w:pPr>
        <w:jc w:val="center"/>
        <w:rPr>
          <w:color w:val="000000" w:themeColor="text1"/>
        </w:rPr>
      </w:pPr>
    </w:p>
    <w:p w14:paraId="411653FC" w14:textId="2A78C28E" w:rsidR="008677D8" w:rsidRPr="00290FFC" w:rsidRDefault="008677D8" w:rsidP="003B2386">
      <w:pPr>
        <w:jc w:val="center"/>
        <w:rPr>
          <w:color w:val="000000" w:themeColor="text1"/>
        </w:rPr>
      </w:pPr>
    </w:p>
    <w:p w14:paraId="10A0BBB3" w14:textId="28BC67BC" w:rsidR="008677D8" w:rsidRPr="00290FFC" w:rsidRDefault="002A188B"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1" behindDoc="0" locked="0" layoutInCell="1" allowOverlap="1" wp14:anchorId="7D46208A" wp14:editId="47E4CA6B">
                <wp:simplePos x="0" y="0"/>
                <wp:positionH relativeFrom="margin">
                  <wp:posOffset>-108355</wp:posOffset>
                </wp:positionH>
                <wp:positionV relativeFrom="paragraph">
                  <wp:posOffset>85076</wp:posOffset>
                </wp:positionV>
                <wp:extent cx="5831259" cy="603849"/>
                <wp:effectExtent l="0" t="0" r="17145" b="25400"/>
                <wp:wrapNone/>
                <wp:docPr id="2" name="Rectangle 2"/>
                <wp:cNvGraphicFramePr/>
                <a:graphic xmlns:a="http://schemas.openxmlformats.org/drawingml/2006/main">
                  <a:graphicData uri="http://schemas.microsoft.com/office/word/2010/wordprocessingShape">
                    <wps:wsp>
                      <wps:cNvSpPr/>
                      <wps:spPr>
                        <a:xfrm>
                          <a:off x="0" y="0"/>
                          <a:ext cx="5831259" cy="6038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AE0E64" w14:textId="33D9F8F8" w:rsidR="00291C42" w:rsidRPr="00A66111" w:rsidRDefault="00291C42" w:rsidP="00A66111">
                            <w:pPr>
                              <w:rPr>
                                <w:color w:val="000000" w:themeColor="text1"/>
                              </w:rPr>
                            </w:pPr>
                            <w:r w:rsidRPr="00A66111">
                              <w:rPr>
                                <w:color w:val="000000" w:themeColor="text1"/>
                              </w:rPr>
                              <w:t>Global ID from MSXi: -</w:t>
                            </w:r>
                            <w:r>
                              <w:rPr>
                                <w:color w:val="000000" w:themeColor="text1"/>
                              </w:rPr>
                              <w:t xml:space="preserve"> NA</w:t>
                            </w:r>
                          </w:p>
                          <w:p w14:paraId="2D6AE341" w14:textId="77777777" w:rsidR="00291C42" w:rsidRPr="00A66111" w:rsidRDefault="00291C42" w:rsidP="00A66111">
                            <w:pPr>
                              <w:rPr>
                                <w:color w:val="000000" w:themeColor="text1"/>
                              </w:rPr>
                            </w:pPr>
                            <w:r w:rsidRPr="00A66111">
                              <w:rPr>
                                <w:color w:val="000000" w:themeColor="text1"/>
                              </w:rPr>
                              <w:t>(If working / worked in Ford Motor Company through MSXi)</w:t>
                            </w:r>
                          </w:p>
                          <w:p w14:paraId="789CEEAE" w14:textId="77777777" w:rsidR="00291C42" w:rsidRPr="00A66111" w:rsidRDefault="00291C42" w:rsidP="00A66111">
                            <w:pPr>
                              <w:spacing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6208A" id="Rectangle 2" o:spid="_x0000_s1030" style="position:absolute;left:0;text-align:left;margin-left:-8.55pt;margin-top:6.7pt;width:459.15pt;height:47.5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" filled="f" strokecolor="#1f4d78 [1604]" strokeweight="1pt">
                <v:textbox>
                  <w:txbxContent>
                    <w:p w14:paraId="21AE0E64" w14:textId="33D9F8F8" w:rsidR="00291C42" w:rsidRPr="00A66111" w:rsidRDefault="00291C42" w:rsidP="00A66111">
                      <w:pPr>
                        <w:rPr>
                          <w:color w:val="000000" w:themeColor="text1"/>
                        </w:rPr>
                      </w:pPr>
                      <w:r w:rsidRPr="00A66111">
                        <w:rPr>
                          <w:color w:val="000000" w:themeColor="text1"/>
                        </w:rPr>
                        <w:t>Global ID from MSXi: -</w:t>
                      </w:r>
                      <w:r>
                        <w:rPr>
                          <w:color w:val="000000" w:themeColor="text1"/>
                        </w:rPr>
                        <w:t xml:space="preserve"> NA</w:t>
                      </w:r>
                    </w:p>
                    <w:p w14:paraId="2D6AE341" w14:textId="77777777" w:rsidR="00291C42" w:rsidRPr="00A66111" w:rsidRDefault="00291C42" w:rsidP="00A66111">
                      <w:pPr>
                        <w:rPr>
                          <w:color w:val="000000" w:themeColor="text1"/>
                        </w:rPr>
                      </w:pPr>
                      <w:r w:rsidRPr="00A66111">
                        <w:rPr>
                          <w:color w:val="000000" w:themeColor="text1"/>
                        </w:rPr>
                        <w:t>(If working / worked in Ford Motor Company through MSXi)</w:t>
                      </w:r>
                    </w:p>
                    <w:p w14:paraId="789CEEAE" w14:textId="77777777" w:rsidR="00291C42" w:rsidRPr="00A66111" w:rsidRDefault="00291C42" w:rsidP="00A66111">
                      <w:pPr>
                        <w:spacing w:line="240" w:lineRule="auto"/>
                        <w:rPr>
                          <w:color w:val="000000" w:themeColor="text1"/>
                        </w:rPr>
                      </w:pPr>
                    </w:p>
                  </w:txbxContent>
                </v:textbox>
                <w10:wrap anchorx="margin"/>
              </v:rect>
            </w:pict>
          </mc:Fallback>
        </mc:AlternateContent>
      </w:r>
    </w:p>
    <w:p w14:paraId="014D6AA5" w14:textId="7BA35AE0" w:rsidR="008677D8" w:rsidRPr="00290FFC" w:rsidRDefault="008677D8" w:rsidP="003B2386">
      <w:pPr>
        <w:jc w:val="center"/>
        <w:rPr>
          <w:color w:val="000000" w:themeColor="text1"/>
        </w:rPr>
      </w:pPr>
    </w:p>
    <w:p w14:paraId="1200DA4A" w14:textId="2C93AA41" w:rsidR="008677D8" w:rsidRPr="00290FFC" w:rsidRDefault="002A188B"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3" behindDoc="0" locked="0" layoutInCell="1" allowOverlap="1" wp14:anchorId="75C559EA" wp14:editId="174A3FEF">
                <wp:simplePos x="0" y="0"/>
                <wp:positionH relativeFrom="page">
                  <wp:posOffset>885216</wp:posOffset>
                </wp:positionH>
                <wp:positionV relativeFrom="paragraph">
                  <wp:posOffset>252879</wp:posOffset>
                </wp:positionV>
                <wp:extent cx="5827273" cy="617867"/>
                <wp:effectExtent l="0" t="0" r="21590" b="10795"/>
                <wp:wrapNone/>
                <wp:docPr id="4" name="Rectangle 4"/>
                <wp:cNvGraphicFramePr/>
                <a:graphic xmlns:a="http://schemas.openxmlformats.org/drawingml/2006/main">
                  <a:graphicData uri="http://schemas.microsoft.com/office/word/2010/wordprocessingShape">
                    <wps:wsp>
                      <wps:cNvSpPr/>
                      <wps:spPr>
                        <a:xfrm>
                          <a:off x="0" y="0"/>
                          <a:ext cx="5827273" cy="617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BD2875" w14:textId="4CFAA996" w:rsidR="00291C42" w:rsidRPr="00A66111" w:rsidRDefault="00291C42" w:rsidP="008E3B55">
                            <w:pPr>
                              <w:rPr>
                                <w:color w:val="000000" w:themeColor="text1"/>
                              </w:rPr>
                            </w:pPr>
                            <w:r w:rsidRPr="00A66111">
                              <w:rPr>
                                <w:color w:val="000000" w:themeColor="text1"/>
                              </w:rPr>
                              <w:t>Candidate Status: -</w:t>
                            </w:r>
                            <w:r>
                              <w:rPr>
                                <w:color w:val="000000" w:themeColor="text1"/>
                              </w:rPr>
                              <w:t xml:space="preserve"> </w:t>
                            </w:r>
                            <w:r w:rsidR="004E7657">
                              <w:rPr>
                                <w:color w:val="000000" w:themeColor="text1"/>
                              </w:rPr>
                              <w:t xml:space="preserve">Internal </w:t>
                            </w:r>
                            <w:r w:rsidR="001705B0">
                              <w:rPr>
                                <w:color w:val="000000" w:themeColor="text1"/>
                              </w:rPr>
                              <w:t xml:space="preserve"> </w:t>
                            </w:r>
                            <w:r>
                              <w:rPr>
                                <w:color w:val="000000" w:themeColor="text1"/>
                              </w:rPr>
                              <w:t xml:space="preserve"> </w:t>
                            </w:r>
                          </w:p>
                          <w:p w14:paraId="47C60DA2" w14:textId="48604D84" w:rsidR="00291C42" w:rsidRPr="00A66111" w:rsidRDefault="00291C42" w:rsidP="00A66111">
                            <w:pPr>
                              <w:rPr>
                                <w:color w:val="000000" w:themeColor="text1"/>
                              </w:rPr>
                            </w:pPr>
                            <w:r w:rsidRPr="00A66111">
                              <w:rPr>
                                <w:color w:val="000000" w:themeColor="text1"/>
                              </w:rPr>
                              <w:t xml:space="preserve">Market / Internal – Bench / Internal – </w:t>
                            </w:r>
                            <w:r w:rsidR="00181AA1">
                              <w:rPr>
                                <w:color w:val="000000" w:themeColor="text1"/>
                              </w:rPr>
                              <w:t xml:space="preserve">Internal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559EA" id="Rectangle 4" o:spid="_x0000_s1031" style="position:absolute;left:0;text-align:left;margin-left:69.7pt;margin-top:19.9pt;width:458.85pt;height:48.6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" filled="f" strokecolor="#1f4d78 [1604]" strokeweight="1pt">
                <v:textbox>
                  <w:txbxContent>
                    <w:p w14:paraId="64BD2875" w14:textId="4CFAA996" w:rsidR="00291C42" w:rsidRPr="00A66111" w:rsidRDefault="00291C42" w:rsidP="008E3B55">
                      <w:pPr>
                        <w:rPr>
                          <w:color w:val="000000" w:themeColor="text1"/>
                        </w:rPr>
                      </w:pPr>
                      <w:r w:rsidRPr="00A66111">
                        <w:rPr>
                          <w:color w:val="000000" w:themeColor="text1"/>
                        </w:rPr>
                        <w:t>Candidate Status: -</w:t>
                      </w:r>
                      <w:r>
                        <w:rPr>
                          <w:color w:val="000000" w:themeColor="text1"/>
                        </w:rPr>
                        <w:t xml:space="preserve"> </w:t>
                      </w:r>
                      <w:r w:rsidR="004E7657">
                        <w:rPr>
                          <w:color w:val="000000" w:themeColor="text1"/>
                        </w:rPr>
                        <w:t xml:space="preserve">Internal </w:t>
                      </w:r>
                      <w:r w:rsidR="001705B0">
                        <w:rPr>
                          <w:color w:val="000000" w:themeColor="text1"/>
                        </w:rPr>
                        <w:t xml:space="preserve"> </w:t>
                      </w:r>
                      <w:r>
                        <w:rPr>
                          <w:color w:val="000000" w:themeColor="text1"/>
                        </w:rPr>
                        <w:t xml:space="preserve"> </w:t>
                      </w:r>
                    </w:p>
                    <w:p w14:paraId="47C60DA2" w14:textId="48604D84" w:rsidR="00291C42" w:rsidRPr="00A66111" w:rsidRDefault="00291C42" w:rsidP="00A66111">
                      <w:pPr>
                        <w:rPr>
                          <w:color w:val="000000" w:themeColor="text1"/>
                        </w:rPr>
                      </w:pPr>
                      <w:r w:rsidRPr="00A66111">
                        <w:rPr>
                          <w:color w:val="000000" w:themeColor="text1"/>
                        </w:rPr>
                        <w:t xml:space="preserve">Market / Internal – Bench / Internal – </w:t>
                      </w:r>
                      <w:r w:rsidR="00181AA1">
                        <w:rPr>
                          <w:color w:val="000000" w:themeColor="text1"/>
                        </w:rPr>
                        <w:t xml:space="preserve">Internal </w:t>
                      </w:r>
                    </w:p>
                  </w:txbxContent>
                </v:textbox>
                <w10:wrap anchorx="page"/>
              </v:rect>
            </w:pict>
          </mc:Fallback>
        </mc:AlternateContent>
      </w:r>
    </w:p>
    <w:p w14:paraId="45C31204" w14:textId="6339AE1C" w:rsidR="008677D8" w:rsidRPr="00290FFC" w:rsidRDefault="008677D8" w:rsidP="003B2386">
      <w:pPr>
        <w:jc w:val="center"/>
        <w:rPr>
          <w:color w:val="000000" w:themeColor="text1"/>
        </w:rPr>
      </w:pPr>
    </w:p>
    <w:p w14:paraId="6796ED38" w14:textId="539BDC4E" w:rsidR="008677D8" w:rsidRPr="00290FFC" w:rsidRDefault="008677D8" w:rsidP="003B2386">
      <w:pPr>
        <w:jc w:val="center"/>
        <w:rPr>
          <w:color w:val="000000" w:themeColor="text1"/>
        </w:rPr>
      </w:pPr>
    </w:p>
    <w:p w14:paraId="241763B3" w14:textId="6BED2D23" w:rsidR="008677D8" w:rsidRPr="00290FFC" w:rsidRDefault="0014571B"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9" behindDoc="0" locked="0" layoutInCell="1" allowOverlap="1" wp14:anchorId="2E9C6418" wp14:editId="626DAB5C">
                <wp:simplePos x="0" y="0"/>
                <wp:positionH relativeFrom="margin">
                  <wp:posOffset>-118084</wp:posOffset>
                </wp:positionH>
                <wp:positionV relativeFrom="paragraph">
                  <wp:posOffset>106383</wp:posOffset>
                </wp:positionV>
                <wp:extent cx="2732689" cy="480033"/>
                <wp:effectExtent l="0" t="0" r="10795" b="15875"/>
                <wp:wrapNone/>
                <wp:docPr id="11" name="Rectangle 11"/>
                <wp:cNvGraphicFramePr/>
                <a:graphic xmlns:a="http://schemas.openxmlformats.org/drawingml/2006/main">
                  <a:graphicData uri="http://schemas.microsoft.com/office/word/2010/wordprocessingShape">
                    <wps:wsp>
                      <wps:cNvSpPr/>
                      <wps:spPr>
                        <a:xfrm>
                          <a:off x="0" y="0"/>
                          <a:ext cx="2732689" cy="4800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715678" w14:textId="77777777" w:rsidR="00291C42" w:rsidRPr="008677D8" w:rsidRDefault="00291C42" w:rsidP="008677D8">
                            <w:pPr>
                              <w:rPr>
                                <w:color w:val="000000" w:themeColor="text1"/>
                              </w:rPr>
                            </w:pPr>
                            <w:r w:rsidRPr="008677D8">
                              <w:rPr>
                                <w:color w:val="000000" w:themeColor="text1"/>
                              </w:rPr>
                              <w:t>Availability for Interview: -</w:t>
                            </w:r>
                            <w:r>
                              <w:rPr>
                                <w:color w:val="000000" w:themeColor="text1"/>
                              </w:rPr>
                              <w:t xml:space="preserve"> Immediate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C6418" id="Rectangle 11" o:spid="_x0000_s1032" style="position:absolute;left:0;text-align:left;margin-left:-9.3pt;margin-top:8.4pt;width:215.15pt;height:37.8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" filled="f" strokecolor="#1f4d78 [1604]" strokeweight="1pt">
                <v:textbox>
                  <w:txbxContent>
                    <w:p w14:paraId="41715678" w14:textId="77777777" w:rsidR="00291C42" w:rsidRPr="008677D8" w:rsidRDefault="00291C42" w:rsidP="008677D8">
                      <w:pPr>
                        <w:rPr>
                          <w:color w:val="000000" w:themeColor="text1"/>
                        </w:rPr>
                      </w:pPr>
                      <w:r w:rsidRPr="008677D8">
                        <w:rPr>
                          <w:color w:val="000000" w:themeColor="text1"/>
                        </w:rPr>
                        <w:t>Availability for Interview: -</w:t>
                      </w:r>
                      <w:r>
                        <w:rPr>
                          <w:color w:val="000000" w:themeColor="text1"/>
                        </w:rPr>
                        <w:t xml:space="preserve"> Immediate </w:t>
                      </w:r>
                    </w:p>
                  </w:txbxContent>
                </v:textbox>
                <w10:wrap anchorx="margin"/>
              </v:rect>
            </w:pict>
          </mc:Fallback>
        </mc:AlternateContent>
      </w:r>
      <w:r w:rsidR="00D2322C" w:rsidRPr="00290FFC">
        <w:rPr>
          <w:noProof/>
          <w:color w:val="000000" w:themeColor="text1"/>
        </w:rPr>
        <mc:AlternateContent>
          <mc:Choice Requires="wps">
            <w:drawing>
              <wp:anchor distT="0" distB="0" distL="114300" distR="114300" simplePos="0" relativeHeight="251658247" behindDoc="0" locked="0" layoutInCell="1" allowOverlap="1" wp14:anchorId="097B6696" wp14:editId="5D5E9A94">
                <wp:simplePos x="0" y="0"/>
                <wp:positionH relativeFrom="margin">
                  <wp:posOffset>2627102</wp:posOffset>
                </wp:positionH>
                <wp:positionV relativeFrom="paragraph">
                  <wp:posOffset>111581</wp:posOffset>
                </wp:positionV>
                <wp:extent cx="309562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095625" cy="48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1E4757" w14:textId="7558E90B" w:rsidR="00291C42" w:rsidRPr="008677D8" w:rsidRDefault="00291C42" w:rsidP="00A66111">
                            <w:pPr>
                              <w:rPr>
                                <w:color w:val="000000" w:themeColor="text1"/>
                              </w:rPr>
                            </w:pPr>
                            <w:r w:rsidRPr="008677D8">
                              <w:rPr>
                                <w:color w:val="000000" w:themeColor="text1"/>
                              </w:rPr>
                              <w:t>Willing to Relocation: -</w:t>
                            </w:r>
                            <w:r w:rsidR="00FC39C0">
                              <w:rPr>
                                <w:color w:val="000000" w:themeColor="text1"/>
                              </w:rPr>
                              <w:t xml:space="preserve"> </w:t>
                            </w:r>
                            <w:r w:rsidR="00181AA1">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7B6696" id="Rectangle 8" o:spid="_x0000_s1033" style="position:absolute;left:0;text-align:left;margin-left:206.85pt;margin-top:8.8pt;width:243.75pt;height:38.2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" filled="f" strokecolor="#1f4d78 [1604]" strokeweight="1pt">
                <v:textbox>
                  <w:txbxContent>
                    <w:p w14:paraId="431E4757" w14:textId="7558E90B" w:rsidR="00291C42" w:rsidRPr="008677D8" w:rsidRDefault="00291C42" w:rsidP="00A66111">
                      <w:pPr>
                        <w:rPr>
                          <w:color w:val="000000" w:themeColor="text1"/>
                        </w:rPr>
                      </w:pPr>
                      <w:r w:rsidRPr="008677D8">
                        <w:rPr>
                          <w:color w:val="000000" w:themeColor="text1"/>
                        </w:rPr>
                        <w:t>Willing to Relocation: -</w:t>
                      </w:r>
                      <w:r w:rsidR="00FC39C0">
                        <w:rPr>
                          <w:color w:val="000000" w:themeColor="text1"/>
                        </w:rPr>
                        <w:t xml:space="preserve"> </w:t>
                      </w:r>
                      <w:r w:rsidR="00181AA1">
                        <w:rPr>
                          <w:color w:val="000000" w:themeColor="text1"/>
                        </w:rPr>
                        <w:t>No</w:t>
                      </w:r>
                    </w:p>
                  </w:txbxContent>
                </v:textbox>
                <w10:wrap anchorx="margin"/>
              </v:rect>
            </w:pict>
          </mc:Fallback>
        </mc:AlternateContent>
      </w:r>
    </w:p>
    <w:p w14:paraId="30588226" w14:textId="44D69F8A" w:rsidR="008677D8" w:rsidRPr="00290FFC" w:rsidRDefault="008677D8" w:rsidP="003B2386">
      <w:pPr>
        <w:jc w:val="center"/>
        <w:rPr>
          <w:color w:val="000000" w:themeColor="text1"/>
        </w:rPr>
      </w:pPr>
    </w:p>
    <w:p w14:paraId="4E85C784" w14:textId="53208417" w:rsidR="008677D8" w:rsidRPr="00290FFC" w:rsidRDefault="00D2322C"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2" behindDoc="0" locked="0" layoutInCell="1" allowOverlap="1" wp14:anchorId="543D5D42" wp14:editId="4E3D2314">
                <wp:simplePos x="0" y="0"/>
                <wp:positionH relativeFrom="margin">
                  <wp:posOffset>-88900</wp:posOffset>
                </wp:positionH>
                <wp:positionV relativeFrom="paragraph">
                  <wp:posOffset>147725</wp:posOffset>
                </wp:positionV>
                <wp:extent cx="5798293" cy="65722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5798293"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3F397" w14:textId="05EE5473" w:rsidR="00291C42" w:rsidRPr="00A66111" w:rsidRDefault="00291C42" w:rsidP="00A66111">
                            <w:pPr>
                              <w:rPr>
                                <w:color w:val="000000" w:themeColor="text1"/>
                              </w:rPr>
                            </w:pPr>
                            <w:r w:rsidRPr="00A66111">
                              <w:rPr>
                                <w:color w:val="000000" w:themeColor="text1"/>
                              </w:rPr>
                              <w:t>Notice Period / time to join: -</w:t>
                            </w:r>
                            <w:r w:rsidR="00B56E68">
                              <w:rPr>
                                <w:color w:val="000000" w:themeColor="text1"/>
                              </w:rPr>
                              <w:t xml:space="preserve"> </w:t>
                            </w:r>
                            <w:r w:rsidR="005A6344" w:rsidRPr="005A6344">
                              <w:rPr>
                                <w:color w:val="000000" w:themeColor="text1"/>
                              </w:rPr>
                              <w:t>Immediate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D5D42" id="Rectangle 3" o:spid="_x0000_s1034" style="position:absolute;left:0;text-align:left;margin-left:-7pt;margin-top:11.65pt;width:456.55pt;height:51.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" filled="f" strokecolor="#1f4d78 [1604]" strokeweight="1pt">
                <v:textbox>
                  <w:txbxContent>
                    <w:p w14:paraId="4F73F397" w14:textId="05EE5473" w:rsidR="00291C42" w:rsidRPr="00A66111" w:rsidRDefault="00291C42" w:rsidP="00A66111">
                      <w:pPr>
                        <w:rPr>
                          <w:color w:val="000000" w:themeColor="text1"/>
                        </w:rPr>
                      </w:pPr>
                      <w:r w:rsidRPr="00A66111">
                        <w:rPr>
                          <w:color w:val="000000" w:themeColor="text1"/>
                        </w:rPr>
                        <w:t>Notice Period / time to join: -</w:t>
                      </w:r>
                      <w:r w:rsidR="00B56E68">
                        <w:rPr>
                          <w:color w:val="000000" w:themeColor="text1"/>
                        </w:rPr>
                        <w:t xml:space="preserve"> </w:t>
                      </w:r>
                      <w:r w:rsidR="005A6344" w:rsidRPr="005A6344">
                        <w:rPr>
                          <w:color w:val="000000" w:themeColor="text1"/>
                        </w:rPr>
                        <w:t>Immediate</w:t>
                      </w:r>
                    </w:p>
                  </w:txbxContent>
                </v:textbox>
                <w10:wrap anchorx="margin"/>
              </v:rect>
            </w:pict>
          </mc:Fallback>
        </mc:AlternateContent>
      </w:r>
    </w:p>
    <w:p w14:paraId="7D43F960" w14:textId="58E0062D" w:rsidR="008677D8" w:rsidRPr="00290FFC" w:rsidRDefault="008677D8" w:rsidP="003B2386">
      <w:pPr>
        <w:jc w:val="center"/>
        <w:rPr>
          <w:color w:val="000000" w:themeColor="text1"/>
        </w:rPr>
      </w:pPr>
    </w:p>
    <w:p w14:paraId="33C2E3B1" w14:textId="2C86FE00" w:rsidR="008677D8" w:rsidRPr="00290FFC" w:rsidRDefault="008677D8" w:rsidP="003B2386">
      <w:pPr>
        <w:jc w:val="center"/>
        <w:rPr>
          <w:color w:val="000000" w:themeColor="text1"/>
        </w:rPr>
      </w:pPr>
    </w:p>
    <w:p w14:paraId="56A5D50A" w14:textId="4DE02F64" w:rsidR="008677D8" w:rsidRPr="00290FFC" w:rsidRDefault="008A59F9"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52" behindDoc="0" locked="0" layoutInCell="1" allowOverlap="1" wp14:anchorId="29565A73" wp14:editId="7D93017D">
                <wp:simplePos x="0" y="0"/>
                <wp:positionH relativeFrom="margin">
                  <wp:align>right</wp:align>
                </wp:positionH>
                <wp:positionV relativeFrom="paragraph">
                  <wp:posOffset>88778</wp:posOffset>
                </wp:positionV>
                <wp:extent cx="5837001" cy="207645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5837001" cy="2076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13A8FF" w14:textId="77777777" w:rsidR="009E0424" w:rsidRPr="009E0424" w:rsidRDefault="00291C42" w:rsidP="00905513">
                            <w:pPr>
                              <w:rPr>
                                <w:color w:val="000000" w:themeColor="text1"/>
                              </w:rPr>
                            </w:pPr>
                            <w:r w:rsidRPr="009E0424">
                              <w:rPr>
                                <w:color w:val="000000" w:themeColor="text1"/>
                              </w:rPr>
                              <w:t xml:space="preserve">Employment History: -  </w:t>
                            </w:r>
                          </w:p>
                          <w:p w14:paraId="02473554" w14:textId="263D23F0" w:rsidR="009E0424" w:rsidRPr="009E0424" w:rsidRDefault="009E0424" w:rsidP="009E0424">
                            <w:pPr>
                              <w:keepNext/>
                              <w:spacing w:after="0" w:line="100" w:lineRule="atLeast"/>
                              <w:ind w:left="360"/>
                              <w:rPr>
                                <w:rFonts w:cs="Arial"/>
                                <w:color w:val="000000" w:themeColor="text1"/>
                                <w:sz w:val="20"/>
                                <w:szCs w:val="20"/>
                              </w:rPr>
                            </w:pPr>
                            <w:r>
                              <w:rPr>
                                <w:rFonts w:cs="Arial"/>
                                <w:color w:val="000000" w:themeColor="text1"/>
                                <w:sz w:val="20"/>
                                <w:szCs w:val="20"/>
                              </w:rPr>
                              <w:t xml:space="preserve"> </w:t>
                            </w:r>
                            <w:r w:rsidRPr="009E0424">
                              <w:rPr>
                                <w:rFonts w:cs="Arial"/>
                                <w:color w:val="000000" w:themeColor="text1"/>
                                <w:sz w:val="20"/>
                                <w:szCs w:val="20"/>
                              </w:rPr>
                              <w:t xml:space="preserve">Organization: Cognizant Technology Solutions, Chennai                   </w:t>
                            </w:r>
                            <w:r w:rsidRPr="009E0424">
                              <w:rPr>
                                <w:rFonts w:cs="Arial"/>
                                <w:color w:val="000000" w:themeColor="text1"/>
                                <w:sz w:val="20"/>
                                <w:szCs w:val="20"/>
                              </w:rPr>
                              <w:tab/>
                              <w:t xml:space="preserve">             Period: </w:t>
                            </w:r>
                            <w:r w:rsidR="008063EA">
                              <w:rPr>
                                <w:rFonts w:cs="Arial"/>
                                <w:color w:val="000000" w:themeColor="text1"/>
                                <w:sz w:val="20"/>
                                <w:szCs w:val="20"/>
                              </w:rPr>
                              <w:t>JUN</w:t>
                            </w:r>
                            <w:r w:rsidRPr="009E0424">
                              <w:rPr>
                                <w:rFonts w:cs="Arial"/>
                                <w:color w:val="000000" w:themeColor="text1"/>
                                <w:sz w:val="20"/>
                                <w:szCs w:val="20"/>
                              </w:rPr>
                              <w:t xml:space="preserve"> 20</w:t>
                            </w:r>
                            <w:r w:rsidR="008063EA">
                              <w:rPr>
                                <w:rFonts w:cs="Arial"/>
                                <w:color w:val="000000" w:themeColor="text1"/>
                                <w:sz w:val="20"/>
                                <w:szCs w:val="20"/>
                              </w:rPr>
                              <w:t>21</w:t>
                            </w:r>
                            <w:r w:rsidRPr="009E0424">
                              <w:rPr>
                                <w:rFonts w:cs="Arial"/>
                                <w:color w:val="000000" w:themeColor="text1"/>
                                <w:sz w:val="20"/>
                                <w:szCs w:val="20"/>
                              </w:rPr>
                              <w:t xml:space="preserve"> – TILL DATE</w:t>
                            </w:r>
                          </w:p>
                          <w:p w14:paraId="00D58035" w14:textId="1298760C" w:rsidR="009E0424" w:rsidRPr="009E0424" w:rsidRDefault="009E0424" w:rsidP="009E0424">
                            <w:pPr>
                              <w:ind w:left="-720" w:firstLine="720"/>
                              <w:contextualSpacing/>
                              <w:rPr>
                                <w:rFonts w:cs="Arial"/>
                                <w:color w:val="000000" w:themeColor="text1"/>
                                <w:sz w:val="20"/>
                                <w:szCs w:val="20"/>
                              </w:rPr>
                            </w:pPr>
                            <w:r w:rsidRPr="009E0424">
                              <w:rPr>
                                <w:rFonts w:cs="Arial"/>
                                <w:color w:val="000000" w:themeColor="text1"/>
                                <w:sz w:val="20"/>
                                <w:szCs w:val="20"/>
                              </w:rPr>
                              <w:t xml:space="preserve">         Designation:  </w:t>
                            </w:r>
                            <w:r>
                              <w:rPr>
                                <w:rFonts w:cs="Arial"/>
                                <w:color w:val="000000" w:themeColor="text1"/>
                                <w:sz w:val="20"/>
                                <w:szCs w:val="20"/>
                              </w:rPr>
                              <w:t xml:space="preserve">Associate </w:t>
                            </w:r>
                            <w:r>
                              <w:rPr>
                                <w:rFonts w:cs="Arial"/>
                                <w:color w:val="000000" w:themeColor="text1"/>
                                <w:sz w:val="20"/>
                                <w:szCs w:val="20"/>
                              </w:rPr>
                              <w:tab/>
                            </w:r>
                            <w:r w:rsidRPr="009E0424">
                              <w:rPr>
                                <w:rFonts w:cs="Arial"/>
                                <w:color w:val="000000" w:themeColor="text1"/>
                                <w:sz w:val="20"/>
                                <w:szCs w:val="20"/>
                              </w:rPr>
                              <w:t xml:space="preserve"> </w:t>
                            </w:r>
                            <w:r w:rsidRPr="009E0424">
                              <w:rPr>
                                <w:rFonts w:cs="Arial"/>
                                <w:color w:val="000000" w:themeColor="text1"/>
                                <w:sz w:val="20"/>
                                <w:szCs w:val="20"/>
                              </w:rPr>
                              <w:tab/>
                            </w:r>
                            <w:r w:rsidRPr="009E0424">
                              <w:rPr>
                                <w:rFonts w:cs="Arial"/>
                                <w:color w:val="000000" w:themeColor="text1"/>
                                <w:sz w:val="20"/>
                                <w:szCs w:val="20"/>
                              </w:rPr>
                              <w:tab/>
                            </w:r>
                            <w:r w:rsidRPr="009E0424">
                              <w:rPr>
                                <w:rFonts w:cs="Arial"/>
                                <w:color w:val="000000" w:themeColor="text1"/>
                                <w:sz w:val="20"/>
                                <w:szCs w:val="20"/>
                              </w:rPr>
                              <w:tab/>
                              <w:t xml:space="preserve">                             Exp: </w:t>
                            </w:r>
                            <w:r w:rsidR="008063EA">
                              <w:rPr>
                                <w:rFonts w:cs="Arial"/>
                                <w:color w:val="000000" w:themeColor="text1"/>
                                <w:sz w:val="20"/>
                                <w:szCs w:val="20"/>
                              </w:rPr>
                              <w:t>1</w:t>
                            </w:r>
                            <w:r w:rsidRPr="009E0424">
                              <w:rPr>
                                <w:rFonts w:cs="Arial"/>
                                <w:color w:val="000000" w:themeColor="text1"/>
                                <w:sz w:val="20"/>
                                <w:szCs w:val="20"/>
                              </w:rPr>
                              <w:t xml:space="preserve"> years </w:t>
                            </w:r>
                            <w:r w:rsidR="008063EA">
                              <w:rPr>
                                <w:rFonts w:cs="Arial"/>
                                <w:color w:val="000000" w:themeColor="text1"/>
                                <w:sz w:val="20"/>
                                <w:szCs w:val="20"/>
                              </w:rPr>
                              <w:t>6</w:t>
                            </w:r>
                            <w:r w:rsidRPr="009E0424">
                              <w:rPr>
                                <w:rFonts w:cs="Arial"/>
                                <w:color w:val="000000" w:themeColor="text1"/>
                                <w:sz w:val="20"/>
                                <w:szCs w:val="20"/>
                              </w:rPr>
                              <w:t xml:space="preserve"> months</w:t>
                            </w:r>
                          </w:p>
                          <w:p w14:paraId="19A41693" w14:textId="77777777" w:rsidR="009E0424" w:rsidRPr="009E0424" w:rsidRDefault="009E0424" w:rsidP="009E0424">
                            <w:pPr>
                              <w:ind w:left="-720" w:firstLine="720"/>
                              <w:contextualSpacing/>
                              <w:rPr>
                                <w:rFonts w:cs="Arial"/>
                                <w:color w:val="000000" w:themeColor="text1"/>
                                <w:sz w:val="20"/>
                                <w:szCs w:val="20"/>
                              </w:rPr>
                            </w:pPr>
                          </w:p>
                          <w:p w14:paraId="4702BB0C" w14:textId="33109A20" w:rsidR="009E0424" w:rsidRPr="009E0424" w:rsidRDefault="009E0424" w:rsidP="009E0424">
                            <w:pPr>
                              <w:keepNext/>
                              <w:spacing w:after="0" w:line="100" w:lineRule="atLeast"/>
                              <w:ind w:left="360"/>
                              <w:rPr>
                                <w:rFonts w:cs="Arial"/>
                                <w:color w:val="000000" w:themeColor="text1"/>
                                <w:sz w:val="20"/>
                                <w:szCs w:val="20"/>
                              </w:rPr>
                            </w:pPr>
                            <w:r w:rsidRPr="009E0424">
                              <w:rPr>
                                <w:rFonts w:cs="Arial"/>
                                <w:color w:val="000000" w:themeColor="text1"/>
                                <w:sz w:val="20"/>
                                <w:szCs w:val="20"/>
                              </w:rPr>
                              <w:t xml:space="preserve"> Organization: </w:t>
                            </w:r>
                            <w:r w:rsidR="008063EA">
                              <w:rPr>
                                <w:rFonts w:cs="Arial"/>
                                <w:color w:val="000000" w:themeColor="text1"/>
                                <w:sz w:val="20"/>
                                <w:szCs w:val="20"/>
                              </w:rPr>
                              <w:t>Secure Kloud</w:t>
                            </w:r>
                            <w:r w:rsidRPr="009E0424">
                              <w:rPr>
                                <w:rFonts w:cs="Arial"/>
                                <w:color w:val="000000" w:themeColor="text1"/>
                                <w:sz w:val="20"/>
                                <w:szCs w:val="20"/>
                              </w:rPr>
                              <w:t xml:space="preserve">, Chennai                   </w:t>
                            </w:r>
                            <w:r w:rsidRPr="009E0424">
                              <w:rPr>
                                <w:rFonts w:cs="Arial"/>
                                <w:color w:val="000000" w:themeColor="text1"/>
                                <w:sz w:val="20"/>
                                <w:szCs w:val="20"/>
                              </w:rPr>
                              <w:tab/>
                            </w:r>
                            <w:r>
                              <w:rPr>
                                <w:rFonts w:cs="Arial"/>
                                <w:color w:val="000000" w:themeColor="text1"/>
                                <w:sz w:val="20"/>
                                <w:szCs w:val="20"/>
                              </w:rPr>
                              <w:t xml:space="preserve">             </w:t>
                            </w:r>
                            <w:r w:rsidR="008063EA">
                              <w:rPr>
                                <w:rFonts w:cs="Arial"/>
                                <w:color w:val="000000" w:themeColor="text1"/>
                                <w:sz w:val="20"/>
                                <w:szCs w:val="20"/>
                              </w:rPr>
                              <w:tab/>
                            </w:r>
                            <w:r w:rsidR="008063EA">
                              <w:rPr>
                                <w:rFonts w:cs="Arial"/>
                                <w:color w:val="000000" w:themeColor="text1"/>
                                <w:sz w:val="20"/>
                                <w:szCs w:val="20"/>
                              </w:rPr>
                              <w:tab/>
                              <w:t xml:space="preserve">             </w:t>
                            </w:r>
                            <w:r w:rsidRPr="009E0424">
                              <w:rPr>
                                <w:rFonts w:cs="Arial"/>
                                <w:color w:val="000000" w:themeColor="text1"/>
                                <w:sz w:val="20"/>
                                <w:szCs w:val="20"/>
                              </w:rPr>
                              <w:t xml:space="preserve">Period: </w:t>
                            </w:r>
                            <w:r w:rsidR="008063EA">
                              <w:rPr>
                                <w:rFonts w:cs="Arial"/>
                                <w:color w:val="000000" w:themeColor="text1"/>
                                <w:sz w:val="20"/>
                                <w:szCs w:val="20"/>
                              </w:rPr>
                              <w:t xml:space="preserve">OCT </w:t>
                            </w:r>
                            <w:r w:rsidRPr="009E0424">
                              <w:rPr>
                                <w:rFonts w:cs="Arial"/>
                                <w:color w:val="000000" w:themeColor="text1"/>
                                <w:sz w:val="20"/>
                                <w:szCs w:val="20"/>
                              </w:rPr>
                              <w:t>20</w:t>
                            </w:r>
                            <w:r w:rsidR="008063EA">
                              <w:rPr>
                                <w:rFonts w:cs="Arial"/>
                                <w:color w:val="000000" w:themeColor="text1"/>
                                <w:sz w:val="20"/>
                                <w:szCs w:val="20"/>
                              </w:rPr>
                              <w:t>20</w:t>
                            </w:r>
                            <w:r w:rsidRPr="009E0424">
                              <w:rPr>
                                <w:rFonts w:cs="Arial"/>
                                <w:color w:val="000000" w:themeColor="text1"/>
                                <w:sz w:val="20"/>
                                <w:szCs w:val="20"/>
                              </w:rPr>
                              <w:t xml:space="preserve"> – </w:t>
                            </w:r>
                            <w:r w:rsidR="008063EA">
                              <w:rPr>
                                <w:rFonts w:cs="Arial"/>
                                <w:color w:val="000000" w:themeColor="text1"/>
                                <w:sz w:val="20"/>
                                <w:szCs w:val="20"/>
                              </w:rPr>
                              <w:t>MAY</w:t>
                            </w:r>
                            <w:r w:rsidRPr="009E0424">
                              <w:rPr>
                                <w:rFonts w:cs="Arial"/>
                                <w:color w:val="000000" w:themeColor="text1"/>
                                <w:sz w:val="20"/>
                                <w:szCs w:val="20"/>
                              </w:rPr>
                              <w:t xml:space="preserve"> 20</w:t>
                            </w:r>
                            <w:r w:rsidR="008063EA">
                              <w:rPr>
                                <w:rFonts w:cs="Arial"/>
                                <w:color w:val="000000" w:themeColor="text1"/>
                                <w:sz w:val="20"/>
                                <w:szCs w:val="20"/>
                              </w:rPr>
                              <w:t>21</w:t>
                            </w:r>
                          </w:p>
                          <w:p w14:paraId="4ECE842C" w14:textId="65FE8A60" w:rsidR="009E0424" w:rsidRPr="009E0424" w:rsidRDefault="009E0424" w:rsidP="009E0424">
                            <w:pPr>
                              <w:ind w:left="-720" w:firstLine="720"/>
                              <w:contextualSpacing/>
                              <w:rPr>
                                <w:rFonts w:cs="Arial"/>
                                <w:color w:val="000000" w:themeColor="text1"/>
                                <w:sz w:val="20"/>
                                <w:szCs w:val="20"/>
                              </w:rPr>
                            </w:pPr>
                            <w:r w:rsidRPr="009E0424">
                              <w:rPr>
                                <w:rFonts w:cs="Arial"/>
                                <w:color w:val="000000" w:themeColor="text1"/>
                                <w:sz w:val="20"/>
                                <w:szCs w:val="20"/>
                              </w:rPr>
                              <w:t xml:space="preserve">         Designation:   </w:t>
                            </w:r>
                            <w:r w:rsidR="008063EA" w:rsidRPr="009E0424">
                              <w:rPr>
                                <w:rFonts w:cs="Arial"/>
                                <w:color w:val="000000" w:themeColor="text1"/>
                                <w:sz w:val="20"/>
                                <w:szCs w:val="20"/>
                              </w:rPr>
                              <w:t>A</w:t>
                            </w:r>
                            <w:r w:rsidR="008063EA">
                              <w:rPr>
                                <w:rFonts w:cs="Arial"/>
                                <w:color w:val="000000" w:themeColor="text1"/>
                                <w:sz w:val="20"/>
                                <w:szCs w:val="20"/>
                              </w:rPr>
                              <w:t>ssociate</w:t>
                            </w:r>
                            <w:r w:rsidRPr="009E0424">
                              <w:rPr>
                                <w:rFonts w:cs="Arial"/>
                                <w:color w:val="000000" w:themeColor="text1"/>
                                <w:sz w:val="20"/>
                                <w:szCs w:val="20"/>
                              </w:rPr>
                              <w:t xml:space="preserve"> </w:t>
                            </w:r>
                            <w:r w:rsidR="008063EA">
                              <w:rPr>
                                <w:rFonts w:cs="Arial"/>
                                <w:color w:val="000000" w:themeColor="text1"/>
                                <w:sz w:val="20"/>
                                <w:szCs w:val="20"/>
                              </w:rPr>
                              <w:t>– I.A.M</w:t>
                            </w:r>
                            <w:r w:rsidRPr="009E0424">
                              <w:rPr>
                                <w:rFonts w:cs="Arial"/>
                                <w:color w:val="000000" w:themeColor="text1"/>
                                <w:sz w:val="20"/>
                                <w:szCs w:val="20"/>
                              </w:rPr>
                              <w:tab/>
                            </w:r>
                            <w:r w:rsidRPr="009E0424">
                              <w:rPr>
                                <w:rFonts w:cs="Arial"/>
                                <w:color w:val="000000" w:themeColor="text1"/>
                                <w:sz w:val="20"/>
                                <w:szCs w:val="20"/>
                              </w:rPr>
                              <w:tab/>
                            </w:r>
                            <w:r w:rsidRPr="009E0424">
                              <w:rPr>
                                <w:rFonts w:cs="Arial"/>
                                <w:color w:val="000000" w:themeColor="text1"/>
                                <w:sz w:val="20"/>
                                <w:szCs w:val="20"/>
                              </w:rPr>
                              <w:tab/>
                              <w:t xml:space="preserve">                             Exp: </w:t>
                            </w:r>
                            <w:r w:rsidR="008063EA">
                              <w:rPr>
                                <w:rFonts w:cs="Arial"/>
                                <w:color w:val="000000" w:themeColor="text1"/>
                                <w:sz w:val="20"/>
                                <w:szCs w:val="20"/>
                              </w:rPr>
                              <w:t>8</w:t>
                            </w:r>
                            <w:r w:rsidRPr="009E0424">
                              <w:rPr>
                                <w:rFonts w:cs="Arial"/>
                                <w:color w:val="000000" w:themeColor="text1"/>
                                <w:sz w:val="20"/>
                                <w:szCs w:val="20"/>
                              </w:rPr>
                              <w:t xml:space="preserve"> Months</w:t>
                            </w:r>
                          </w:p>
                          <w:p w14:paraId="63B15C9B" w14:textId="77777777" w:rsidR="009E0424" w:rsidRPr="009E0424" w:rsidRDefault="009E0424" w:rsidP="009E0424">
                            <w:pPr>
                              <w:keepNext/>
                              <w:spacing w:after="0" w:line="100" w:lineRule="atLeast"/>
                              <w:ind w:left="360"/>
                              <w:rPr>
                                <w:rFonts w:cs="Arial"/>
                                <w:color w:val="000000" w:themeColor="text1"/>
                                <w:sz w:val="20"/>
                                <w:szCs w:val="20"/>
                              </w:rPr>
                            </w:pPr>
                          </w:p>
                          <w:p w14:paraId="263A913C" w14:textId="5EF589E3" w:rsidR="009E0424" w:rsidRPr="009E0424" w:rsidRDefault="009E0424" w:rsidP="009E0424">
                            <w:pPr>
                              <w:keepNext/>
                              <w:spacing w:after="0" w:line="100" w:lineRule="atLeast"/>
                              <w:rPr>
                                <w:rFonts w:cs="Arial"/>
                                <w:color w:val="000000" w:themeColor="text1"/>
                                <w:sz w:val="20"/>
                                <w:szCs w:val="20"/>
                              </w:rPr>
                            </w:pPr>
                            <w:r w:rsidRPr="009E0424">
                              <w:rPr>
                                <w:rFonts w:cs="Arial"/>
                                <w:color w:val="000000" w:themeColor="text1"/>
                                <w:sz w:val="20"/>
                                <w:szCs w:val="20"/>
                              </w:rPr>
                              <w:t xml:space="preserve">        Organization:</w:t>
                            </w:r>
                            <w:r w:rsidR="00394ECA">
                              <w:rPr>
                                <w:rFonts w:cs="Arial"/>
                                <w:color w:val="000000" w:themeColor="text1"/>
                                <w:sz w:val="20"/>
                                <w:szCs w:val="20"/>
                              </w:rPr>
                              <w:t xml:space="preserve"> Wipro technology,</w:t>
                            </w:r>
                            <w:r w:rsidRPr="009E0424">
                              <w:rPr>
                                <w:rFonts w:cs="Arial"/>
                                <w:color w:val="000000" w:themeColor="text1"/>
                                <w:sz w:val="20"/>
                                <w:szCs w:val="20"/>
                              </w:rPr>
                              <w:t xml:space="preserve"> Chennai                 </w:t>
                            </w:r>
                            <w:r>
                              <w:rPr>
                                <w:rFonts w:cs="Arial"/>
                                <w:color w:val="000000" w:themeColor="text1"/>
                                <w:sz w:val="20"/>
                                <w:szCs w:val="20"/>
                              </w:rPr>
                              <w:t xml:space="preserve">              </w:t>
                            </w:r>
                            <w:r w:rsidR="00394ECA">
                              <w:rPr>
                                <w:rFonts w:cs="Arial"/>
                                <w:color w:val="000000" w:themeColor="text1"/>
                                <w:sz w:val="20"/>
                                <w:szCs w:val="20"/>
                              </w:rPr>
                              <w:tab/>
                              <w:t xml:space="preserve">            </w:t>
                            </w:r>
                            <w:r w:rsidRPr="009E0424">
                              <w:rPr>
                                <w:rFonts w:cs="Arial"/>
                                <w:color w:val="000000" w:themeColor="text1"/>
                                <w:sz w:val="20"/>
                                <w:szCs w:val="20"/>
                              </w:rPr>
                              <w:t xml:space="preserve"> Period: </w:t>
                            </w:r>
                            <w:r w:rsidR="008063EA">
                              <w:rPr>
                                <w:rFonts w:cs="Arial"/>
                                <w:color w:val="000000" w:themeColor="text1"/>
                                <w:sz w:val="20"/>
                                <w:szCs w:val="20"/>
                              </w:rPr>
                              <w:t>FEB</w:t>
                            </w:r>
                            <w:r>
                              <w:rPr>
                                <w:rFonts w:cs="Arial"/>
                                <w:color w:val="000000" w:themeColor="text1"/>
                                <w:sz w:val="20"/>
                                <w:szCs w:val="20"/>
                              </w:rPr>
                              <w:t xml:space="preserve"> </w:t>
                            </w:r>
                            <w:r w:rsidRPr="009E0424">
                              <w:rPr>
                                <w:rFonts w:cs="Arial"/>
                                <w:color w:val="000000" w:themeColor="text1"/>
                                <w:sz w:val="20"/>
                                <w:szCs w:val="20"/>
                              </w:rPr>
                              <w:t>20</w:t>
                            </w:r>
                            <w:r w:rsidR="008063EA">
                              <w:rPr>
                                <w:rFonts w:cs="Arial"/>
                                <w:color w:val="000000" w:themeColor="text1"/>
                                <w:sz w:val="20"/>
                                <w:szCs w:val="20"/>
                              </w:rPr>
                              <w:t>18</w:t>
                            </w:r>
                            <w:r w:rsidRPr="009E0424">
                              <w:rPr>
                                <w:rFonts w:cs="Arial"/>
                                <w:color w:val="000000" w:themeColor="text1"/>
                                <w:sz w:val="20"/>
                                <w:szCs w:val="20"/>
                              </w:rPr>
                              <w:t xml:space="preserve"> – </w:t>
                            </w:r>
                            <w:r w:rsidR="008063EA">
                              <w:rPr>
                                <w:rFonts w:cs="Arial"/>
                                <w:color w:val="000000" w:themeColor="text1"/>
                                <w:sz w:val="20"/>
                                <w:szCs w:val="20"/>
                              </w:rPr>
                              <w:t xml:space="preserve">MAR </w:t>
                            </w:r>
                            <w:r w:rsidRPr="009E0424">
                              <w:rPr>
                                <w:rFonts w:cs="Arial"/>
                                <w:color w:val="000000" w:themeColor="text1"/>
                                <w:sz w:val="20"/>
                                <w:szCs w:val="20"/>
                              </w:rPr>
                              <w:t>20</w:t>
                            </w:r>
                            <w:r w:rsidR="008063EA">
                              <w:rPr>
                                <w:rFonts w:cs="Arial"/>
                                <w:color w:val="000000" w:themeColor="text1"/>
                                <w:sz w:val="20"/>
                                <w:szCs w:val="20"/>
                              </w:rPr>
                              <w:t>21</w:t>
                            </w:r>
                          </w:p>
                          <w:p w14:paraId="2FE265FE" w14:textId="3C24A9A3" w:rsidR="009E0424" w:rsidRPr="009E0424" w:rsidRDefault="009E0424" w:rsidP="009E0424">
                            <w:pPr>
                              <w:ind w:left="-720" w:firstLine="720"/>
                              <w:contextualSpacing/>
                              <w:rPr>
                                <w:rFonts w:cs="Arial"/>
                                <w:color w:val="000000" w:themeColor="text1"/>
                                <w:sz w:val="20"/>
                                <w:szCs w:val="20"/>
                              </w:rPr>
                            </w:pPr>
                            <w:r w:rsidRPr="009E0424">
                              <w:rPr>
                                <w:rFonts w:cs="Arial"/>
                                <w:color w:val="000000" w:themeColor="text1"/>
                                <w:sz w:val="20"/>
                                <w:szCs w:val="20"/>
                              </w:rPr>
                              <w:t xml:space="preserve">        Designation:  Software Engineer - Teamcenter </w:t>
                            </w:r>
                            <w:r w:rsidRPr="009E0424">
                              <w:rPr>
                                <w:rFonts w:cs="Arial"/>
                                <w:color w:val="000000" w:themeColor="text1"/>
                                <w:sz w:val="20"/>
                                <w:szCs w:val="20"/>
                              </w:rPr>
                              <w:tab/>
                            </w:r>
                            <w:r w:rsidRPr="009E0424">
                              <w:rPr>
                                <w:rFonts w:cs="Arial"/>
                                <w:color w:val="000000" w:themeColor="text1"/>
                                <w:sz w:val="20"/>
                                <w:szCs w:val="20"/>
                              </w:rPr>
                              <w:tab/>
                            </w:r>
                            <w:r w:rsidRPr="009E0424">
                              <w:rPr>
                                <w:rFonts w:cs="Arial"/>
                                <w:color w:val="000000" w:themeColor="text1"/>
                                <w:sz w:val="20"/>
                                <w:szCs w:val="20"/>
                              </w:rPr>
                              <w:tab/>
                              <w:t xml:space="preserve">             Exp: 2 Yea</w:t>
                            </w:r>
                            <w:r w:rsidR="008063EA">
                              <w:rPr>
                                <w:rFonts w:cs="Arial"/>
                                <w:color w:val="000000" w:themeColor="text1"/>
                                <w:sz w:val="20"/>
                                <w:szCs w:val="20"/>
                              </w:rPr>
                              <w:t>rs 1 month</w:t>
                            </w:r>
                          </w:p>
                          <w:p w14:paraId="02C0308D" w14:textId="4270B66F" w:rsidR="00291C42" w:rsidRPr="009E0424" w:rsidRDefault="00291C42" w:rsidP="00905513">
                            <w:pPr>
                              <w:rPr>
                                <w:color w:val="000000" w:themeColor="text1"/>
                              </w:rPr>
                            </w:pPr>
                            <w:r w:rsidRPr="009E0424">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65A73" id="Rectangle 14" o:spid="_x0000_s1035" style="position:absolute;left:0;text-align:left;margin-left:408.4pt;margin-top:7pt;width:459.6pt;height:163.5pt;z-index:2516582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" filled="f" strokecolor="#1f4d78 [1604]" strokeweight="1pt">
                <v:textbox>
                  <w:txbxContent>
                    <w:p w14:paraId="7913A8FF" w14:textId="77777777" w:rsidR="009E0424" w:rsidRPr="009E0424" w:rsidRDefault="00291C42" w:rsidP="00905513">
                      <w:pPr>
                        <w:rPr>
                          <w:color w:val="000000" w:themeColor="text1"/>
                        </w:rPr>
                      </w:pPr>
                      <w:r w:rsidRPr="009E0424">
                        <w:rPr>
                          <w:color w:val="000000" w:themeColor="text1"/>
                        </w:rPr>
                        <w:t xml:space="preserve">Employment History: -  </w:t>
                      </w:r>
                    </w:p>
                    <w:p w14:paraId="02473554" w14:textId="263D23F0" w:rsidR="009E0424" w:rsidRPr="009E0424" w:rsidRDefault="009E0424" w:rsidP="009E0424">
                      <w:pPr>
                        <w:keepNext/>
                        <w:spacing w:after="0" w:line="100" w:lineRule="atLeast"/>
                        <w:ind w:left="360"/>
                        <w:rPr>
                          <w:rFonts w:cs="Arial"/>
                          <w:color w:val="000000" w:themeColor="text1"/>
                          <w:sz w:val="20"/>
                          <w:szCs w:val="20"/>
                        </w:rPr>
                      </w:pPr>
                      <w:r>
                        <w:rPr>
                          <w:rFonts w:cs="Arial"/>
                          <w:color w:val="000000" w:themeColor="text1"/>
                          <w:sz w:val="20"/>
                          <w:szCs w:val="20"/>
                        </w:rPr>
                        <w:t xml:space="preserve"> </w:t>
                      </w:r>
                      <w:r w:rsidRPr="009E0424">
                        <w:rPr>
                          <w:rFonts w:cs="Arial"/>
                          <w:color w:val="000000" w:themeColor="text1"/>
                          <w:sz w:val="20"/>
                          <w:szCs w:val="20"/>
                        </w:rPr>
                        <w:t xml:space="preserve">Organization: Cognizant Technology Solutions, Chennai                   </w:t>
                      </w:r>
                      <w:r w:rsidRPr="009E0424">
                        <w:rPr>
                          <w:rFonts w:cs="Arial"/>
                          <w:color w:val="000000" w:themeColor="text1"/>
                          <w:sz w:val="20"/>
                          <w:szCs w:val="20"/>
                        </w:rPr>
                        <w:tab/>
                        <w:t xml:space="preserve">             Period: </w:t>
                      </w:r>
                      <w:r w:rsidR="008063EA">
                        <w:rPr>
                          <w:rFonts w:cs="Arial"/>
                          <w:color w:val="000000" w:themeColor="text1"/>
                          <w:sz w:val="20"/>
                          <w:szCs w:val="20"/>
                        </w:rPr>
                        <w:t>JUN</w:t>
                      </w:r>
                      <w:r w:rsidRPr="009E0424">
                        <w:rPr>
                          <w:rFonts w:cs="Arial"/>
                          <w:color w:val="000000" w:themeColor="text1"/>
                          <w:sz w:val="20"/>
                          <w:szCs w:val="20"/>
                        </w:rPr>
                        <w:t xml:space="preserve"> 20</w:t>
                      </w:r>
                      <w:r w:rsidR="008063EA">
                        <w:rPr>
                          <w:rFonts w:cs="Arial"/>
                          <w:color w:val="000000" w:themeColor="text1"/>
                          <w:sz w:val="20"/>
                          <w:szCs w:val="20"/>
                        </w:rPr>
                        <w:t>21</w:t>
                      </w:r>
                      <w:r w:rsidRPr="009E0424">
                        <w:rPr>
                          <w:rFonts w:cs="Arial"/>
                          <w:color w:val="000000" w:themeColor="text1"/>
                          <w:sz w:val="20"/>
                          <w:szCs w:val="20"/>
                        </w:rPr>
                        <w:t xml:space="preserve"> – TILL DATE</w:t>
                      </w:r>
                    </w:p>
                    <w:p w14:paraId="00D58035" w14:textId="1298760C" w:rsidR="009E0424" w:rsidRPr="009E0424" w:rsidRDefault="009E0424" w:rsidP="009E0424">
                      <w:pPr>
                        <w:ind w:left="-720" w:firstLine="720"/>
                        <w:contextualSpacing/>
                        <w:rPr>
                          <w:rFonts w:cs="Arial"/>
                          <w:color w:val="000000" w:themeColor="text1"/>
                          <w:sz w:val="20"/>
                          <w:szCs w:val="20"/>
                        </w:rPr>
                      </w:pPr>
                      <w:r w:rsidRPr="009E0424">
                        <w:rPr>
                          <w:rFonts w:cs="Arial"/>
                          <w:color w:val="000000" w:themeColor="text1"/>
                          <w:sz w:val="20"/>
                          <w:szCs w:val="20"/>
                        </w:rPr>
                        <w:t xml:space="preserve">         Designation:  </w:t>
                      </w:r>
                      <w:r>
                        <w:rPr>
                          <w:rFonts w:cs="Arial"/>
                          <w:color w:val="000000" w:themeColor="text1"/>
                          <w:sz w:val="20"/>
                          <w:szCs w:val="20"/>
                        </w:rPr>
                        <w:t xml:space="preserve">Associate </w:t>
                      </w:r>
                      <w:r>
                        <w:rPr>
                          <w:rFonts w:cs="Arial"/>
                          <w:color w:val="000000" w:themeColor="text1"/>
                          <w:sz w:val="20"/>
                          <w:szCs w:val="20"/>
                        </w:rPr>
                        <w:tab/>
                      </w:r>
                      <w:r w:rsidRPr="009E0424">
                        <w:rPr>
                          <w:rFonts w:cs="Arial"/>
                          <w:color w:val="000000" w:themeColor="text1"/>
                          <w:sz w:val="20"/>
                          <w:szCs w:val="20"/>
                        </w:rPr>
                        <w:t xml:space="preserve"> </w:t>
                      </w:r>
                      <w:r w:rsidRPr="009E0424">
                        <w:rPr>
                          <w:rFonts w:cs="Arial"/>
                          <w:color w:val="000000" w:themeColor="text1"/>
                          <w:sz w:val="20"/>
                          <w:szCs w:val="20"/>
                        </w:rPr>
                        <w:tab/>
                      </w:r>
                      <w:r w:rsidRPr="009E0424">
                        <w:rPr>
                          <w:rFonts w:cs="Arial"/>
                          <w:color w:val="000000" w:themeColor="text1"/>
                          <w:sz w:val="20"/>
                          <w:szCs w:val="20"/>
                        </w:rPr>
                        <w:tab/>
                      </w:r>
                      <w:r w:rsidRPr="009E0424">
                        <w:rPr>
                          <w:rFonts w:cs="Arial"/>
                          <w:color w:val="000000" w:themeColor="text1"/>
                          <w:sz w:val="20"/>
                          <w:szCs w:val="20"/>
                        </w:rPr>
                        <w:tab/>
                        <w:t xml:space="preserve">                             Exp: </w:t>
                      </w:r>
                      <w:r w:rsidR="008063EA">
                        <w:rPr>
                          <w:rFonts w:cs="Arial"/>
                          <w:color w:val="000000" w:themeColor="text1"/>
                          <w:sz w:val="20"/>
                          <w:szCs w:val="20"/>
                        </w:rPr>
                        <w:t>1</w:t>
                      </w:r>
                      <w:r w:rsidRPr="009E0424">
                        <w:rPr>
                          <w:rFonts w:cs="Arial"/>
                          <w:color w:val="000000" w:themeColor="text1"/>
                          <w:sz w:val="20"/>
                          <w:szCs w:val="20"/>
                        </w:rPr>
                        <w:t xml:space="preserve"> years </w:t>
                      </w:r>
                      <w:r w:rsidR="008063EA">
                        <w:rPr>
                          <w:rFonts w:cs="Arial"/>
                          <w:color w:val="000000" w:themeColor="text1"/>
                          <w:sz w:val="20"/>
                          <w:szCs w:val="20"/>
                        </w:rPr>
                        <w:t>6</w:t>
                      </w:r>
                      <w:r w:rsidRPr="009E0424">
                        <w:rPr>
                          <w:rFonts w:cs="Arial"/>
                          <w:color w:val="000000" w:themeColor="text1"/>
                          <w:sz w:val="20"/>
                          <w:szCs w:val="20"/>
                        </w:rPr>
                        <w:t xml:space="preserve"> months</w:t>
                      </w:r>
                    </w:p>
                    <w:p w14:paraId="19A41693" w14:textId="77777777" w:rsidR="009E0424" w:rsidRPr="009E0424" w:rsidRDefault="009E0424" w:rsidP="009E0424">
                      <w:pPr>
                        <w:ind w:left="-720" w:firstLine="720"/>
                        <w:contextualSpacing/>
                        <w:rPr>
                          <w:rFonts w:cs="Arial"/>
                          <w:color w:val="000000" w:themeColor="text1"/>
                          <w:sz w:val="20"/>
                          <w:szCs w:val="20"/>
                        </w:rPr>
                      </w:pPr>
                    </w:p>
                    <w:p w14:paraId="4702BB0C" w14:textId="33109A20" w:rsidR="009E0424" w:rsidRPr="009E0424" w:rsidRDefault="009E0424" w:rsidP="009E0424">
                      <w:pPr>
                        <w:keepNext/>
                        <w:spacing w:after="0" w:line="100" w:lineRule="atLeast"/>
                        <w:ind w:left="360"/>
                        <w:rPr>
                          <w:rFonts w:cs="Arial"/>
                          <w:color w:val="000000" w:themeColor="text1"/>
                          <w:sz w:val="20"/>
                          <w:szCs w:val="20"/>
                        </w:rPr>
                      </w:pPr>
                      <w:r w:rsidRPr="009E0424">
                        <w:rPr>
                          <w:rFonts w:cs="Arial"/>
                          <w:color w:val="000000" w:themeColor="text1"/>
                          <w:sz w:val="20"/>
                          <w:szCs w:val="20"/>
                        </w:rPr>
                        <w:t xml:space="preserve"> Organization: </w:t>
                      </w:r>
                      <w:r w:rsidR="008063EA">
                        <w:rPr>
                          <w:rFonts w:cs="Arial"/>
                          <w:color w:val="000000" w:themeColor="text1"/>
                          <w:sz w:val="20"/>
                          <w:szCs w:val="20"/>
                        </w:rPr>
                        <w:t>Secure Kloud</w:t>
                      </w:r>
                      <w:r w:rsidRPr="009E0424">
                        <w:rPr>
                          <w:rFonts w:cs="Arial"/>
                          <w:color w:val="000000" w:themeColor="text1"/>
                          <w:sz w:val="20"/>
                          <w:szCs w:val="20"/>
                        </w:rPr>
                        <w:t xml:space="preserve">, Chennai                   </w:t>
                      </w:r>
                      <w:r w:rsidRPr="009E0424">
                        <w:rPr>
                          <w:rFonts w:cs="Arial"/>
                          <w:color w:val="000000" w:themeColor="text1"/>
                          <w:sz w:val="20"/>
                          <w:szCs w:val="20"/>
                        </w:rPr>
                        <w:tab/>
                      </w:r>
                      <w:r>
                        <w:rPr>
                          <w:rFonts w:cs="Arial"/>
                          <w:color w:val="000000" w:themeColor="text1"/>
                          <w:sz w:val="20"/>
                          <w:szCs w:val="20"/>
                        </w:rPr>
                        <w:t xml:space="preserve">             </w:t>
                      </w:r>
                      <w:r w:rsidR="008063EA">
                        <w:rPr>
                          <w:rFonts w:cs="Arial"/>
                          <w:color w:val="000000" w:themeColor="text1"/>
                          <w:sz w:val="20"/>
                          <w:szCs w:val="20"/>
                        </w:rPr>
                        <w:tab/>
                      </w:r>
                      <w:r w:rsidR="008063EA">
                        <w:rPr>
                          <w:rFonts w:cs="Arial"/>
                          <w:color w:val="000000" w:themeColor="text1"/>
                          <w:sz w:val="20"/>
                          <w:szCs w:val="20"/>
                        </w:rPr>
                        <w:tab/>
                        <w:t xml:space="preserve">             </w:t>
                      </w:r>
                      <w:r w:rsidRPr="009E0424">
                        <w:rPr>
                          <w:rFonts w:cs="Arial"/>
                          <w:color w:val="000000" w:themeColor="text1"/>
                          <w:sz w:val="20"/>
                          <w:szCs w:val="20"/>
                        </w:rPr>
                        <w:t xml:space="preserve">Period: </w:t>
                      </w:r>
                      <w:r w:rsidR="008063EA">
                        <w:rPr>
                          <w:rFonts w:cs="Arial"/>
                          <w:color w:val="000000" w:themeColor="text1"/>
                          <w:sz w:val="20"/>
                          <w:szCs w:val="20"/>
                        </w:rPr>
                        <w:t xml:space="preserve">OCT </w:t>
                      </w:r>
                      <w:r w:rsidRPr="009E0424">
                        <w:rPr>
                          <w:rFonts w:cs="Arial"/>
                          <w:color w:val="000000" w:themeColor="text1"/>
                          <w:sz w:val="20"/>
                          <w:szCs w:val="20"/>
                        </w:rPr>
                        <w:t>20</w:t>
                      </w:r>
                      <w:r w:rsidR="008063EA">
                        <w:rPr>
                          <w:rFonts w:cs="Arial"/>
                          <w:color w:val="000000" w:themeColor="text1"/>
                          <w:sz w:val="20"/>
                          <w:szCs w:val="20"/>
                        </w:rPr>
                        <w:t>20</w:t>
                      </w:r>
                      <w:r w:rsidRPr="009E0424">
                        <w:rPr>
                          <w:rFonts w:cs="Arial"/>
                          <w:color w:val="000000" w:themeColor="text1"/>
                          <w:sz w:val="20"/>
                          <w:szCs w:val="20"/>
                        </w:rPr>
                        <w:t xml:space="preserve"> – </w:t>
                      </w:r>
                      <w:r w:rsidR="008063EA">
                        <w:rPr>
                          <w:rFonts w:cs="Arial"/>
                          <w:color w:val="000000" w:themeColor="text1"/>
                          <w:sz w:val="20"/>
                          <w:szCs w:val="20"/>
                        </w:rPr>
                        <w:t>MAY</w:t>
                      </w:r>
                      <w:r w:rsidRPr="009E0424">
                        <w:rPr>
                          <w:rFonts w:cs="Arial"/>
                          <w:color w:val="000000" w:themeColor="text1"/>
                          <w:sz w:val="20"/>
                          <w:szCs w:val="20"/>
                        </w:rPr>
                        <w:t xml:space="preserve"> 20</w:t>
                      </w:r>
                      <w:r w:rsidR="008063EA">
                        <w:rPr>
                          <w:rFonts w:cs="Arial"/>
                          <w:color w:val="000000" w:themeColor="text1"/>
                          <w:sz w:val="20"/>
                          <w:szCs w:val="20"/>
                        </w:rPr>
                        <w:t>21</w:t>
                      </w:r>
                    </w:p>
                    <w:p w14:paraId="4ECE842C" w14:textId="65FE8A60" w:rsidR="009E0424" w:rsidRPr="009E0424" w:rsidRDefault="009E0424" w:rsidP="009E0424">
                      <w:pPr>
                        <w:ind w:left="-720" w:firstLine="720"/>
                        <w:contextualSpacing/>
                        <w:rPr>
                          <w:rFonts w:cs="Arial"/>
                          <w:color w:val="000000" w:themeColor="text1"/>
                          <w:sz w:val="20"/>
                          <w:szCs w:val="20"/>
                        </w:rPr>
                      </w:pPr>
                      <w:r w:rsidRPr="009E0424">
                        <w:rPr>
                          <w:rFonts w:cs="Arial"/>
                          <w:color w:val="000000" w:themeColor="text1"/>
                          <w:sz w:val="20"/>
                          <w:szCs w:val="20"/>
                        </w:rPr>
                        <w:t xml:space="preserve">         Designation:   </w:t>
                      </w:r>
                      <w:r w:rsidR="008063EA" w:rsidRPr="009E0424">
                        <w:rPr>
                          <w:rFonts w:cs="Arial"/>
                          <w:color w:val="000000" w:themeColor="text1"/>
                          <w:sz w:val="20"/>
                          <w:szCs w:val="20"/>
                        </w:rPr>
                        <w:t>A</w:t>
                      </w:r>
                      <w:r w:rsidR="008063EA">
                        <w:rPr>
                          <w:rFonts w:cs="Arial"/>
                          <w:color w:val="000000" w:themeColor="text1"/>
                          <w:sz w:val="20"/>
                          <w:szCs w:val="20"/>
                        </w:rPr>
                        <w:t>ssociate</w:t>
                      </w:r>
                      <w:r w:rsidRPr="009E0424">
                        <w:rPr>
                          <w:rFonts w:cs="Arial"/>
                          <w:color w:val="000000" w:themeColor="text1"/>
                          <w:sz w:val="20"/>
                          <w:szCs w:val="20"/>
                        </w:rPr>
                        <w:t xml:space="preserve"> </w:t>
                      </w:r>
                      <w:r w:rsidR="008063EA">
                        <w:rPr>
                          <w:rFonts w:cs="Arial"/>
                          <w:color w:val="000000" w:themeColor="text1"/>
                          <w:sz w:val="20"/>
                          <w:szCs w:val="20"/>
                        </w:rPr>
                        <w:t>– I.A.M</w:t>
                      </w:r>
                      <w:r w:rsidRPr="009E0424">
                        <w:rPr>
                          <w:rFonts w:cs="Arial"/>
                          <w:color w:val="000000" w:themeColor="text1"/>
                          <w:sz w:val="20"/>
                          <w:szCs w:val="20"/>
                        </w:rPr>
                        <w:tab/>
                      </w:r>
                      <w:r w:rsidRPr="009E0424">
                        <w:rPr>
                          <w:rFonts w:cs="Arial"/>
                          <w:color w:val="000000" w:themeColor="text1"/>
                          <w:sz w:val="20"/>
                          <w:szCs w:val="20"/>
                        </w:rPr>
                        <w:tab/>
                      </w:r>
                      <w:r w:rsidRPr="009E0424">
                        <w:rPr>
                          <w:rFonts w:cs="Arial"/>
                          <w:color w:val="000000" w:themeColor="text1"/>
                          <w:sz w:val="20"/>
                          <w:szCs w:val="20"/>
                        </w:rPr>
                        <w:tab/>
                        <w:t xml:space="preserve">                             Exp: </w:t>
                      </w:r>
                      <w:r w:rsidR="008063EA">
                        <w:rPr>
                          <w:rFonts w:cs="Arial"/>
                          <w:color w:val="000000" w:themeColor="text1"/>
                          <w:sz w:val="20"/>
                          <w:szCs w:val="20"/>
                        </w:rPr>
                        <w:t>8</w:t>
                      </w:r>
                      <w:r w:rsidRPr="009E0424">
                        <w:rPr>
                          <w:rFonts w:cs="Arial"/>
                          <w:color w:val="000000" w:themeColor="text1"/>
                          <w:sz w:val="20"/>
                          <w:szCs w:val="20"/>
                        </w:rPr>
                        <w:t xml:space="preserve"> Months</w:t>
                      </w:r>
                    </w:p>
                    <w:p w14:paraId="63B15C9B" w14:textId="77777777" w:rsidR="009E0424" w:rsidRPr="009E0424" w:rsidRDefault="009E0424" w:rsidP="009E0424">
                      <w:pPr>
                        <w:keepNext/>
                        <w:spacing w:after="0" w:line="100" w:lineRule="atLeast"/>
                        <w:ind w:left="360"/>
                        <w:rPr>
                          <w:rFonts w:cs="Arial"/>
                          <w:color w:val="000000" w:themeColor="text1"/>
                          <w:sz w:val="20"/>
                          <w:szCs w:val="20"/>
                        </w:rPr>
                      </w:pPr>
                    </w:p>
                    <w:p w14:paraId="263A913C" w14:textId="5EF589E3" w:rsidR="009E0424" w:rsidRPr="009E0424" w:rsidRDefault="009E0424" w:rsidP="009E0424">
                      <w:pPr>
                        <w:keepNext/>
                        <w:spacing w:after="0" w:line="100" w:lineRule="atLeast"/>
                        <w:rPr>
                          <w:rFonts w:cs="Arial"/>
                          <w:color w:val="000000" w:themeColor="text1"/>
                          <w:sz w:val="20"/>
                          <w:szCs w:val="20"/>
                        </w:rPr>
                      </w:pPr>
                      <w:r w:rsidRPr="009E0424">
                        <w:rPr>
                          <w:rFonts w:cs="Arial"/>
                          <w:color w:val="000000" w:themeColor="text1"/>
                          <w:sz w:val="20"/>
                          <w:szCs w:val="20"/>
                        </w:rPr>
                        <w:t xml:space="preserve">        Organization:</w:t>
                      </w:r>
                      <w:r w:rsidR="00394ECA">
                        <w:rPr>
                          <w:rFonts w:cs="Arial"/>
                          <w:color w:val="000000" w:themeColor="text1"/>
                          <w:sz w:val="20"/>
                          <w:szCs w:val="20"/>
                        </w:rPr>
                        <w:t xml:space="preserve"> Wipro technology,</w:t>
                      </w:r>
                      <w:r w:rsidRPr="009E0424">
                        <w:rPr>
                          <w:rFonts w:cs="Arial"/>
                          <w:color w:val="000000" w:themeColor="text1"/>
                          <w:sz w:val="20"/>
                          <w:szCs w:val="20"/>
                        </w:rPr>
                        <w:t xml:space="preserve"> Chennai                 </w:t>
                      </w:r>
                      <w:r>
                        <w:rPr>
                          <w:rFonts w:cs="Arial"/>
                          <w:color w:val="000000" w:themeColor="text1"/>
                          <w:sz w:val="20"/>
                          <w:szCs w:val="20"/>
                        </w:rPr>
                        <w:t xml:space="preserve">              </w:t>
                      </w:r>
                      <w:r w:rsidR="00394ECA">
                        <w:rPr>
                          <w:rFonts w:cs="Arial"/>
                          <w:color w:val="000000" w:themeColor="text1"/>
                          <w:sz w:val="20"/>
                          <w:szCs w:val="20"/>
                        </w:rPr>
                        <w:tab/>
                        <w:t xml:space="preserve">            </w:t>
                      </w:r>
                      <w:r w:rsidRPr="009E0424">
                        <w:rPr>
                          <w:rFonts w:cs="Arial"/>
                          <w:color w:val="000000" w:themeColor="text1"/>
                          <w:sz w:val="20"/>
                          <w:szCs w:val="20"/>
                        </w:rPr>
                        <w:t xml:space="preserve"> Period: </w:t>
                      </w:r>
                      <w:r w:rsidR="008063EA">
                        <w:rPr>
                          <w:rFonts w:cs="Arial"/>
                          <w:color w:val="000000" w:themeColor="text1"/>
                          <w:sz w:val="20"/>
                          <w:szCs w:val="20"/>
                        </w:rPr>
                        <w:t>FEB</w:t>
                      </w:r>
                      <w:r>
                        <w:rPr>
                          <w:rFonts w:cs="Arial"/>
                          <w:color w:val="000000" w:themeColor="text1"/>
                          <w:sz w:val="20"/>
                          <w:szCs w:val="20"/>
                        </w:rPr>
                        <w:t xml:space="preserve"> </w:t>
                      </w:r>
                      <w:r w:rsidRPr="009E0424">
                        <w:rPr>
                          <w:rFonts w:cs="Arial"/>
                          <w:color w:val="000000" w:themeColor="text1"/>
                          <w:sz w:val="20"/>
                          <w:szCs w:val="20"/>
                        </w:rPr>
                        <w:t>20</w:t>
                      </w:r>
                      <w:r w:rsidR="008063EA">
                        <w:rPr>
                          <w:rFonts w:cs="Arial"/>
                          <w:color w:val="000000" w:themeColor="text1"/>
                          <w:sz w:val="20"/>
                          <w:szCs w:val="20"/>
                        </w:rPr>
                        <w:t>18</w:t>
                      </w:r>
                      <w:r w:rsidRPr="009E0424">
                        <w:rPr>
                          <w:rFonts w:cs="Arial"/>
                          <w:color w:val="000000" w:themeColor="text1"/>
                          <w:sz w:val="20"/>
                          <w:szCs w:val="20"/>
                        </w:rPr>
                        <w:t xml:space="preserve"> – </w:t>
                      </w:r>
                      <w:r w:rsidR="008063EA">
                        <w:rPr>
                          <w:rFonts w:cs="Arial"/>
                          <w:color w:val="000000" w:themeColor="text1"/>
                          <w:sz w:val="20"/>
                          <w:szCs w:val="20"/>
                        </w:rPr>
                        <w:t xml:space="preserve">MAR </w:t>
                      </w:r>
                      <w:r w:rsidRPr="009E0424">
                        <w:rPr>
                          <w:rFonts w:cs="Arial"/>
                          <w:color w:val="000000" w:themeColor="text1"/>
                          <w:sz w:val="20"/>
                          <w:szCs w:val="20"/>
                        </w:rPr>
                        <w:t>20</w:t>
                      </w:r>
                      <w:r w:rsidR="008063EA">
                        <w:rPr>
                          <w:rFonts w:cs="Arial"/>
                          <w:color w:val="000000" w:themeColor="text1"/>
                          <w:sz w:val="20"/>
                          <w:szCs w:val="20"/>
                        </w:rPr>
                        <w:t>21</w:t>
                      </w:r>
                    </w:p>
                    <w:p w14:paraId="2FE265FE" w14:textId="3C24A9A3" w:rsidR="009E0424" w:rsidRPr="009E0424" w:rsidRDefault="009E0424" w:rsidP="009E0424">
                      <w:pPr>
                        <w:ind w:left="-720" w:firstLine="720"/>
                        <w:contextualSpacing/>
                        <w:rPr>
                          <w:rFonts w:cs="Arial"/>
                          <w:color w:val="000000" w:themeColor="text1"/>
                          <w:sz w:val="20"/>
                          <w:szCs w:val="20"/>
                        </w:rPr>
                      </w:pPr>
                      <w:r w:rsidRPr="009E0424">
                        <w:rPr>
                          <w:rFonts w:cs="Arial"/>
                          <w:color w:val="000000" w:themeColor="text1"/>
                          <w:sz w:val="20"/>
                          <w:szCs w:val="20"/>
                        </w:rPr>
                        <w:t xml:space="preserve">        Designation:  Software Engineer - Teamcenter </w:t>
                      </w:r>
                      <w:r w:rsidRPr="009E0424">
                        <w:rPr>
                          <w:rFonts w:cs="Arial"/>
                          <w:color w:val="000000" w:themeColor="text1"/>
                          <w:sz w:val="20"/>
                          <w:szCs w:val="20"/>
                        </w:rPr>
                        <w:tab/>
                      </w:r>
                      <w:r w:rsidRPr="009E0424">
                        <w:rPr>
                          <w:rFonts w:cs="Arial"/>
                          <w:color w:val="000000" w:themeColor="text1"/>
                          <w:sz w:val="20"/>
                          <w:szCs w:val="20"/>
                        </w:rPr>
                        <w:tab/>
                      </w:r>
                      <w:r w:rsidRPr="009E0424">
                        <w:rPr>
                          <w:rFonts w:cs="Arial"/>
                          <w:color w:val="000000" w:themeColor="text1"/>
                          <w:sz w:val="20"/>
                          <w:szCs w:val="20"/>
                        </w:rPr>
                        <w:tab/>
                        <w:t xml:space="preserve">             Exp: 2 Yea</w:t>
                      </w:r>
                      <w:r w:rsidR="008063EA">
                        <w:rPr>
                          <w:rFonts w:cs="Arial"/>
                          <w:color w:val="000000" w:themeColor="text1"/>
                          <w:sz w:val="20"/>
                          <w:szCs w:val="20"/>
                        </w:rPr>
                        <w:t>rs 1 month</w:t>
                      </w:r>
                    </w:p>
                    <w:p w14:paraId="02C0308D" w14:textId="4270B66F" w:rsidR="00291C42" w:rsidRPr="009E0424" w:rsidRDefault="00291C42" w:rsidP="00905513">
                      <w:pPr>
                        <w:rPr>
                          <w:color w:val="000000" w:themeColor="text1"/>
                        </w:rPr>
                      </w:pPr>
                      <w:r w:rsidRPr="009E0424">
                        <w:rPr>
                          <w:color w:val="000000" w:themeColor="text1"/>
                        </w:rPr>
                        <w:t xml:space="preserve"> </w:t>
                      </w:r>
                    </w:p>
                  </w:txbxContent>
                </v:textbox>
                <w10:wrap anchorx="margin"/>
              </v:rect>
            </w:pict>
          </mc:Fallback>
        </mc:AlternateContent>
      </w:r>
    </w:p>
    <w:p w14:paraId="32EAD55F" w14:textId="24B387A0" w:rsidR="008677D8" w:rsidRPr="00290FFC" w:rsidRDefault="008677D8" w:rsidP="003B2386">
      <w:pPr>
        <w:jc w:val="center"/>
        <w:rPr>
          <w:color w:val="000000" w:themeColor="text1"/>
        </w:rPr>
      </w:pPr>
    </w:p>
    <w:p w14:paraId="37EC161E" w14:textId="77777777" w:rsidR="009E0424" w:rsidRPr="00290FFC" w:rsidRDefault="009E0424" w:rsidP="003B2386">
      <w:pPr>
        <w:jc w:val="center"/>
        <w:rPr>
          <w:color w:val="000000" w:themeColor="text1"/>
        </w:rPr>
      </w:pPr>
    </w:p>
    <w:p w14:paraId="2024A4B0" w14:textId="77777777" w:rsidR="009E0424" w:rsidRPr="00290FFC" w:rsidRDefault="009E0424" w:rsidP="003B2386">
      <w:pPr>
        <w:jc w:val="center"/>
        <w:rPr>
          <w:color w:val="000000" w:themeColor="text1"/>
        </w:rPr>
      </w:pPr>
    </w:p>
    <w:p w14:paraId="6F8E2A6A" w14:textId="77777777" w:rsidR="009E0424" w:rsidRPr="00290FFC" w:rsidRDefault="009E0424" w:rsidP="003B2386">
      <w:pPr>
        <w:jc w:val="center"/>
        <w:rPr>
          <w:color w:val="000000" w:themeColor="text1"/>
        </w:rPr>
      </w:pPr>
    </w:p>
    <w:p w14:paraId="1AFF237A" w14:textId="77777777" w:rsidR="009E0424" w:rsidRPr="00290FFC" w:rsidRDefault="009E0424" w:rsidP="003B2386">
      <w:pPr>
        <w:jc w:val="center"/>
        <w:rPr>
          <w:color w:val="000000" w:themeColor="text1"/>
        </w:rPr>
      </w:pPr>
    </w:p>
    <w:p w14:paraId="3CEBD5DB" w14:textId="77777777" w:rsidR="009E0424" w:rsidRPr="00290FFC" w:rsidRDefault="009E0424" w:rsidP="003B2386">
      <w:pPr>
        <w:jc w:val="center"/>
        <w:rPr>
          <w:color w:val="000000" w:themeColor="text1"/>
        </w:rPr>
      </w:pPr>
    </w:p>
    <w:p w14:paraId="1F2A0F19" w14:textId="1A768CF6" w:rsidR="009E0424" w:rsidRPr="00290FFC" w:rsidRDefault="00011A08" w:rsidP="003B2386">
      <w:pPr>
        <w:jc w:val="center"/>
        <w:rPr>
          <w:color w:val="000000" w:themeColor="text1"/>
        </w:rPr>
      </w:pPr>
      <w:r w:rsidRPr="00290FFC">
        <w:rPr>
          <w:noProof/>
          <w:color w:val="000000" w:themeColor="text1"/>
        </w:rPr>
        <mc:AlternateContent>
          <mc:Choice Requires="wps">
            <w:drawing>
              <wp:anchor distT="0" distB="0" distL="114300" distR="114300" simplePos="0" relativeHeight="251658248" behindDoc="0" locked="0" layoutInCell="1" allowOverlap="1" wp14:anchorId="460D39FA" wp14:editId="283DC0DD">
                <wp:simplePos x="0" y="0"/>
                <wp:positionH relativeFrom="margin">
                  <wp:align>right</wp:align>
                </wp:positionH>
                <wp:positionV relativeFrom="paragraph">
                  <wp:posOffset>311149</wp:posOffset>
                </wp:positionV>
                <wp:extent cx="5849620" cy="1517650"/>
                <wp:effectExtent l="0" t="0" r="17780" b="25400"/>
                <wp:wrapNone/>
                <wp:docPr id="10" name="Rectangle 10"/>
                <wp:cNvGraphicFramePr/>
                <a:graphic xmlns:a="http://schemas.openxmlformats.org/drawingml/2006/main">
                  <a:graphicData uri="http://schemas.microsoft.com/office/word/2010/wordprocessingShape">
                    <wps:wsp>
                      <wps:cNvSpPr/>
                      <wps:spPr>
                        <a:xfrm>
                          <a:off x="0" y="0"/>
                          <a:ext cx="5849620" cy="151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tbl>
                            <w:tblPr>
                              <w:tblW w:w="8931" w:type="dxa"/>
                              <w:tblLook w:val="0000" w:firstRow="0" w:lastRow="0" w:firstColumn="0" w:lastColumn="0" w:noHBand="0" w:noVBand="0"/>
                            </w:tblPr>
                            <w:tblGrid>
                              <w:gridCol w:w="8931"/>
                            </w:tblGrid>
                            <w:tr w:rsidR="00A97B82" w:rsidRPr="002828DB" w14:paraId="3EAFA8FE" w14:textId="77777777" w:rsidTr="00D63CEA">
                              <w:trPr>
                                <w:cantSplit/>
                                <w:trHeight w:val="540"/>
                              </w:trPr>
                              <w:tc>
                                <w:tcPr>
                                  <w:tcW w:w="8931" w:type="dxa"/>
                                </w:tcPr>
                                <w:p w14:paraId="2F8C9151" w14:textId="65705B74" w:rsidR="00F336F2" w:rsidRPr="008D306F" w:rsidRDefault="00B212C8" w:rsidP="00B212C8">
                                  <w:pPr>
                                    <w:spacing w:after="0" w:line="240" w:lineRule="auto"/>
                                    <w:rPr>
                                      <w:color w:val="000000" w:themeColor="text1"/>
                                    </w:rPr>
                                  </w:pPr>
                                  <w:r w:rsidRPr="00B85A76">
                                    <w:rPr>
                                      <w:color w:val="000000" w:themeColor="text1"/>
                                    </w:rPr>
                                    <w:t>Skills:</w:t>
                                  </w:r>
                                  <w:r w:rsidR="00A97B82" w:rsidRPr="00B85A76">
                                    <w:rPr>
                                      <w:color w:val="000000" w:themeColor="text1"/>
                                    </w:rPr>
                                    <w:t xml:space="preserve"> </w:t>
                                  </w:r>
                                  <w:r w:rsidR="00A97B82" w:rsidRPr="00BB3E86">
                                    <w:rPr>
                                      <w:color w:val="000000" w:themeColor="text1"/>
                                    </w:rPr>
                                    <w:t xml:space="preserve"> </w:t>
                                  </w:r>
                                </w:p>
                              </w:tc>
                            </w:tr>
                          </w:tbl>
                          <w:p w14:paraId="0FCFC9E5" w14:textId="3294A0EC" w:rsidR="00770176" w:rsidRPr="00B212C8" w:rsidRDefault="008063EA" w:rsidP="002F34EC">
                            <w:pPr>
                              <w:pStyle w:val="ListParagraph"/>
                              <w:widowControl w:val="0"/>
                              <w:numPr>
                                <w:ilvl w:val="0"/>
                                <w:numId w:val="32"/>
                              </w:numPr>
                              <w:autoSpaceDE w:val="0"/>
                              <w:autoSpaceDN w:val="0"/>
                              <w:spacing w:after="0" w:line="287" w:lineRule="exact"/>
                              <w:rPr>
                                <w:rFonts w:cs="Arial"/>
                                <w:color w:val="000000" w:themeColor="text1"/>
                                <w:sz w:val="20"/>
                                <w:szCs w:val="20"/>
                              </w:rPr>
                            </w:pPr>
                            <w:r w:rsidRPr="00B212C8">
                              <w:rPr>
                                <w:rFonts w:cs="Arial"/>
                                <w:color w:val="000000" w:themeColor="text1"/>
                                <w:sz w:val="20"/>
                                <w:szCs w:val="20"/>
                              </w:rPr>
                              <w:t xml:space="preserve">CLOUD </w:t>
                            </w:r>
                            <w:r w:rsidR="00A435B3" w:rsidRPr="00B212C8">
                              <w:rPr>
                                <w:rFonts w:cs="Arial"/>
                                <w:color w:val="000000" w:themeColor="text1"/>
                                <w:sz w:val="20"/>
                                <w:szCs w:val="20"/>
                              </w:rPr>
                              <w:t>CERNER, GCP</w:t>
                            </w:r>
                          </w:p>
                          <w:p w14:paraId="0F9FF6C9" w14:textId="4994F4C2" w:rsidR="002F34EC" w:rsidRPr="00B212C8" w:rsidRDefault="00770176" w:rsidP="00B212C8">
                            <w:pPr>
                              <w:pStyle w:val="ListParagraph"/>
                              <w:widowControl w:val="0"/>
                              <w:numPr>
                                <w:ilvl w:val="0"/>
                                <w:numId w:val="32"/>
                              </w:numPr>
                              <w:autoSpaceDE w:val="0"/>
                              <w:autoSpaceDN w:val="0"/>
                              <w:spacing w:after="0" w:line="287" w:lineRule="exact"/>
                              <w:rPr>
                                <w:rFonts w:cs="Arial"/>
                                <w:color w:val="000000" w:themeColor="text1"/>
                                <w:sz w:val="20"/>
                                <w:szCs w:val="20"/>
                              </w:rPr>
                            </w:pPr>
                            <w:r w:rsidRPr="00B212C8">
                              <w:rPr>
                                <w:rFonts w:cs="Arial"/>
                                <w:color w:val="000000" w:themeColor="text1"/>
                                <w:sz w:val="20"/>
                                <w:szCs w:val="20"/>
                              </w:rPr>
                              <w:t xml:space="preserve">JBOSS </w:t>
                            </w:r>
                          </w:p>
                          <w:p w14:paraId="49A94F25" w14:textId="20A2E9CD" w:rsidR="00354DC4" w:rsidRPr="00B212C8" w:rsidRDefault="00FC39C0" w:rsidP="002F34EC">
                            <w:pPr>
                              <w:pStyle w:val="ListParagraph"/>
                              <w:widowControl w:val="0"/>
                              <w:numPr>
                                <w:ilvl w:val="0"/>
                                <w:numId w:val="32"/>
                              </w:numPr>
                              <w:autoSpaceDE w:val="0"/>
                              <w:autoSpaceDN w:val="0"/>
                              <w:spacing w:after="0" w:line="287" w:lineRule="exact"/>
                              <w:rPr>
                                <w:rFonts w:cs="Arial"/>
                                <w:color w:val="000000" w:themeColor="text1"/>
                                <w:sz w:val="20"/>
                                <w:szCs w:val="20"/>
                              </w:rPr>
                            </w:pPr>
                            <w:r w:rsidRPr="00B212C8">
                              <w:rPr>
                                <w:rFonts w:cs="Arial"/>
                                <w:color w:val="000000" w:themeColor="text1"/>
                                <w:sz w:val="20"/>
                                <w:szCs w:val="20"/>
                              </w:rPr>
                              <w:t>Languages:</w:t>
                            </w:r>
                            <w:r w:rsidR="009E0424" w:rsidRPr="00B212C8">
                              <w:rPr>
                                <w:rFonts w:cs="Arial"/>
                                <w:color w:val="000000" w:themeColor="text1"/>
                                <w:sz w:val="20"/>
                                <w:szCs w:val="20"/>
                              </w:rPr>
                              <w:t xml:space="preserve"> </w:t>
                            </w:r>
                            <w:r w:rsidR="00354DC4" w:rsidRPr="00B212C8">
                              <w:rPr>
                                <w:rFonts w:cs="Arial"/>
                                <w:color w:val="000000" w:themeColor="text1"/>
                                <w:sz w:val="20"/>
                                <w:szCs w:val="20"/>
                              </w:rPr>
                              <w:t>C,</w:t>
                            </w:r>
                            <w:r w:rsidR="00052DF9" w:rsidRPr="00B212C8">
                              <w:rPr>
                                <w:rFonts w:cs="Arial"/>
                                <w:color w:val="000000" w:themeColor="text1"/>
                                <w:sz w:val="20"/>
                                <w:szCs w:val="20"/>
                              </w:rPr>
                              <w:t xml:space="preserve"> </w:t>
                            </w:r>
                            <w:r w:rsidR="00FB35C7" w:rsidRPr="00B212C8">
                              <w:rPr>
                                <w:rFonts w:cs="Arial"/>
                                <w:color w:val="000000" w:themeColor="text1"/>
                                <w:sz w:val="20"/>
                                <w:szCs w:val="20"/>
                              </w:rPr>
                              <w:t>C++, Java</w:t>
                            </w:r>
                            <w:r w:rsidR="00354DC4" w:rsidRPr="00B212C8">
                              <w:rPr>
                                <w:rFonts w:cs="Arial"/>
                                <w:color w:val="000000" w:themeColor="text1"/>
                                <w:sz w:val="20"/>
                                <w:szCs w:val="20"/>
                              </w:rPr>
                              <w:t xml:space="preserve">, </w:t>
                            </w:r>
                            <w:r w:rsidR="00A435B3" w:rsidRPr="00B212C8">
                              <w:rPr>
                                <w:rFonts w:cs="Arial"/>
                                <w:color w:val="000000" w:themeColor="text1"/>
                                <w:sz w:val="20"/>
                                <w:szCs w:val="20"/>
                              </w:rPr>
                              <w:t>maven</w:t>
                            </w:r>
                          </w:p>
                          <w:p w14:paraId="6A373A2C" w14:textId="77777777" w:rsidR="00B212C8" w:rsidRPr="00B212C8" w:rsidRDefault="00B212C8" w:rsidP="00B212C8">
                            <w:pPr>
                              <w:pStyle w:val="Tabletextbullet"/>
                              <w:widowControl/>
                              <w:numPr>
                                <w:ilvl w:val="0"/>
                                <w:numId w:val="32"/>
                              </w:numPr>
                              <w:spacing w:after="20" w:line="300" w:lineRule="auto"/>
                              <w:rPr>
                                <w:rFonts w:asciiTheme="minorHAnsi" w:eastAsiaTheme="minorHAnsi" w:hAnsiTheme="minorHAnsi" w:cs="Arial"/>
                                <w:color w:val="000000" w:themeColor="text1"/>
                                <w:kern w:val="0"/>
                                <w:lang w:val="en-US" w:eastAsia="en-US"/>
                              </w:rPr>
                            </w:pPr>
                            <w:r w:rsidRPr="00B212C8">
                              <w:rPr>
                                <w:rFonts w:asciiTheme="minorHAnsi" w:eastAsiaTheme="minorHAnsi" w:hAnsiTheme="minorHAnsi" w:cs="Arial"/>
                                <w:color w:val="000000" w:themeColor="text1"/>
                                <w:kern w:val="0"/>
                                <w:lang w:val="en-US" w:eastAsia="en-US"/>
                              </w:rPr>
                              <w:t>IDAM (Identity Access Management), OIM (Oracle Identity Manager)</w:t>
                            </w:r>
                          </w:p>
                          <w:p w14:paraId="63BFA11E" w14:textId="77777777" w:rsidR="00B212C8" w:rsidRPr="00B212C8" w:rsidRDefault="00B212C8" w:rsidP="00B212C8">
                            <w:pPr>
                              <w:pStyle w:val="Tabletextbullet"/>
                              <w:widowControl/>
                              <w:numPr>
                                <w:ilvl w:val="0"/>
                                <w:numId w:val="32"/>
                              </w:numPr>
                              <w:spacing w:after="20" w:line="300" w:lineRule="auto"/>
                              <w:rPr>
                                <w:rFonts w:asciiTheme="minorHAnsi" w:eastAsiaTheme="minorHAnsi" w:hAnsiTheme="minorHAnsi" w:cs="Arial"/>
                                <w:color w:val="000000" w:themeColor="text1"/>
                                <w:kern w:val="0"/>
                                <w:lang w:val="en-US" w:eastAsia="en-US"/>
                              </w:rPr>
                            </w:pPr>
                            <w:r w:rsidRPr="00B212C8">
                              <w:rPr>
                                <w:rFonts w:asciiTheme="minorHAnsi" w:eastAsiaTheme="minorHAnsi" w:hAnsiTheme="minorHAnsi" w:cs="Arial"/>
                                <w:color w:val="000000" w:themeColor="text1"/>
                                <w:kern w:val="0"/>
                                <w:lang w:val="en-US" w:eastAsia="en-US"/>
                              </w:rPr>
                              <w:t xml:space="preserve">SailPoint and CyberArk </w:t>
                            </w:r>
                          </w:p>
                          <w:p w14:paraId="2A5979D8" w14:textId="4C71AF19" w:rsidR="00B212C8" w:rsidRPr="00B212C8" w:rsidRDefault="00B212C8" w:rsidP="00B212C8">
                            <w:pPr>
                              <w:pStyle w:val="Tabletextbullet"/>
                              <w:widowControl/>
                              <w:spacing w:after="20" w:line="300" w:lineRule="auto"/>
                              <w:ind w:left="720"/>
                              <w:rPr>
                                <w:rFonts w:asciiTheme="minorHAnsi" w:eastAsiaTheme="minorHAnsi" w:hAnsiTheme="minorHAnsi" w:cstheme="minorBidi"/>
                                <w:color w:val="000000" w:themeColor="text1"/>
                                <w:kern w:val="0"/>
                                <w:sz w:val="22"/>
                                <w:szCs w:val="22"/>
                                <w:lang w:val="en-US" w:eastAsia="en-US"/>
                              </w:rPr>
                            </w:pPr>
                          </w:p>
                          <w:p w14:paraId="45A42B5C" w14:textId="77777777" w:rsidR="00B212C8" w:rsidRPr="00A435B3" w:rsidRDefault="00B212C8" w:rsidP="00B212C8">
                            <w:pPr>
                              <w:pStyle w:val="Tabletextbullet"/>
                              <w:widowControl/>
                              <w:numPr>
                                <w:ilvl w:val="0"/>
                                <w:numId w:val="32"/>
                              </w:numPr>
                              <w:spacing w:after="20" w:line="300" w:lineRule="auto"/>
                              <w:rPr>
                                <w:rFonts w:cs="Arial"/>
                                <w:color w:val="000000" w:themeColor="text1"/>
                              </w:rPr>
                            </w:pPr>
                            <w:r w:rsidRPr="00A435B3">
                              <w:rPr>
                                <w:rFonts w:cs="Arial"/>
                                <w:color w:val="000000" w:themeColor="text1"/>
                              </w:rPr>
                              <w:t xml:space="preserve">JBOSS </w:t>
                            </w:r>
                          </w:p>
                          <w:p w14:paraId="462044BC" w14:textId="77777777" w:rsidR="00B212C8" w:rsidRDefault="00B212C8" w:rsidP="00B212C8">
                            <w:pPr>
                              <w:pStyle w:val="Tabletextbullet"/>
                              <w:widowControl/>
                              <w:numPr>
                                <w:ilvl w:val="0"/>
                                <w:numId w:val="32"/>
                              </w:numPr>
                              <w:spacing w:after="20" w:line="300" w:lineRule="auto"/>
                              <w:rPr>
                                <w:rFonts w:cs="Arial"/>
                                <w:color w:val="000000" w:themeColor="text1"/>
                              </w:rPr>
                            </w:pPr>
                            <w:r w:rsidRPr="00A435B3">
                              <w:rPr>
                                <w:rFonts w:cs="Arial"/>
                                <w:color w:val="000000" w:themeColor="text1"/>
                              </w:rPr>
                              <w:t>Languages: C, C++, Java, maven</w:t>
                            </w:r>
                          </w:p>
                          <w:p w14:paraId="5EF9B1BE" w14:textId="77777777" w:rsidR="00B212C8" w:rsidRPr="000D500A" w:rsidRDefault="00B212C8" w:rsidP="00B212C8">
                            <w:pPr>
                              <w:pStyle w:val="Tabletextbullet"/>
                              <w:widowControl/>
                              <w:numPr>
                                <w:ilvl w:val="0"/>
                                <w:numId w:val="32"/>
                              </w:numPr>
                              <w:spacing w:after="20" w:line="300" w:lineRule="auto"/>
                              <w:rPr>
                                <w:rFonts w:cs="Arial"/>
                                <w:color w:val="000000" w:themeColor="text1"/>
                              </w:rPr>
                            </w:pPr>
                            <w:r>
                              <w:rPr>
                                <w:color w:val="000000"/>
                              </w:rPr>
                              <w:t>IDAM (Identity Access Management), OIM (Oracle Identity Manager)</w:t>
                            </w:r>
                          </w:p>
                          <w:p w14:paraId="2C24B0DF" w14:textId="77777777" w:rsidR="00B212C8" w:rsidRPr="00A435B3" w:rsidRDefault="00B212C8" w:rsidP="00B212C8">
                            <w:pPr>
                              <w:pStyle w:val="Tabletextbullet"/>
                              <w:widowControl/>
                              <w:numPr>
                                <w:ilvl w:val="0"/>
                                <w:numId w:val="32"/>
                              </w:numPr>
                              <w:spacing w:after="20" w:line="300" w:lineRule="auto"/>
                              <w:rPr>
                                <w:rFonts w:cs="Arial"/>
                                <w:color w:val="000000" w:themeColor="text1"/>
                              </w:rPr>
                            </w:pPr>
                            <w:r>
                              <w:rPr>
                                <w:rFonts w:cs="Arial"/>
                                <w:color w:val="000000" w:themeColor="text1"/>
                              </w:rPr>
                              <w:t xml:space="preserve">SailPoint and CyberArk </w:t>
                            </w:r>
                          </w:p>
                          <w:p w14:paraId="24F01B71" w14:textId="77777777" w:rsidR="00B212C8" w:rsidRPr="002F34EC" w:rsidRDefault="00B212C8" w:rsidP="002F34EC">
                            <w:pPr>
                              <w:pStyle w:val="ListParagraph"/>
                              <w:widowControl w:val="0"/>
                              <w:numPr>
                                <w:ilvl w:val="0"/>
                                <w:numId w:val="32"/>
                              </w:numPr>
                              <w:autoSpaceDE w:val="0"/>
                              <w:autoSpaceDN w:val="0"/>
                              <w:spacing w:after="0" w:line="287"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D39FA" id="Rectangle 10" o:spid="_x0000_s1036" style="position:absolute;left:0;text-align:left;margin-left:409.4pt;margin-top:24.5pt;width:460.6pt;height:119.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" filled="f" strokecolor="#1f4d78 [1604]" strokeweight="1pt">
                <v:textbox>
                  <w:txbxContent>
                    <w:tbl>
                      <w:tblPr>
                        <w:tblW w:w="8931" w:type="dxa"/>
                        <w:tblLook w:val="0000" w:firstRow="0" w:lastRow="0" w:firstColumn="0" w:lastColumn="0" w:noHBand="0" w:noVBand="0"/>
                      </w:tblPr>
                      <w:tblGrid>
                        <w:gridCol w:w="8931"/>
                      </w:tblGrid>
                      <w:tr w:rsidR="00A97B82" w:rsidRPr="002828DB" w14:paraId="3EAFA8FE" w14:textId="77777777" w:rsidTr="00D63CEA">
                        <w:trPr>
                          <w:cantSplit/>
                          <w:trHeight w:val="540"/>
                        </w:trPr>
                        <w:tc>
                          <w:tcPr>
                            <w:tcW w:w="8931" w:type="dxa"/>
                          </w:tcPr>
                          <w:p w14:paraId="2F8C9151" w14:textId="65705B74" w:rsidR="00F336F2" w:rsidRPr="008D306F" w:rsidRDefault="00B212C8" w:rsidP="00B212C8">
                            <w:pPr>
                              <w:spacing w:after="0" w:line="240" w:lineRule="auto"/>
                              <w:rPr>
                                <w:color w:val="000000" w:themeColor="text1"/>
                              </w:rPr>
                            </w:pPr>
                            <w:r w:rsidRPr="00B85A76">
                              <w:rPr>
                                <w:color w:val="000000" w:themeColor="text1"/>
                              </w:rPr>
                              <w:t>Skills:</w:t>
                            </w:r>
                            <w:r w:rsidR="00A97B82" w:rsidRPr="00B85A76">
                              <w:rPr>
                                <w:color w:val="000000" w:themeColor="text1"/>
                              </w:rPr>
                              <w:t xml:space="preserve"> </w:t>
                            </w:r>
                            <w:r w:rsidR="00A97B82" w:rsidRPr="00BB3E86">
                              <w:rPr>
                                <w:color w:val="000000" w:themeColor="text1"/>
                              </w:rPr>
                              <w:t xml:space="preserve"> </w:t>
                            </w:r>
                          </w:p>
                        </w:tc>
                      </w:tr>
                    </w:tbl>
                    <w:p w14:paraId="0FCFC9E5" w14:textId="3294A0EC" w:rsidR="00770176" w:rsidRPr="00B212C8" w:rsidRDefault="008063EA" w:rsidP="002F34EC">
                      <w:pPr>
                        <w:pStyle w:val="ListParagraph"/>
                        <w:widowControl w:val="0"/>
                        <w:numPr>
                          <w:ilvl w:val="0"/>
                          <w:numId w:val="32"/>
                        </w:numPr>
                        <w:autoSpaceDE w:val="0"/>
                        <w:autoSpaceDN w:val="0"/>
                        <w:spacing w:after="0" w:line="287" w:lineRule="exact"/>
                        <w:rPr>
                          <w:rFonts w:cs="Arial"/>
                          <w:color w:val="000000" w:themeColor="text1"/>
                          <w:sz w:val="20"/>
                          <w:szCs w:val="20"/>
                        </w:rPr>
                      </w:pPr>
                      <w:r w:rsidRPr="00B212C8">
                        <w:rPr>
                          <w:rFonts w:cs="Arial"/>
                          <w:color w:val="000000" w:themeColor="text1"/>
                          <w:sz w:val="20"/>
                          <w:szCs w:val="20"/>
                        </w:rPr>
                        <w:t xml:space="preserve">CLOUD </w:t>
                      </w:r>
                      <w:r w:rsidR="00A435B3" w:rsidRPr="00B212C8">
                        <w:rPr>
                          <w:rFonts w:cs="Arial"/>
                          <w:color w:val="000000" w:themeColor="text1"/>
                          <w:sz w:val="20"/>
                          <w:szCs w:val="20"/>
                        </w:rPr>
                        <w:t>CERNER, GCP</w:t>
                      </w:r>
                    </w:p>
                    <w:p w14:paraId="0F9FF6C9" w14:textId="4994F4C2" w:rsidR="002F34EC" w:rsidRPr="00B212C8" w:rsidRDefault="00770176" w:rsidP="00B212C8">
                      <w:pPr>
                        <w:pStyle w:val="ListParagraph"/>
                        <w:widowControl w:val="0"/>
                        <w:numPr>
                          <w:ilvl w:val="0"/>
                          <w:numId w:val="32"/>
                        </w:numPr>
                        <w:autoSpaceDE w:val="0"/>
                        <w:autoSpaceDN w:val="0"/>
                        <w:spacing w:after="0" w:line="287" w:lineRule="exact"/>
                        <w:rPr>
                          <w:rFonts w:cs="Arial"/>
                          <w:color w:val="000000" w:themeColor="text1"/>
                          <w:sz w:val="20"/>
                          <w:szCs w:val="20"/>
                        </w:rPr>
                      </w:pPr>
                      <w:r w:rsidRPr="00B212C8">
                        <w:rPr>
                          <w:rFonts w:cs="Arial"/>
                          <w:color w:val="000000" w:themeColor="text1"/>
                          <w:sz w:val="20"/>
                          <w:szCs w:val="20"/>
                        </w:rPr>
                        <w:t xml:space="preserve">JBOSS </w:t>
                      </w:r>
                    </w:p>
                    <w:p w14:paraId="49A94F25" w14:textId="20A2E9CD" w:rsidR="00354DC4" w:rsidRPr="00B212C8" w:rsidRDefault="00FC39C0" w:rsidP="002F34EC">
                      <w:pPr>
                        <w:pStyle w:val="ListParagraph"/>
                        <w:widowControl w:val="0"/>
                        <w:numPr>
                          <w:ilvl w:val="0"/>
                          <w:numId w:val="32"/>
                        </w:numPr>
                        <w:autoSpaceDE w:val="0"/>
                        <w:autoSpaceDN w:val="0"/>
                        <w:spacing w:after="0" w:line="287" w:lineRule="exact"/>
                        <w:rPr>
                          <w:rFonts w:cs="Arial"/>
                          <w:color w:val="000000" w:themeColor="text1"/>
                          <w:sz w:val="20"/>
                          <w:szCs w:val="20"/>
                        </w:rPr>
                      </w:pPr>
                      <w:r w:rsidRPr="00B212C8">
                        <w:rPr>
                          <w:rFonts w:cs="Arial"/>
                          <w:color w:val="000000" w:themeColor="text1"/>
                          <w:sz w:val="20"/>
                          <w:szCs w:val="20"/>
                        </w:rPr>
                        <w:t>Languages:</w:t>
                      </w:r>
                      <w:r w:rsidR="009E0424" w:rsidRPr="00B212C8">
                        <w:rPr>
                          <w:rFonts w:cs="Arial"/>
                          <w:color w:val="000000" w:themeColor="text1"/>
                          <w:sz w:val="20"/>
                          <w:szCs w:val="20"/>
                        </w:rPr>
                        <w:t xml:space="preserve"> </w:t>
                      </w:r>
                      <w:r w:rsidR="00354DC4" w:rsidRPr="00B212C8">
                        <w:rPr>
                          <w:rFonts w:cs="Arial"/>
                          <w:color w:val="000000" w:themeColor="text1"/>
                          <w:sz w:val="20"/>
                          <w:szCs w:val="20"/>
                        </w:rPr>
                        <w:t>C,</w:t>
                      </w:r>
                      <w:r w:rsidR="00052DF9" w:rsidRPr="00B212C8">
                        <w:rPr>
                          <w:rFonts w:cs="Arial"/>
                          <w:color w:val="000000" w:themeColor="text1"/>
                          <w:sz w:val="20"/>
                          <w:szCs w:val="20"/>
                        </w:rPr>
                        <w:t xml:space="preserve"> </w:t>
                      </w:r>
                      <w:r w:rsidR="00FB35C7" w:rsidRPr="00B212C8">
                        <w:rPr>
                          <w:rFonts w:cs="Arial"/>
                          <w:color w:val="000000" w:themeColor="text1"/>
                          <w:sz w:val="20"/>
                          <w:szCs w:val="20"/>
                        </w:rPr>
                        <w:t>C++, Java</w:t>
                      </w:r>
                      <w:r w:rsidR="00354DC4" w:rsidRPr="00B212C8">
                        <w:rPr>
                          <w:rFonts w:cs="Arial"/>
                          <w:color w:val="000000" w:themeColor="text1"/>
                          <w:sz w:val="20"/>
                          <w:szCs w:val="20"/>
                        </w:rPr>
                        <w:t xml:space="preserve">, </w:t>
                      </w:r>
                      <w:r w:rsidR="00A435B3" w:rsidRPr="00B212C8">
                        <w:rPr>
                          <w:rFonts w:cs="Arial"/>
                          <w:color w:val="000000" w:themeColor="text1"/>
                          <w:sz w:val="20"/>
                          <w:szCs w:val="20"/>
                        </w:rPr>
                        <w:t>maven</w:t>
                      </w:r>
                    </w:p>
                    <w:p w14:paraId="6A373A2C" w14:textId="77777777" w:rsidR="00B212C8" w:rsidRPr="00B212C8" w:rsidRDefault="00B212C8" w:rsidP="00B212C8">
                      <w:pPr>
                        <w:pStyle w:val="Tabletextbullet"/>
                        <w:widowControl/>
                        <w:numPr>
                          <w:ilvl w:val="0"/>
                          <w:numId w:val="32"/>
                        </w:numPr>
                        <w:spacing w:after="20" w:line="300" w:lineRule="auto"/>
                        <w:rPr>
                          <w:rFonts w:asciiTheme="minorHAnsi" w:eastAsiaTheme="minorHAnsi" w:hAnsiTheme="minorHAnsi" w:cs="Arial"/>
                          <w:color w:val="000000" w:themeColor="text1"/>
                          <w:kern w:val="0"/>
                          <w:lang w:val="en-US" w:eastAsia="en-US"/>
                        </w:rPr>
                      </w:pPr>
                      <w:r w:rsidRPr="00B212C8">
                        <w:rPr>
                          <w:rFonts w:asciiTheme="minorHAnsi" w:eastAsiaTheme="minorHAnsi" w:hAnsiTheme="minorHAnsi" w:cs="Arial"/>
                          <w:color w:val="000000" w:themeColor="text1"/>
                          <w:kern w:val="0"/>
                          <w:lang w:val="en-US" w:eastAsia="en-US"/>
                        </w:rPr>
                        <w:t>IDAM (Identity Access Management), OIM (Oracle Identity Manager)</w:t>
                      </w:r>
                    </w:p>
                    <w:p w14:paraId="63BFA11E" w14:textId="77777777" w:rsidR="00B212C8" w:rsidRPr="00B212C8" w:rsidRDefault="00B212C8" w:rsidP="00B212C8">
                      <w:pPr>
                        <w:pStyle w:val="Tabletextbullet"/>
                        <w:widowControl/>
                        <w:numPr>
                          <w:ilvl w:val="0"/>
                          <w:numId w:val="32"/>
                        </w:numPr>
                        <w:spacing w:after="20" w:line="300" w:lineRule="auto"/>
                        <w:rPr>
                          <w:rFonts w:asciiTheme="minorHAnsi" w:eastAsiaTheme="minorHAnsi" w:hAnsiTheme="minorHAnsi" w:cs="Arial"/>
                          <w:color w:val="000000" w:themeColor="text1"/>
                          <w:kern w:val="0"/>
                          <w:lang w:val="en-US" w:eastAsia="en-US"/>
                        </w:rPr>
                      </w:pPr>
                      <w:r w:rsidRPr="00B212C8">
                        <w:rPr>
                          <w:rFonts w:asciiTheme="minorHAnsi" w:eastAsiaTheme="minorHAnsi" w:hAnsiTheme="minorHAnsi" w:cs="Arial"/>
                          <w:color w:val="000000" w:themeColor="text1"/>
                          <w:kern w:val="0"/>
                          <w:lang w:val="en-US" w:eastAsia="en-US"/>
                        </w:rPr>
                        <w:t xml:space="preserve">SailPoint and CyberArk </w:t>
                      </w:r>
                    </w:p>
                    <w:p w14:paraId="2A5979D8" w14:textId="4C71AF19" w:rsidR="00B212C8" w:rsidRPr="00B212C8" w:rsidRDefault="00B212C8" w:rsidP="00B212C8">
                      <w:pPr>
                        <w:pStyle w:val="Tabletextbullet"/>
                        <w:widowControl/>
                        <w:spacing w:after="20" w:line="300" w:lineRule="auto"/>
                        <w:ind w:left="720"/>
                        <w:rPr>
                          <w:rFonts w:asciiTheme="minorHAnsi" w:eastAsiaTheme="minorHAnsi" w:hAnsiTheme="minorHAnsi" w:cstheme="minorBidi"/>
                          <w:color w:val="000000" w:themeColor="text1"/>
                          <w:kern w:val="0"/>
                          <w:sz w:val="22"/>
                          <w:szCs w:val="22"/>
                          <w:lang w:val="en-US" w:eastAsia="en-US"/>
                        </w:rPr>
                      </w:pPr>
                    </w:p>
                    <w:p w14:paraId="45A42B5C" w14:textId="77777777" w:rsidR="00B212C8" w:rsidRPr="00A435B3" w:rsidRDefault="00B212C8" w:rsidP="00B212C8">
                      <w:pPr>
                        <w:pStyle w:val="Tabletextbullet"/>
                        <w:widowControl/>
                        <w:numPr>
                          <w:ilvl w:val="0"/>
                          <w:numId w:val="32"/>
                        </w:numPr>
                        <w:spacing w:after="20" w:line="300" w:lineRule="auto"/>
                        <w:rPr>
                          <w:rFonts w:cs="Arial"/>
                          <w:color w:val="000000" w:themeColor="text1"/>
                        </w:rPr>
                      </w:pPr>
                      <w:r w:rsidRPr="00A435B3">
                        <w:rPr>
                          <w:rFonts w:cs="Arial"/>
                          <w:color w:val="000000" w:themeColor="text1"/>
                        </w:rPr>
                        <w:t xml:space="preserve">JBOSS </w:t>
                      </w:r>
                    </w:p>
                    <w:p w14:paraId="462044BC" w14:textId="77777777" w:rsidR="00B212C8" w:rsidRDefault="00B212C8" w:rsidP="00B212C8">
                      <w:pPr>
                        <w:pStyle w:val="Tabletextbullet"/>
                        <w:widowControl/>
                        <w:numPr>
                          <w:ilvl w:val="0"/>
                          <w:numId w:val="32"/>
                        </w:numPr>
                        <w:spacing w:after="20" w:line="300" w:lineRule="auto"/>
                        <w:rPr>
                          <w:rFonts w:cs="Arial"/>
                          <w:color w:val="000000" w:themeColor="text1"/>
                        </w:rPr>
                      </w:pPr>
                      <w:r w:rsidRPr="00A435B3">
                        <w:rPr>
                          <w:rFonts w:cs="Arial"/>
                          <w:color w:val="000000" w:themeColor="text1"/>
                        </w:rPr>
                        <w:t>Languages: C, C++, Java, maven</w:t>
                      </w:r>
                    </w:p>
                    <w:p w14:paraId="5EF9B1BE" w14:textId="77777777" w:rsidR="00B212C8" w:rsidRPr="000D500A" w:rsidRDefault="00B212C8" w:rsidP="00B212C8">
                      <w:pPr>
                        <w:pStyle w:val="Tabletextbullet"/>
                        <w:widowControl/>
                        <w:numPr>
                          <w:ilvl w:val="0"/>
                          <w:numId w:val="32"/>
                        </w:numPr>
                        <w:spacing w:after="20" w:line="300" w:lineRule="auto"/>
                        <w:rPr>
                          <w:rFonts w:cs="Arial"/>
                          <w:color w:val="000000" w:themeColor="text1"/>
                        </w:rPr>
                      </w:pPr>
                      <w:r>
                        <w:rPr>
                          <w:color w:val="000000"/>
                        </w:rPr>
                        <w:t>IDAM (Identity Access Management), OIM (Oracle Identity Manager)</w:t>
                      </w:r>
                    </w:p>
                    <w:p w14:paraId="2C24B0DF" w14:textId="77777777" w:rsidR="00B212C8" w:rsidRPr="00A435B3" w:rsidRDefault="00B212C8" w:rsidP="00B212C8">
                      <w:pPr>
                        <w:pStyle w:val="Tabletextbullet"/>
                        <w:widowControl/>
                        <w:numPr>
                          <w:ilvl w:val="0"/>
                          <w:numId w:val="32"/>
                        </w:numPr>
                        <w:spacing w:after="20" w:line="300" w:lineRule="auto"/>
                        <w:rPr>
                          <w:rFonts w:cs="Arial"/>
                          <w:color w:val="000000" w:themeColor="text1"/>
                        </w:rPr>
                      </w:pPr>
                      <w:r>
                        <w:rPr>
                          <w:rFonts w:cs="Arial"/>
                          <w:color w:val="000000" w:themeColor="text1"/>
                        </w:rPr>
                        <w:t xml:space="preserve">SailPoint and CyberArk </w:t>
                      </w:r>
                    </w:p>
                    <w:p w14:paraId="24F01B71" w14:textId="77777777" w:rsidR="00B212C8" w:rsidRPr="002F34EC" w:rsidRDefault="00B212C8" w:rsidP="002F34EC">
                      <w:pPr>
                        <w:pStyle w:val="ListParagraph"/>
                        <w:widowControl w:val="0"/>
                        <w:numPr>
                          <w:ilvl w:val="0"/>
                          <w:numId w:val="32"/>
                        </w:numPr>
                        <w:autoSpaceDE w:val="0"/>
                        <w:autoSpaceDN w:val="0"/>
                        <w:spacing w:after="0" w:line="287" w:lineRule="exact"/>
                        <w:rPr>
                          <w:color w:val="000000" w:themeColor="text1"/>
                        </w:rPr>
                      </w:pPr>
                    </w:p>
                  </w:txbxContent>
                </v:textbox>
                <w10:wrap anchorx="margin"/>
              </v:rect>
            </w:pict>
          </mc:Fallback>
        </mc:AlternateContent>
      </w:r>
    </w:p>
    <w:p w14:paraId="76087733" w14:textId="30BB3F42" w:rsidR="008677D8" w:rsidRPr="00290FFC" w:rsidRDefault="008677D8" w:rsidP="003B2386">
      <w:pPr>
        <w:jc w:val="center"/>
        <w:rPr>
          <w:color w:val="000000" w:themeColor="text1"/>
        </w:rPr>
      </w:pPr>
    </w:p>
    <w:p w14:paraId="3DD1C9A0" w14:textId="49EB3132" w:rsidR="00A66111" w:rsidRPr="00290FFC" w:rsidRDefault="00A66111" w:rsidP="003B2386">
      <w:pPr>
        <w:tabs>
          <w:tab w:val="left" w:pos="3960"/>
        </w:tabs>
        <w:jc w:val="center"/>
        <w:rPr>
          <w:color w:val="000000" w:themeColor="text1"/>
        </w:rPr>
      </w:pPr>
    </w:p>
    <w:p w14:paraId="3430E0C2" w14:textId="0B48C46B" w:rsidR="008677D8" w:rsidRPr="00290FFC" w:rsidRDefault="008677D8" w:rsidP="003B2386">
      <w:pPr>
        <w:tabs>
          <w:tab w:val="left" w:pos="3960"/>
        </w:tabs>
        <w:jc w:val="center"/>
        <w:rPr>
          <w:color w:val="000000" w:themeColor="text1"/>
        </w:rPr>
      </w:pPr>
    </w:p>
    <w:p w14:paraId="522B3FF4" w14:textId="555A9CCC" w:rsidR="008677D8" w:rsidRPr="00290FFC" w:rsidRDefault="008677D8" w:rsidP="003B2386">
      <w:pPr>
        <w:tabs>
          <w:tab w:val="left" w:pos="3960"/>
        </w:tabs>
        <w:jc w:val="center"/>
        <w:rPr>
          <w:color w:val="000000" w:themeColor="text1"/>
        </w:rPr>
      </w:pPr>
    </w:p>
    <w:p w14:paraId="6041466F" w14:textId="5B24FBFD" w:rsidR="008677D8" w:rsidRPr="00290FFC" w:rsidRDefault="008677D8" w:rsidP="003B2386">
      <w:pPr>
        <w:tabs>
          <w:tab w:val="left" w:pos="3960"/>
        </w:tabs>
        <w:jc w:val="center"/>
        <w:rPr>
          <w:color w:val="000000" w:themeColor="text1"/>
        </w:rPr>
      </w:pPr>
    </w:p>
    <w:p w14:paraId="43380583" w14:textId="34E40C73" w:rsidR="008677D8" w:rsidRPr="00290FFC" w:rsidRDefault="00677CC4" w:rsidP="003B2386">
      <w:pPr>
        <w:tabs>
          <w:tab w:val="left" w:pos="3960"/>
        </w:tabs>
        <w:jc w:val="center"/>
        <w:rPr>
          <w:color w:val="000000" w:themeColor="text1"/>
        </w:rPr>
      </w:pPr>
      <w:r w:rsidRPr="00290FFC">
        <w:rPr>
          <w:noProof/>
          <w:color w:val="000000" w:themeColor="text1"/>
        </w:rPr>
        <mc:AlternateContent>
          <mc:Choice Requires="wps">
            <w:drawing>
              <wp:anchor distT="0" distB="0" distL="114300" distR="114300" simplePos="0" relativeHeight="251658253" behindDoc="0" locked="0" layoutInCell="1" allowOverlap="1" wp14:anchorId="3FEEE89E" wp14:editId="7D9E518F">
                <wp:simplePos x="0" y="0"/>
                <wp:positionH relativeFrom="page">
                  <wp:posOffset>866775</wp:posOffset>
                </wp:positionH>
                <wp:positionV relativeFrom="paragraph">
                  <wp:posOffset>130175</wp:posOffset>
                </wp:positionV>
                <wp:extent cx="5857875" cy="314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85787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E8BA70" w14:textId="1E38251E" w:rsidR="00291C42" w:rsidRPr="00C15ABD" w:rsidRDefault="00291C42" w:rsidP="00093244">
                            <w:pPr>
                              <w:rPr>
                                <w:color w:val="000000" w:themeColor="text1"/>
                              </w:rPr>
                            </w:pPr>
                            <w:r w:rsidRPr="00C15ABD">
                              <w:rPr>
                                <w:color w:val="000000" w:themeColor="text1"/>
                              </w:rPr>
                              <w:t>Certification</w:t>
                            </w:r>
                            <w:r>
                              <w:rPr>
                                <w:color w:val="000000" w:themeColor="text1"/>
                              </w:rPr>
                              <w:t xml:space="preserve">: </w:t>
                            </w:r>
                            <w:r w:rsidR="00A435B3">
                              <w:rPr>
                                <w:color w:val="000000" w:themeColor="text1"/>
                              </w:rPr>
                              <w:t>Diploma in java from NIIT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EE89E" id="Rectangle 9" o:spid="_x0000_s1037" style="position:absolute;left:0;text-align:left;margin-left:68.25pt;margin-top:10.25pt;width:461.25pt;height:24.7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" filled="f" strokecolor="#1f4d78 [1604]" strokeweight="1pt">
                <v:textbox>
                  <w:txbxContent>
                    <w:p w14:paraId="06E8BA70" w14:textId="1E38251E" w:rsidR="00291C42" w:rsidRPr="00C15ABD" w:rsidRDefault="00291C42" w:rsidP="00093244">
                      <w:pPr>
                        <w:rPr>
                          <w:color w:val="000000" w:themeColor="text1"/>
                        </w:rPr>
                      </w:pPr>
                      <w:r w:rsidRPr="00C15ABD">
                        <w:rPr>
                          <w:color w:val="000000" w:themeColor="text1"/>
                        </w:rPr>
                        <w:t>Certification</w:t>
                      </w:r>
                      <w:r>
                        <w:rPr>
                          <w:color w:val="000000" w:themeColor="text1"/>
                        </w:rPr>
                        <w:t xml:space="preserve">: </w:t>
                      </w:r>
                      <w:r w:rsidR="00A435B3">
                        <w:rPr>
                          <w:color w:val="000000" w:themeColor="text1"/>
                        </w:rPr>
                        <w:t>Diploma in java from NIIT</w:t>
                      </w:r>
                    </w:p>
                  </w:txbxContent>
                </v:textbox>
                <w10:wrap anchorx="page"/>
              </v:rect>
            </w:pict>
          </mc:Fallback>
        </mc:AlternateContent>
      </w:r>
    </w:p>
    <w:p w14:paraId="265763F2" w14:textId="1269FE33" w:rsidR="008677D8" w:rsidRPr="00290FFC" w:rsidRDefault="008677D8" w:rsidP="00011A08">
      <w:pPr>
        <w:tabs>
          <w:tab w:val="left" w:pos="3960"/>
        </w:tabs>
        <w:rPr>
          <w:color w:val="000000" w:themeColor="text1"/>
        </w:rPr>
      </w:pPr>
    </w:p>
    <w:p w14:paraId="01A1F86F" w14:textId="5AF2DB2E" w:rsidR="00036200" w:rsidRPr="00290FFC" w:rsidRDefault="00BD7E71" w:rsidP="003B2386">
      <w:pPr>
        <w:tabs>
          <w:tab w:val="left" w:pos="3960"/>
        </w:tabs>
        <w:jc w:val="center"/>
        <w:rPr>
          <w:color w:val="000000" w:themeColor="text1"/>
        </w:rPr>
      </w:pPr>
      <w:r w:rsidRPr="00290FFC">
        <w:rPr>
          <w:noProof/>
          <w:color w:val="000000" w:themeColor="text1"/>
        </w:rPr>
        <w:lastRenderedPageBreak/>
        <mc:AlternateContent>
          <mc:Choice Requires="wps">
            <w:drawing>
              <wp:anchor distT="0" distB="0" distL="114300" distR="114300" simplePos="0" relativeHeight="251658250" behindDoc="0" locked="0" layoutInCell="1" allowOverlap="1" wp14:anchorId="56307CBB" wp14:editId="49BCC0B2">
                <wp:simplePos x="0" y="0"/>
                <wp:positionH relativeFrom="margin">
                  <wp:posOffset>-136525</wp:posOffset>
                </wp:positionH>
                <wp:positionV relativeFrom="paragraph">
                  <wp:posOffset>167005</wp:posOffset>
                </wp:positionV>
                <wp:extent cx="5843270" cy="781050"/>
                <wp:effectExtent l="0" t="0" r="24130" b="19050"/>
                <wp:wrapNone/>
                <wp:docPr id="12" name="Rectangle 12"/>
                <wp:cNvGraphicFramePr/>
                <a:graphic xmlns:a="http://schemas.openxmlformats.org/drawingml/2006/main">
                  <a:graphicData uri="http://schemas.microsoft.com/office/word/2010/wordprocessingShape">
                    <wps:wsp>
                      <wps:cNvSpPr/>
                      <wps:spPr>
                        <a:xfrm>
                          <a:off x="0" y="0"/>
                          <a:ext cx="5843270"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8CA2D9" w14:textId="2F040397" w:rsidR="00322515" w:rsidRDefault="00291C42" w:rsidP="00192ECB">
                            <w:pPr>
                              <w:rPr>
                                <w:color w:val="000000" w:themeColor="text1"/>
                              </w:rPr>
                            </w:pPr>
                            <w:r>
                              <w:rPr>
                                <w:color w:val="000000" w:themeColor="text1"/>
                              </w:rPr>
                              <w:t>Additional Information</w:t>
                            </w:r>
                            <w:r w:rsidRPr="008677D8">
                              <w:rPr>
                                <w:color w:val="000000" w:themeColor="text1"/>
                              </w:rPr>
                              <w:t xml:space="preserve">: </w:t>
                            </w:r>
                            <w:r>
                              <w:rPr>
                                <w:color w:val="000000" w:themeColor="text1"/>
                              </w:rPr>
                              <w:t xml:space="preserve"> </w:t>
                            </w:r>
                            <w:r w:rsidR="00192ECB">
                              <w:rPr>
                                <w:color w:val="000000" w:themeColor="text1"/>
                              </w:rPr>
                              <w:t xml:space="preserve">Immediate available cognizant internal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07CBB" id="Rectangle 12" o:spid="_x0000_s1038" style="position:absolute;left:0;text-align:left;margin-left:-10.75pt;margin-top:13.15pt;width:460.1pt;height:61.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" filled="f" strokecolor="#1f4d78 [1604]" strokeweight="1pt">
                <v:textbox>
                  <w:txbxContent>
                    <w:p w14:paraId="358CA2D9" w14:textId="2F040397" w:rsidR="00322515" w:rsidRDefault="00291C42" w:rsidP="00192ECB">
                      <w:pPr>
                        <w:rPr>
                          <w:color w:val="000000" w:themeColor="text1"/>
                        </w:rPr>
                      </w:pPr>
                      <w:r>
                        <w:rPr>
                          <w:color w:val="000000" w:themeColor="text1"/>
                        </w:rPr>
                        <w:t>Additional Information</w:t>
                      </w:r>
                      <w:r w:rsidRPr="008677D8">
                        <w:rPr>
                          <w:color w:val="000000" w:themeColor="text1"/>
                        </w:rPr>
                        <w:t xml:space="preserve">: </w:t>
                      </w:r>
                      <w:r>
                        <w:rPr>
                          <w:color w:val="000000" w:themeColor="text1"/>
                        </w:rPr>
                        <w:t xml:space="preserve"> </w:t>
                      </w:r>
                      <w:r w:rsidR="00192ECB">
                        <w:rPr>
                          <w:color w:val="000000" w:themeColor="text1"/>
                        </w:rPr>
                        <w:t xml:space="preserve">Immediate available cognizant internal </w:t>
                      </w:r>
                    </w:p>
                  </w:txbxContent>
                </v:textbox>
                <w10:wrap anchorx="margin"/>
              </v:rect>
            </w:pict>
          </mc:Fallback>
        </mc:AlternateContent>
      </w:r>
    </w:p>
    <w:p w14:paraId="31CF5425" w14:textId="0340EFF7" w:rsidR="0095005F" w:rsidRPr="00290FFC" w:rsidRDefault="0095005F" w:rsidP="003B2386">
      <w:pPr>
        <w:tabs>
          <w:tab w:val="left" w:pos="3960"/>
        </w:tabs>
        <w:jc w:val="center"/>
        <w:rPr>
          <w:color w:val="000000" w:themeColor="text1"/>
        </w:rPr>
      </w:pPr>
    </w:p>
    <w:p w14:paraId="6D427945" w14:textId="51F4A0BA" w:rsidR="0095005F" w:rsidRPr="00290FFC" w:rsidRDefault="0095005F" w:rsidP="003B2386">
      <w:pPr>
        <w:tabs>
          <w:tab w:val="left" w:pos="3960"/>
        </w:tabs>
        <w:jc w:val="center"/>
        <w:rPr>
          <w:color w:val="000000" w:themeColor="text1"/>
        </w:rPr>
      </w:pPr>
    </w:p>
    <w:p w14:paraId="7519B2CE" w14:textId="77777777" w:rsidR="003F5F82" w:rsidRPr="00290FFC" w:rsidRDefault="00212AE9" w:rsidP="00246E94">
      <w:pPr>
        <w:tabs>
          <w:tab w:val="left" w:pos="3960"/>
        </w:tabs>
        <w:rPr>
          <w:rFonts w:ascii="Times New Roman" w:hAnsi="Times New Roman" w:cs="Times New Roman"/>
          <w:b/>
          <w:bCs/>
          <w:caps/>
          <w:color w:val="000000" w:themeColor="text1"/>
          <w:sz w:val="36"/>
          <w:szCs w:val="36"/>
          <w:lang w:val="en-IN"/>
        </w:rPr>
      </w:pPr>
      <w:r w:rsidRPr="00290FFC">
        <w:rPr>
          <w:rFonts w:ascii="Times New Roman" w:hAnsi="Times New Roman" w:cs="Times New Roman"/>
          <w:b/>
          <w:bCs/>
          <w:caps/>
          <w:color w:val="000000" w:themeColor="text1"/>
          <w:sz w:val="36"/>
          <w:szCs w:val="36"/>
          <w:lang w:val="en-IN"/>
        </w:rPr>
        <w:cr/>
      </w:r>
      <w:r w:rsidR="00FB2AEE" w:rsidRPr="00290FFC">
        <w:rPr>
          <w:rFonts w:ascii="Times New Roman" w:hAnsi="Times New Roman" w:cs="Times New Roman"/>
          <w:b/>
          <w:bCs/>
          <w:caps/>
          <w:color w:val="000000" w:themeColor="text1"/>
          <w:sz w:val="36"/>
          <w:szCs w:val="36"/>
          <w:lang w:val="en-IN"/>
        </w:rPr>
        <w:t xml:space="preserve">                        </w:t>
      </w:r>
      <w:r w:rsidR="00576B8F" w:rsidRPr="00290FFC">
        <w:rPr>
          <w:rFonts w:ascii="Times New Roman" w:hAnsi="Times New Roman" w:cs="Times New Roman"/>
          <w:b/>
          <w:bCs/>
          <w:caps/>
          <w:color w:val="000000" w:themeColor="text1"/>
          <w:sz w:val="36"/>
          <w:szCs w:val="36"/>
          <w:lang w:val="en-IN"/>
        </w:rPr>
        <w:t xml:space="preserve">   </w:t>
      </w:r>
      <w:r w:rsidR="00FB2AEE" w:rsidRPr="00290FFC">
        <w:rPr>
          <w:rFonts w:ascii="Times New Roman" w:hAnsi="Times New Roman" w:cs="Times New Roman"/>
          <w:b/>
          <w:bCs/>
          <w:caps/>
          <w:color w:val="000000" w:themeColor="text1"/>
          <w:sz w:val="36"/>
          <w:szCs w:val="36"/>
          <w:lang w:val="en-IN"/>
        </w:rPr>
        <w:t xml:space="preserve">                                  </w:t>
      </w:r>
      <w:r w:rsidR="00576B8F" w:rsidRPr="00290FFC">
        <w:rPr>
          <w:rFonts w:ascii="Times New Roman" w:hAnsi="Times New Roman" w:cs="Times New Roman"/>
          <w:b/>
          <w:bCs/>
          <w:caps/>
          <w:color w:val="000000" w:themeColor="text1"/>
          <w:sz w:val="36"/>
          <w:szCs w:val="36"/>
          <w:lang w:val="en-IN"/>
        </w:rPr>
        <w:t xml:space="preserve">  </w:t>
      </w:r>
      <w:r w:rsidR="00FB2AEE" w:rsidRPr="00290FFC">
        <w:rPr>
          <w:rFonts w:ascii="Times New Roman" w:hAnsi="Times New Roman" w:cs="Times New Roman"/>
          <w:b/>
          <w:bCs/>
          <w:caps/>
          <w:color w:val="000000" w:themeColor="text1"/>
          <w:sz w:val="36"/>
          <w:szCs w:val="36"/>
          <w:lang w:val="en-IN"/>
        </w:rPr>
        <w:t xml:space="preserve">                    </w:t>
      </w:r>
    </w:p>
    <w:p w14:paraId="57329BDA" w14:textId="28DDD851" w:rsidR="00673497" w:rsidRPr="00290FFC" w:rsidRDefault="00666764" w:rsidP="00246E94">
      <w:pPr>
        <w:tabs>
          <w:tab w:val="left" w:pos="3960"/>
        </w:tabs>
        <w:rPr>
          <w:rFonts w:ascii="Times New Roman" w:hAnsi="Times New Roman" w:cs="Times New Roman"/>
          <w:b/>
          <w:bCs/>
          <w:caps/>
          <w:color w:val="000000" w:themeColor="text1"/>
          <w:sz w:val="36"/>
          <w:szCs w:val="36"/>
          <w:lang w:val="en-IN"/>
        </w:rPr>
      </w:pPr>
      <w:r w:rsidRPr="00290FFC">
        <w:rPr>
          <w:rFonts w:ascii="Times New Roman" w:hAnsi="Times New Roman" w:cs="Times New Roman"/>
          <w:b/>
          <w:bCs/>
          <w:caps/>
          <w:color w:val="000000" w:themeColor="text1"/>
          <w:sz w:val="36"/>
          <w:szCs w:val="36"/>
          <w:lang w:val="en-IN"/>
        </w:rPr>
        <w:t xml:space="preserve">                   </w:t>
      </w:r>
      <w:r w:rsidR="000D500A">
        <w:rPr>
          <w:rFonts w:ascii="Times New Roman" w:hAnsi="Times New Roman" w:cs="Times New Roman"/>
          <w:b/>
          <w:bCs/>
          <w:caps/>
          <w:color w:val="000000" w:themeColor="text1"/>
          <w:sz w:val="36"/>
          <w:szCs w:val="36"/>
          <w:lang w:val="en-IN"/>
        </w:rPr>
        <w:t>priyanka</w:t>
      </w:r>
      <w:r w:rsidRPr="00290FFC">
        <w:rPr>
          <w:rFonts w:ascii="Times New Roman" w:hAnsi="Times New Roman" w:cs="Times New Roman"/>
          <w:b/>
          <w:bCs/>
          <w:caps/>
          <w:color w:val="000000" w:themeColor="text1"/>
          <w:sz w:val="36"/>
          <w:szCs w:val="36"/>
          <w:lang w:val="en-IN"/>
        </w:rPr>
        <w:t xml:space="preserve"> </w:t>
      </w:r>
      <w:r w:rsidR="000D500A">
        <w:rPr>
          <w:rFonts w:ascii="Times New Roman" w:hAnsi="Times New Roman" w:cs="Times New Roman"/>
          <w:b/>
          <w:bCs/>
          <w:caps/>
          <w:color w:val="000000" w:themeColor="text1"/>
          <w:sz w:val="36"/>
          <w:szCs w:val="36"/>
          <w:lang w:val="en-IN"/>
        </w:rPr>
        <w:t>Ravikumar</w:t>
      </w:r>
      <w:r w:rsidRPr="00290FFC">
        <w:rPr>
          <w:rFonts w:ascii="Times New Roman" w:hAnsi="Times New Roman" w:cs="Times New Roman"/>
          <w:b/>
          <w:bCs/>
          <w:caps/>
          <w:color w:val="000000" w:themeColor="text1"/>
          <w:sz w:val="36"/>
          <w:szCs w:val="36"/>
          <w:lang w:val="en-IN"/>
        </w:rPr>
        <w:t xml:space="preserve">   </w:t>
      </w:r>
      <w:r w:rsidR="009E0424" w:rsidRPr="00290FFC">
        <w:rPr>
          <w:rFonts w:ascii="Times New Roman" w:hAnsi="Times New Roman" w:cs="Times New Roman"/>
          <w:b/>
          <w:bCs/>
          <w:caps/>
          <w:color w:val="000000" w:themeColor="text1"/>
          <w:sz w:val="36"/>
          <w:szCs w:val="36"/>
          <w:lang w:val="en-IN"/>
        </w:rPr>
        <w:t xml:space="preserve">      </w:t>
      </w:r>
      <w:r w:rsidR="00B212C8">
        <w:rPr>
          <w:rFonts w:ascii="Times New Roman" w:hAnsi="Times New Roman" w:cs="Times New Roman"/>
          <w:b/>
          <w:bCs/>
          <w:caps/>
          <w:noProof/>
          <w:color w:val="000000" w:themeColor="text1"/>
          <w:sz w:val="36"/>
          <w:szCs w:val="36"/>
          <w:lang w:val="en-IN"/>
        </w:rPr>
        <w:drawing>
          <wp:inline distT="0" distB="0" distL="0" distR="0" wp14:anchorId="25CB4064" wp14:editId="1FF73A37">
            <wp:extent cx="1252220" cy="1479550"/>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1252729" cy="1480151"/>
                    </a:xfrm>
                    <a:prstGeom prst="rect">
                      <a:avLst/>
                    </a:prstGeom>
                  </pic:spPr>
                </pic:pic>
              </a:graphicData>
            </a:graphic>
          </wp:inline>
        </w:drawing>
      </w:r>
      <w:r w:rsidR="009E0424" w:rsidRPr="00290FFC">
        <w:rPr>
          <w:rFonts w:ascii="Times New Roman" w:hAnsi="Times New Roman" w:cs="Times New Roman"/>
          <w:b/>
          <w:bCs/>
          <w:caps/>
          <w:color w:val="000000" w:themeColor="text1"/>
          <w:sz w:val="36"/>
          <w:szCs w:val="36"/>
          <w:lang w:val="en-IN"/>
        </w:rPr>
        <w:t xml:space="preserve">           </w:t>
      </w:r>
      <w:r w:rsidRPr="00290FFC">
        <w:rPr>
          <w:rFonts w:ascii="Times New Roman" w:hAnsi="Times New Roman" w:cs="Times New Roman"/>
          <w:b/>
          <w:bCs/>
          <w:caps/>
          <w:color w:val="000000" w:themeColor="text1"/>
          <w:sz w:val="36"/>
          <w:szCs w:val="36"/>
          <w:lang w:val="en-IN"/>
        </w:rPr>
        <w:t xml:space="preserve">        </w:t>
      </w:r>
    </w:p>
    <w:p w14:paraId="589937C1" w14:textId="03AD1B73" w:rsidR="007E72F6" w:rsidRPr="000D500A" w:rsidRDefault="00666764" w:rsidP="000D500A">
      <w:pPr>
        <w:tabs>
          <w:tab w:val="left" w:pos="3960"/>
        </w:tabs>
        <w:rPr>
          <w:rFonts w:ascii="Times New Roman" w:hAnsi="Times New Roman" w:cs="Times New Roman"/>
          <w:b/>
          <w:bCs/>
          <w:caps/>
          <w:color w:val="000000" w:themeColor="text1"/>
          <w:sz w:val="36"/>
          <w:szCs w:val="36"/>
          <w:lang w:val="en-IN"/>
        </w:rPr>
      </w:pPr>
      <w:r w:rsidRPr="00290FFC">
        <w:rPr>
          <w:rFonts w:ascii="Times New Roman" w:hAnsi="Times New Roman" w:cs="Times New Roman"/>
          <w:b/>
          <w:bCs/>
          <w:caps/>
          <w:color w:val="000000" w:themeColor="text1"/>
          <w:sz w:val="36"/>
          <w:szCs w:val="36"/>
          <w:lang w:val="en-IN"/>
        </w:rPr>
        <w:t xml:space="preserve">     </w:t>
      </w:r>
    </w:p>
    <w:p w14:paraId="2B47117F" w14:textId="45914245" w:rsidR="009E0424" w:rsidRPr="00290FFC" w:rsidRDefault="009E0424" w:rsidP="009E0424">
      <w:pPr>
        <w:pStyle w:val="Style3"/>
        <w:rPr>
          <w:rFonts w:ascii="Calibri" w:hAnsi="Calibri" w:cs="Arial"/>
          <w:color w:val="000000" w:themeColor="text1"/>
          <w:sz w:val="24"/>
          <w:szCs w:val="24"/>
        </w:rPr>
      </w:pPr>
      <w:r w:rsidRPr="00290FFC">
        <w:rPr>
          <w:rFonts w:ascii="Calibri" w:hAnsi="Calibri" w:cs="Arial"/>
          <w:color w:val="000000" w:themeColor="text1"/>
          <w:sz w:val="24"/>
          <w:szCs w:val="24"/>
        </w:rPr>
        <w:t>Professional Summary</w:t>
      </w:r>
      <w:r w:rsidRPr="00290FFC">
        <w:rPr>
          <w:rFonts w:ascii="Calibri" w:hAnsi="Calibri" w:cs="Arial"/>
          <w:color w:val="000000" w:themeColor="text1"/>
          <w:sz w:val="24"/>
          <w:szCs w:val="24"/>
        </w:rPr>
        <w:tab/>
      </w:r>
    </w:p>
    <w:p w14:paraId="2DF8A017" w14:textId="488097E3" w:rsidR="009E0424" w:rsidRPr="00A435B3" w:rsidRDefault="00A435B3" w:rsidP="00A435B3">
      <w:pPr>
        <w:pStyle w:val="Tabletextbullet"/>
        <w:widowControl/>
        <w:numPr>
          <w:ilvl w:val="0"/>
          <w:numId w:val="25"/>
        </w:numPr>
        <w:tabs>
          <w:tab w:val="center" w:pos="4770"/>
          <w:tab w:val="right" w:pos="9000"/>
        </w:tabs>
        <w:suppressAutoHyphens w:val="0"/>
        <w:spacing w:before="20" w:after="20" w:line="276" w:lineRule="auto"/>
        <w:rPr>
          <w:rFonts w:cs="Arial"/>
          <w:color w:val="000000" w:themeColor="text1"/>
          <w:kern w:val="0"/>
        </w:rPr>
      </w:pPr>
      <w:r>
        <w:rPr>
          <w:rFonts w:cs="Arial"/>
          <w:color w:val="000000" w:themeColor="text1"/>
        </w:rPr>
        <w:t>4</w:t>
      </w:r>
      <w:r w:rsidR="009E0424" w:rsidRPr="00290FFC">
        <w:rPr>
          <w:rFonts w:cs="Arial"/>
          <w:color w:val="000000" w:themeColor="text1"/>
        </w:rPr>
        <w:t xml:space="preserve"> years Expertise in Design, Development, Support, Execution and </w:t>
      </w:r>
      <w:r w:rsidRPr="00290FFC">
        <w:rPr>
          <w:rFonts w:cs="Arial"/>
          <w:color w:val="000000" w:themeColor="text1"/>
        </w:rPr>
        <w:t xml:space="preserve">Testing </w:t>
      </w:r>
      <w:r>
        <w:rPr>
          <w:rFonts w:cs="Arial"/>
          <w:color w:val="000000" w:themeColor="text1"/>
        </w:rPr>
        <w:t>banking domain applications</w:t>
      </w:r>
    </w:p>
    <w:p w14:paraId="201D67E5" w14:textId="0C3D6208" w:rsidR="009E0424" w:rsidRPr="00906582" w:rsidRDefault="00A435B3" w:rsidP="00906582">
      <w:pPr>
        <w:pStyle w:val="ListParagraph"/>
        <w:numPr>
          <w:ilvl w:val="0"/>
          <w:numId w:val="25"/>
        </w:numPr>
        <w:ind w:right="109"/>
      </w:pPr>
      <w:r w:rsidRPr="00A435B3">
        <w:rPr>
          <w:rFonts w:ascii="Calibri" w:eastAsia="Times New Roman" w:hAnsi="Calibri" w:cs="Arial"/>
          <w:color w:val="000000" w:themeColor="text1"/>
          <w:kern w:val="1"/>
          <w:sz w:val="20"/>
          <w:szCs w:val="20"/>
          <w:lang w:val="en-IN" w:eastAsia="ar-SA"/>
        </w:rPr>
        <w:t>I have experience in developing and enhancing connector-based framework to user interface application, code requirements, design, implementations, validation, testing and code reviews. I also have experience in developing Identity and access management using Oracle Identity Access Management (OIM) and expertise with Identity and Access management, User Access management, User Access verification and Recertification</w:t>
      </w:r>
      <w:r w:rsidRPr="00A435B3">
        <w:rPr>
          <w:color w:val="000000"/>
        </w:rPr>
        <w:t xml:space="preserve">. </w:t>
      </w:r>
    </w:p>
    <w:p w14:paraId="23278EFD" w14:textId="77777777" w:rsidR="009E0424" w:rsidRPr="00290FFC" w:rsidRDefault="009E0424" w:rsidP="009E0424">
      <w:pPr>
        <w:pStyle w:val="Tabletextbullet"/>
        <w:widowControl/>
        <w:tabs>
          <w:tab w:val="center" w:pos="4770"/>
          <w:tab w:val="right" w:pos="9000"/>
        </w:tabs>
        <w:suppressAutoHyphens w:val="0"/>
        <w:spacing w:before="20" w:after="20" w:line="276" w:lineRule="auto"/>
        <w:rPr>
          <w:rFonts w:cs="Arial"/>
          <w:b/>
          <w:bCs/>
          <w:color w:val="000000" w:themeColor="text1"/>
          <w:sz w:val="24"/>
          <w:szCs w:val="24"/>
          <w:lang w:val="en-US" w:eastAsia="en-US" w:bidi="en-US"/>
        </w:rPr>
      </w:pPr>
      <w:r w:rsidRPr="00290FFC">
        <w:rPr>
          <w:rFonts w:cs="Arial"/>
          <w:b/>
          <w:bCs/>
          <w:color w:val="000000" w:themeColor="text1"/>
          <w:sz w:val="24"/>
          <w:szCs w:val="24"/>
          <w:lang w:val="en-US" w:eastAsia="en-US" w:bidi="en-US"/>
        </w:rPr>
        <w:t>Capabilities</w:t>
      </w:r>
    </w:p>
    <w:p w14:paraId="3FA54EBC"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Analysis of requirements and provide cost effective solution</w:t>
      </w:r>
    </w:p>
    <w:p w14:paraId="43CA5F6F"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Independent project execution</w:t>
      </w:r>
    </w:p>
    <w:p w14:paraId="45BBF6B2"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Programming and implementation of applications</w:t>
      </w:r>
    </w:p>
    <w:p w14:paraId="56F3EE8B"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Installation and configuration of Linux and Windows based applications</w:t>
      </w:r>
    </w:p>
    <w:p w14:paraId="67132934"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Troubleshooting, maintenance, and documentation.</w:t>
      </w:r>
    </w:p>
    <w:p w14:paraId="6520A082"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End-user&amp; Admin training</w:t>
      </w:r>
    </w:p>
    <w:p w14:paraId="2FBA754B"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Complete Engineering from requirement analysis, design, development, functionality, and quality check</w:t>
      </w:r>
    </w:p>
    <w:p w14:paraId="1F327E76"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Functional and detail design documentation.</w:t>
      </w:r>
    </w:p>
    <w:p w14:paraId="6F2A41E4" w14:textId="77777777" w:rsidR="009E0424" w:rsidRPr="00AC241C" w:rsidRDefault="009E0424" w:rsidP="009E0424">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Test procedure and test plan documentation and implementation, troubleshooting, maintenance and commissioning support.</w:t>
      </w:r>
    </w:p>
    <w:p w14:paraId="432EBD8A" w14:textId="77777777" w:rsidR="009E0424" w:rsidRPr="00290FFC" w:rsidRDefault="009E0424" w:rsidP="009E0424">
      <w:pPr>
        <w:pStyle w:val="Style3"/>
        <w:rPr>
          <w:rFonts w:ascii="Calibri" w:hAnsi="Calibri" w:cs="Arial"/>
          <w:color w:val="000000" w:themeColor="text1"/>
          <w:sz w:val="24"/>
          <w:szCs w:val="24"/>
        </w:rPr>
      </w:pPr>
      <w:r w:rsidRPr="00290FFC">
        <w:rPr>
          <w:rFonts w:ascii="Calibri" w:hAnsi="Calibri" w:cs="Arial"/>
          <w:color w:val="000000" w:themeColor="text1"/>
          <w:sz w:val="24"/>
          <w:szCs w:val="24"/>
        </w:rPr>
        <w:t>Technical Expertise</w:t>
      </w:r>
    </w:p>
    <w:p w14:paraId="7CC2188E" w14:textId="5599C204" w:rsidR="00A435B3" w:rsidRPr="00AC241C" w:rsidRDefault="00A435B3" w:rsidP="00A435B3">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CLOUD CERNER, GCP</w:t>
      </w:r>
    </w:p>
    <w:p w14:paraId="3D350855" w14:textId="77777777" w:rsidR="00A435B3" w:rsidRPr="00AC241C" w:rsidRDefault="00A435B3" w:rsidP="00A435B3">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 xml:space="preserve">JBOSS </w:t>
      </w:r>
    </w:p>
    <w:p w14:paraId="6A5D8BE1" w14:textId="07B09CDB" w:rsidR="00A435B3" w:rsidRPr="00AC241C" w:rsidRDefault="00A435B3" w:rsidP="00A435B3">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Languages: C, C++, Java, maven</w:t>
      </w:r>
    </w:p>
    <w:p w14:paraId="1D7E421F" w14:textId="53D99711" w:rsidR="000D500A" w:rsidRPr="00AC241C" w:rsidRDefault="000D500A" w:rsidP="00A435B3">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IDAM (Identity Access Management), OIM (Oracle Identity Manager)</w:t>
      </w:r>
    </w:p>
    <w:p w14:paraId="5D853DF1" w14:textId="229B01B2" w:rsidR="000D500A" w:rsidRPr="00AC241C" w:rsidRDefault="00B212C8" w:rsidP="00A435B3">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 xml:space="preserve">SailPoint and CyberArk </w:t>
      </w:r>
    </w:p>
    <w:p w14:paraId="745D1D83" w14:textId="77777777" w:rsidR="009E0424" w:rsidRPr="00290FFC" w:rsidRDefault="009E0424" w:rsidP="009E0424">
      <w:pPr>
        <w:pStyle w:val="Style3"/>
        <w:rPr>
          <w:rFonts w:ascii="Calibri" w:hAnsi="Calibri" w:cs="Arial"/>
          <w:color w:val="000000" w:themeColor="text1"/>
          <w:sz w:val="24"/>
          <w:szCs w:val="24"/>
        </w:rPr>
      </w:pPr>
      <w:r w:rsidRPr="00290FFC">
        <w:rPr>
          <w:rFonts w:ascii="Calibri" w:hAnsi="Calibri" w:cs="Arial"/>
          <w:color w:val="000000" w:themeColor="text1"/>
          <w:sz w:val="24"/>
          <w:szCs w:val="24"/>
        </w:rPr>
        <w:lastRenderedPageBreak/>
        <w:t xml:space="preserve">Soft Skills                 </w:t>
      </w:r>
    </w:p>
    <w:p w14:paraId="1447CB98" w14:textId="77777777" w:rsidR="009E0424" w:rsidRPr="00AC241C" w:rsidRDefault="009E0424" w:rsidP="002F34EC">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Training and knowledge transmission to junior technical resources</w:t>
      </w:r>
    </w:p>
    <w:p w14:paraId="215A4263" w14:textId="77777777" w:rsidR="009E0424" w:rsidRPr="00AC241C" w:rsidRDefault="009E0424" w:rsidP="002F34EC">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Communication and pitching of ideas and solutions</w:t>
      </w:r>
    </w:p>
    <w:p w14:paraId="1EB1A456" w14:textId="77777777" w:rsidR="009E0424" w:rsidRPr="00AC241C" w:rsidRDefault="009E0424" w:rsidP="002F34EC">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Maintaining good interpersonal relationships</w:t>
      </w:r>
    </w:p>
    <w:p w14:paraId="1FFA3EF3" w14:textId="77777777" w:rsidR="009E0424" w:rsidRPr="00AC241C" w:rsidRDefault="009E0424" w:rsidP="002F34EC">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Quick learner with good analytical and problem-solving skills</w:t>
      </w:r>
    </w:p>
    <w:p w14:paraId="5E4DC399" w14:textId="0E24E03D" w:rsidR="009E0424" w:rsidRPr="00AC241C" w:rsidRDefault="009E0424" w:rsidP="002F34EC">
      <w:pPr>
        <w:pStyle w:val="Tabletextbullet"/>
        <w:widowControl/>
        <w:numPr>
          <w:ilvl w:val="0"/>
          <w:numId w:val="23"/>
        </w:numPr>
        <w:tabs>
          <w:tab w:val="num" w:pos="1080"/>
        </w:tabs>
        <w:spacing w:after="20" w:line="300" w:lineRule="auto"/>
        <w:ind w:left="1080"/>
        <w:rPr>
          <w:rFonts w:asciiTheme="minorHAnsi" w:eastAsiaTheme="minorHAnsi" w:hAnsiTheme="minorHAnsi" w:cs="Arial"/>
          <w:color w:val="000000" w:themeColor="text1"/>
          <w:kern w:val="0"/>
          <w:lang w:val="en-US" w:eastAsia="en-US"/>
        </w:rPr>
      </w:pPr>
      <w:r w:rsidRPr="00AC241C">
        <w:rPr>
          <w:rFonts w:asciiTheme="minorHAnsi" w:eastAsiaTheme="minorHAnsi" w:hAnsiTheme="minorHAnsi" w:cs="Arial"/>
          <w:color w:val="000000" w:themeColor="text1"/>
          <w:kern w:val="0"/>
          <w:lang w:val="en-US" w:eastAsia="en-US"/>
        </w:rPr>
        <w:t xml:space="preserve">Commitment and </w:t>
      </w:r>
      <w:r w:rsidR="009139EA" w:rsidRPr="00AC241C">
        <w:rPr>
          <w:rFonts w:asciiTheme="minorHAnsi" w:eastAsiaTheme="minorHAnsi" w:hAnsiTheme="minorHAnsi" w:cs="Arial"/>
          <w:color w:val="000000" w:themeColor="text1"/>
          <w:kern w:val="0"/>
          <w:lang w:val="en-US" w:eastAsia="en-US"/>
        </w:rPr>
        <w:t>readiness</w:t>
      </w:r>
      <w:r w:rsidRPr="00AC241C">
        <w:rPr>
          <w:rFonts w:asciiTheme="minorHAnsi" w:eastAsiaTheme="minorHAnsi" w:hAnsiTheme="minorHAnsi" w:cs="Arial"/>
          <w:color w:val="000000" w:themeColor="text1"/>
          <w:kern w:val="0"/>
          <w:lang w:val="en-US" w:eastAsia="en-US"/>
        </w:rPr>
        <w:t xml:space="preserve"> sees to own responsibilities</w:t>
      </w:r>
    </w:p>
    <w:p w14:paraId="68559DD2" w14:textId="77777777" w:rsidR="009E0424" w:rsidRPr="00290FFC" w:rsidRDefault="009E0424" w:rsidP="009E0424">
      <w:pPr>
        <w:pStyle w:val="Style3"/>
        <w:rPr>
          <w:rFonts w:ascii="Calibri" w:hAnsi="Calibri" w:cs="Arial"/>
          <w:color w:val="000000" w:themeColor="text1"/>
          <w:sz w:val="20"/>
          <w:szCs w:val="20"/>
        </w:rPr>
      </w:pPr>
      <w:r w:rsidRPr="00290FFC">
        <w:rPr>
          <w:rFonts w:ascii="Calibri" w:hAnsi="Calibri" w:cs="Arial"/>
          <w:color w:val="000000" w:themeColor="text1"/>
          <w:sz w:val="24"/>
          <w:szCs w:val="24"/>
        </w:rPr>
        <w:t>Education</w:t>
      </w:r>
    </w:p>
    <w:p w14:paraId="379467F1" w14:textId="575A87F3" w:rsidR="009E0424" w:rsidRPr="00290FFC" w:rsidRDefault="009E0424" w:rsidP="009E0424">
      <w:pPr>
        <w:keepNext/>
        <w:spacing w:after="0" w:line="100" w:lineRule="atLeast"/>
        <w:ind w:left="360"/>
        <w:rPr>
          <w:rFonts w:cs="Arial"/>
          <w:color w:val="000000" w:themeColor="text1"/>
          <w:sz w:val="20"/>
          <w:szCs w:val="20"/>
        </w:rPr>
      </w:pPr>
      <w:r w:rsidRPr="00290FFC">
        <w:rPr>
          <w:rFonts w:cs="Arial"/>
          <w:color w:val="000000" w:themeColor="text1"/>
          <w:sz w:val="20"/>
          <w:szCs w:val="20"/>
        </w:rPr>
        <w:t>Bachelor of Engineering in Electronics and Communication                                           SEP 20</w:t>
      </w:r>
      <w:r w:rsidR="00906582">
        <w:rPr>
          <w:rFonts w:cs="Arial"/>
          <w:color w:val="000000" w:themeColor="text1"/>
          <w:sz w:val="20"/>
          <w:szCs w:val="20"/>
        </w:rPr>
        <w:t>13</w:t>
      </w:r>
      <w:r w:rsidRPr="00290FFC">
        <w:rPr>
          <w:rFonts w:cs="Arial"/>
          <w:color w:val="000000" w:themeColor="text1"/>
          <w:sz w:val="20"/>
          <w:szCs w:val="20"/>
        </w:rPr>
        <w:t xml:space="preserve"> to MAY 201</w:t>
      </w:r>
      <w:r w:rsidR="00906582">
        <w:rPr>
          <w:rFonts w:cs="Arial"/>
          <w:color w:val="000000" w:themeColor="text1"/>
          <w:sz w:val="20"/>
          <w:szCs w:val="20"/>
        </w:rPr>
        <w:t>7</w:t>
      </w:r>
    </w:p>
    <w:p w14:paraId="53645C8B" w14:textId="309D56FD" w:rsidR="009E0424" w:rsidRPr="00290FFC" w:rsidRDefault="00906582" w:rsidP="009E0424">
      <w:pPr>
        <w:keepNext/>
        <w:keepLines/>
        <w:tabs>
          <w:tab w:val="left" w:pos="7877"/>
        </w:tabs>
        <w:ind w:left="360"/>
        <w:rPr>
          <w:rFonts w:cs="Arial"/>
          <w:color w:val="000000" w:themeColor="text1"/>
          <w:sz w:val="20"/>
          <w:szCs w:val="20"/>
        </w:rPr>
      </w:pPr>
      <w:r>
        <w:rPr>
          <w:rFonts w:cs="Arial"/>
          <w:color w:val="000000" w:themeColor="text1"/>
          <w:sz w:val="20"/>
          <w:szCs w:val="20"/>
        </w:rPr>
        <w:t xml:space="preserve">Ramakrishna </w:t>
      </w:r>
      <w:r w:rsidR="009E0424" w:rsidRPr="00290FFC">
        <w:rPr>
          <w:rFonts w:cs="Arial"/>
          <w:color w:val="000000" w:themeColor="text1"/>
          <w:sz w:val="20"/>
          <w:szCs w:val="20"/>
        </w:rPr>
        <w:t xml:space="preserve">College of Engineering, </w:t>
      </w:r>
      <w:r>
        <w:rPr>
          <w:rFonts w:cs="Arial"/>
          <w:color w:val="000000" w:themeColor="text1"/>
          <w:sz w:val="20"/>
          <w:szCs w:val="20"/>
        </w:rPr>
        <w:t>Trichy</w:t>
      </w:r>
      <w:r w:rsidR="009E0424" w:rsidRPr="00290FFC">
        <w:rPr>
          <w:rFonts w:cs="Arial"/>
          <w:color w:val="000000" w:themeColor="text1"/>
          <w:sz w:val="20"/>
          <w:szCs w:val="20"/>
        </w:rPr>
        <w:t xml:space="preserve">, India.                                                          </w:t>
      </w:r>
      <w:r>
        <w:rPr>
          <w:rFonts w:cs="Arial"/>
          <w:color w:val="000000" w:themeColor="text1"/>
          <w:sz w:val="20"/>
          <w:szCs w:val="20"/>
        </w:rPr>
        <w:t xml:space="preserve"> </w:t>
      </w:r>
      <w:r w:rsidR="009E0424" w:rsidRPr="00290FFC">
        <w:rPr>
          <w:rFonts w:cs="Arial"/>
          <w:color w:val="000000" w:themeColor="text1"/>
          <w:sz w:val="20"/>
          <w:szCs w:val="20"/>
        </w:rPr>
        <w:t>Percentage:</w:t>
      </w:r>
      <w:r>
        <w:rPr>
          <w:rFonts w:cs="Arial"/>
          <w:color w:val="000000" w:themeColor="text1"/>
          <w:sz w:val="20"/>
          <w:szCs w:val="20"/>
        </w:rPr>
        <w:t xml:space="preserve"> 84</w:t>
      </w:r>
    </w:p>
    <w:p w14:paraId="68F31A77" w14:textId="77777777" w:rsidR="00561186" w:rsidRDefault="00561186" w:rsidP="00D55AE2">
      <w:pPr>
        <w:pStyle w:val="Style3"/>
        <w:tabs>
          <w:tab w:val="left" w:pos="3705"/>
        </w:tabs>
        <w:rPr>
          <w:rFonts w:ascii="Calibri" w:hAnsi="Calibri" w:cs="Arial"/>
          <w:color w:val="000000" w:themeColor="text1"/>
          <w:sz w:val="24"/>
          <w:szCs w:val="24"/>
        </w:rPr>
      </w:pPr>
    </w:p>
    <w:p w14:paraId="05539C27" w14:textId="25CCD9D2" w:rsidR="000D500A" w:rsidRDefault="009E0424" w:rsidP="000D500A">
      <w:pPr>
        <w:pStyle w:val="Style3"/>
        <w:tabs>
          <w:tab w:val="left" w:pos="3705"/>
        </w:tabs>
        <w:rPr>
          <w:rFonts w:ascii="Calibri" w:hAnsi="Calibri" w:cs="Arial"/>
          <w:color w:val="000000" w:themeColor="text1"/>
          <w:sz w:val="24"/>
          <w:szCs w:val="24"/>
        </w:rPr>
      </w:pPr>
      <w:r w:rsidRPr="00290FFC">
        <w:rPr>
          <w:rFonts w:ascii="Calibri" w:hAnsi="Calibri" w:cs="Arial"/>
          <w:color w:val="000000" w:themeColor="text1"/>
          <w:sz w:val="24"/>
          <w:szCs w:val="24"/>
        </w:rPr>
        <w:t xml:space="preserve">Professional </w:t>
      </w:r>
      <w:r w:rsidR="00F70451" w:rsidRPr="00290FFC">
        <w:rPr>
          <w:rFonts w:ascii="Calibri" w:hAnsi="Calibri" w:cs="Arial"/>
          <w:color w:val="000000" w:themeColor="text1"/>
          <w:sz w:val="24"/>
          <w:szCs w:val="24"/>
        </w:rPr>
        <w:t>E</w:t>
      </w:r>
      <w:r w:rsidR="00F70451">
        <w:rPr>
          <w:rFonts w:ascii="Calibri" w:hAnsi="Calibri" w:cs="Arial"/>
          <w:color w:val="000000" w:themeColor="text1"/>
          <w:sz w:val="24"/>
          <w:szCs w:val="24"/>
        </w:rPr>
        <w:t>xperience</w:t>
      </w:r>
      <w:r w:rsidRPr="00290FFC">
        <w:rPr>
          <w:rFonts w:ascii="Calibri" w:hAnsi="Calibri" w:cs="Arial"/>
          <w:color w:val="000000" w:themeColor="text1"/>
          <w:sz w:val="24"/>
          <w:szCs w:val="24"/>
        </w:rPr>
        <w:t xml:space="preserve"> </w:t>
      </w:r>
    </w:p>
    <w:p w14:paraId="73460E90" w14:textId="77777777" w:rsidR="000D500A" w:rsidRPr="000D500A" w:rsidRDefault="000D500A" w:rsidP="000D500A">
      <w:pPr>
        <w:pStyle w:val="Style3"/>
        <w:tabs>
          <w:tab w:val="left" w:pos="3705"/>
        </w:tabs>
        <w:rPr>
          <w:rFonts w:ascii="Calibri" w:hAnsi="Calibri" w:cs="Arial"/>
          <w:color w:val="000000" w:themeColor="text1"/>
          <w:sz w:val="24"/>
          <w:szCs w:val="24"/>
        </w:rPr>
      </w:pPr>
    </w:p>
    <w:p w14:paraId="4E9BE50D" w14:textId="7A32AE3F" w:rsidR="000D500A" w:rsidRPr="002726A8" w:rsidRDefault="000D500A" w:rsidP="000D500A">
      <w:pPr>
        <w:rPr>
          <w:b/>
          <w:bCs/>
          <w:color w:val="000000"/>
        </w:rPr>
      </w:pPr>
      <w:r w:rsidRPr="000D500A">
        <w:rPr>
          <w:b/>
          <w:bCs/>
          <w:color w:val="000000"/>
        </w:rPr>
        <w:t>Enterprise Architecture Management System</w:t>
      </w:r>
      <w:r w:rsidRPr="002726A8">
        <w:rPr>
          <w:b/>
          <w:bCs/>
          <w:color w:val="000000"/>
        </w:rPr>
        <w:t xml:space="preserve"> </w:t>
      </w:r>
      <w:r>
        <w:rPr>
          <w:b/>
          <w:bCs/>
          <w:color w:val="000000"/>
        </w:rPr>
        <w:t xml:space="preserve">- </w:t>
      </w:r>
      <w:r w:rsidRPr="002726A8">
        <w:rPr>
          <w:b/>
          <w:bCs/>
          <w:color w:val="000000"/>
        </w:rPr>
        <w:t xml:space="preserve">FORD </w:t>
      </w:r>
    </w:p>
    <w:p w14:paraId="4BB5A0D5" w14:textId="289F4A07" w:rsidR="000D500A" w:rsidRPr="000D500A" w:rsidRDefault="000D500A" w:rsidP="000D500A">
      <w:pPr>
        <w:rPr>
          <w:rFonts w:cs="Arial"/>
          <w:color w:val="000000" w:themeColor="text1"/>
          <w:sz w:val="20"/>
          <w:szCs w:val="20"/>
          <w:lang w:val="en-IN" w:eastAsia="ar-SA"/>
        </w:rPr>
      </w:pPr>
      <w:r w:rsidRPr="000D500A">
        <w:rPr>
          <w:rFonts w:cs="Arial"/>
          <w:color w:val="000000" w:themeColor="text1"/>
          <w:sz w:val="20"/>
          <w:szCs w:val="20"/>
          <w:lang w:val="en-IN" w:eastAsia="ar-SA"/>
        </w:rPr>
        <w:t>Enterprise Architecture Management System is the front end to Mega HOPEX that manages the catalogues of products, applications, technologies at Ford. The EAMS simple we front end was created to allow product teams, application owners and technology owners a straightforward, targeted way to manage relevant data without having to learn the use the native HOPEX interface. The native interface of HOPEX is geared towards Enterprise Architects implementing an end-to-end architecture practice. It can be very complex to use and requires training and routine practice.</w:t>
      </w:r>
    </w:p>
    <w:p w14:paraId="1EA4F19D" w14:textId="77777777" w:rsidR="009E0424" w:rsidRPr="00290FFC" w:rsidRDefault="009E0424" w:rsidP="009E0424">
      <w:pPr>
        <w:spacing w:after="0" w:line="240" w:lineRule="auto"/>
        <w:rPr>
          <w:rFonts w:cs="Arial"/>
          <w:b/>
          <w:color w:val="000000" w:themeColor="text1"/>
        </w:rPr>
      </w:pPr>
      <w:bookmarkStart w:id="0" w:name="_Hlk123923477"/>
      <w:r w:rsidRPr="00290FFC">
        <w:rPr>
          <w:rFonts w:cs="Arial"/>
          <w:b/>
          <w:color w:val="000000" w:themeColor="text1"/>
        </w:rPr>
        <w:t>Responsibilities:</w:t>
      </w:r>
    </w:p>
    <w:p w14:paraId="0A579B36" w14:textId="1DAEAA98" w:rsidR="009E0424" w:rsidRDefault="009E0424" w:rsidP="000D500A">
      <w:pPr>
        <w:numPr>
          <w:ilvl w:val="0"/>
          <w:numId w:val="28"/>
        </w:numPr>
        <w:suppressAutoHyphens/>
        <w:spacing w:after="0" w:line="240" w:lineRule="auto"/>
        <w:rPr>
          <w:rFonts w:cs="Arial"/>
          <w:color w:val="000000" w:themeColor="text1"/>
          <w:sz w:val="20"/>
          <w:szCs w:val="20"/>
          <w:lang w:val="en-IN" w:eastAsia="ar-SA"/>
        </w:rPr>
      </w:pPr>
      <w:r w:rsidRPr="000D500A">
        <w:rPr>
          <w:rFonts w:cs="Arial"/>
          <w:color w:val="000000" w:themeColor="text1"/>
          <w:sz w:val="20"/>
          <w:szCs w:val="20"/>
          <w:lang w:val="en-IN" w:eastAsia="ar-SA"/>
        </w:rPr>
        <w:t>Documentation of Client Needs</w:t>
      </w:r>
    </w:p>
    <w:p w14:paraId="50D338F3" w14:textId="0C96330A" w:rsidR="000D500A" w:rsidRPr="000D500A" w:rsidRDefault="000D500A" w:rsidP="000D500A">
      <w:pPr>
        <w:numPr>
          <w:ilvl w:val="0"/>
          <w:numId w:val="28"/>
        </w:numPr>
        <w:suppressAutoHyphens/>
        <w:spacing w:after="0" w:line="240" w:lineRule="auto"/>
        <w:rPr>
          <w:rFonts w:cs="Arial"/>
          <w:color w:val="000000" w:themeColor="text1"/>
          <w:sz w:val="20"/>
          <w:szCs w:val="20"/>
          <w:lang w:val="en-IN" w:eastAsia="ar-SA"/>
        </w:rPr>
      </w:pPr>
      <w:r>
        <w:rPr>
          <w:rFonts w:cs="Arial"/>
          <w:color w:val="000000" w:themeColor="text1"/>
          <w:sz w:val="20"/>
          <w:szCs w:val="20"/>
          <w:lang w:val="en-IN" w:eastAsia="ar-SA"/>
        </w:rPr>
        <w:t>Application support and maintenance</w:t>
      </w:r>
    </w:p>
    <w:p w14:paraId="76FB1347" w14:textId="77777777" w:rsidR="009E0424" w:rsidRPr="00290FFC" w:rsidRDefault="009E0424" w:rsidP="009E0424">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User Training &amp; Support</w:t>
      </w:r>
    </w:p>
    <w:p w14:paraId="191F8B13" w14:textId="4806E2E8" w:rsidR="009E0424" w:rsidRDefault="009E0424" w:rsidP="009E0424">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End User Training &amp; Support</w:t>
      </w:r>
    </w:p>
    <w:p w14:paraId="4B3BCC33" w14:textId="77777777" w:rsidR="00561186" w:rsidRPr="00290FFC" w:rsidRDefault="00561186" w:rsidP="000D500A">
      <w:pPr>
        <w:spacing w:after="0" w:line="240" w:lineRule="auto"/>
        <w:ind w:left="720"/>
        <w:rPr>
          <w:rFonts w:cs="Arial"/>
          <w:color w:val="000000" w:themeColor="text1"/>
          <w:sz w:val="20"/>
          <w:szCs w:val="20"/>
          <w:lang w:val="en-IN" w:eastAsia="ar-SA"/>
        </w:rPr>
      </w:pPr>
    </w:p>
    <w:p w14:paraId="6A270A2D" w14:textId="77777777" w:rsidR="009E0424" w:rsidRPr="00290FFC" w:rsidRDefault="009E0424" w:rsidP="009E0424">
      <w:pPr>
        <w:spacing w:after="0" w:line="240" w:lineRule="auto"/>
        <w:rPr>
          <w:rFonts w:cs="Arial"/>
          <w:b/>
          <w:color w:val="000000" w:themeColor="text1"/>
        </w:rPr>
      </w:pPr>
      <w:r w:rsidRPr="00290FFC">
        <w:rPr>
          <w:rFonts w:cs="Arial"/>
          <w:b/>
          <w:color w:val="000000" w:themeColor="text1"/>
        </w:rPr>
        <w:t>Environment:</w:t>
      </w:r>
    </w:p>
    <w:p w14:paraId="76BE5BFA" w14:textId="715B4C12" w:rsidR="009E0424" w:rsidRPr="00290FFC" w:rsidRDefault="000D500A" w:rsidP="009E0424">
      <w:pPr>
        <w:numPr>
          <w:ilvl w:val="0"/>
          <w:numId w:val="28"/>
        </w:numPr>
        <w:spacing w:after="0" w:line="240" w:lineRule="auto"/>
        <w:rPr>
          <w:rFonts w:cs="Arial"/>
          <w:color w:val="000000" w:themeColor="text1"/>
          <w:sz w:val="20"/>
          <w:szCs w:val="20"/>
          <w:lang w:val="en-IN" w:eastAsia="ar-SA"/>
        </w:rPr>
      </w:pPr>
      <w:r w:rsidRPr="000D500A">
        <w:rPr>
          <w:rFonts w:cs="Arial"/>
          <w:color w:val="000000" w:themeColor="text1"/>
          <w:sz w:val="20"/>
          <w:szCs w:val="20"/>
          <w:lang w:val="en-IN" w:eastAsia="ar-SA"/>
        </w:rPr>
        <w:t>HOPEX</w:t>
      </w:r>
      <w:r>
        <w:rPr>
          <w:rFonts w:cs="Arial"/>
          <w:color w:val="000000" w:themeColor="text1"/>
          <w:sz w:val="20"/>
          <w:szCs w:val="20"/>
          <w:lang w:val="en-IN" w:eastAsia="ar-SA"/>
        </w:rPr>
        <w:t xml:space="preserve"> </w:t>
      </w:r>
      <w:r w:rsidR="009E0424" w:rsidRPr="00290FFC">
        <w:rPr>
          <w:rFonts w:cs="Arial"/>
          <w:color w:val="000000" w:themeColor="text1"/>
          <w:sz w:val="20"/>
          <w:szCs w:val="20"/>
          <w:lang w:val="en-IN" w:eastAsia="ar-SA"/>
        </w:rPr>
        <w:t xml:space="preserve"> </w:t>
      </w:r>
    </w:p>
    <w:bookmarkEnd w:id="0"/>
    <w:p w14:paraId="5DCC1AF2" w14:textId="77777777" w:rsidR="000D500A" w:rsidRDefault="000D500A" w:rsidP="0023392F">
      <w:pPr>
        <w:spacing w:after="0"/>
        <w:rPr>
          <w:rFonts w:ascii="Calibri" w:eastAsia="Times New Roman" w:hAnsi="Calibri" w:cs="Arial"/>
          <w:b/>
          <w:bCs/>
          <w:color w:val="000000" w:themeColor="text1"/>
          <w:kern w:val="1"/>
          <w:sz w:val="24"/>
          <w:szCs w:val="24"/>
          <w:lang w:bidi="en-US"/>
        </w:rPr>
      </w:pPr>
    </w:p>
    <w:p w14:paraId="5DCA3A61" w14:textId="1C78DF50" w:rsidR="0023392F" w:rsidRPr="0023392F" w:rsidRDefault="0023392F" w:rsidP="0023392F">
      <w:pPr>
        <w:spacing w:after="0"/>
        <w:rPr>
          <w:rFonts w:ascii="Calibri" w:eastAsia="Times New Roman" w:hAnsi="Calibri" w:cs="Arial"/>
          <w:b/>
          <w:bCs/>
          <w:color w:val="000000" w:themeColor="text1"/>
          <w:kern w:val="1"/>
          <w:sz w:val="24"/>
          <w:szCs w:val="24"/>
          <w:lang w:bidi="en-US"/>
        </w:rPr>
      </w:pPr>
      <w:r w:rsidRPr="0023392F">
        <w:rPr>
          <w:rFonts w:ascii="Calibri" w:eastAsia="Times New Roman" w:hAnsi="Calibri" w:cs="Arial"/>
          <w:b/>
          <w:bCs/>
          <w:color w:val="000000" w:themeColor="text1"/>
          <w:kern w:val="1"/>
          <w:sz w:val="24"/>
          <w:szCs w:val="24"/>
          <w:lang w:bidi="en-US"/>
        </w:rPr>
        <w:t xml:space="preserve">CERNER and </w:t>
      </w:r>
      <w:r w:rsidRPr="0023392F">
        <w:rPr>
          <w:rFonts w:ascii="Calibri" w:eastAsia="Times New Roman" w:hAnsi="Calibri" w:cs="Arial"/>
          <w:b/>
          <w:bCs/>
          <w:color w:val="000000" w:themeColor="text1"/>
          <w:kern w:val="1"/>
          <w:sz w:val="24"/>
          <w:szCs w:val="24"/>
          <w:lang w:bidi="en-US"/>
        </w:rPr>
        <w:t>GCP Connector</w:t>
      </w:r>
    </w:p>
    <w:p w14:paraId="1A00B2D3" w14:textId="57CA2EA8" w:rsidR="0023392F" w:rsidRDefault="0023392F" w:rsidP="0023392F">
      <w:pPr>
        <w:spacing w:after="0"/>
        <w:rPr>
          <w:rFonts w:cs="Arial"/>
          <w:color w:val="000000" w:themeColor="text1"/>
          <w:sz w:val="20"/>
          <w:szCs w:val="20"/>
        </w:rPr>
      </w:pPr>
      <w:r>
        <w:rPr>
          <w:rFonts w:cs="Arial"/>
          <w:color w:val="000000" w:themeColor="text1"/>
          <w:sz w:val="20"/>
          <w:szCs w:val="20"/>
        </w:rPr>
        <w:t xml:space="preserve">Connector </w:t>
      </w:r>
      <w:r w:rsidRPr="0023392F">
        <w:rPr>
          <w:rFonts w:cs="Arial"/>
          <w:color w:val="000000" w:themeColor="text1"/>
          <w:sz w:val="20"/>
          <w:szCs w:val="20"/>
        </w:rPr>
        <w:t>development for the API for performing crud operations and connector code development for the API enabling provisioning and deprovisioning of the users</w:t>
      </w:r>
    </w:p>
    <w:p w14:paraId="2C6A2342" w14:textId="26B26BDB" w:rsidR="0023392F" w:rsidRDefault="0023392F" w:rsidP="0023392F">
      <w:pPr>
        <w:spacing w:after="0"/>
        <w:rPr>
          <w:b/>
          <w:color w:val="000000"/>
        </w:rPr>
      </w:pPr>
    </w:p>
    <w:p w14:paraId="25E07E30" w14:textId="402A8E8B" w:rsidR="0023392F" w:rsidRPr="0023392F" w:rsidRDefault="0023392F" w:rsidP="0023392F">
      <w:pPr>
        <w:spacing w:after="0"/>
        <w:rPr>
          <w:b/>
          <w:color w:val="000000"/>
        </w:rPr>
      </w:pPr>
      <w:r w:rsidRPr="00290FFC">
        <w:rPr>
          <w:rFonts w:cs="Arial"/>
          <w:b/>
          <w:color w:val="000000" w:themeColor="text1"/>
        </w:rPr>
        <w:t>Responsibilities</w:t>
      </w:r>
    </w:p>
    <w:p w14:paraId="35231EAB" w14:textId="21BC7F4B" w:rsidR="0023392F" w:rsidRPr="00290FFC" w:rsidRDefault="0023392F" w:rsidP="0023392F">
      <w:pPr>
        <w:numPr>
          <w:ilvl w:val="0"/>
          <w:numId w:val="28"/>
        </w:numPr>
        <w:suppressAutoHyphens/>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 xml:space="preserve">Development &amp; Deployment </w:t>
      </w:r>
      <w:r>
        <w:rPr>
          <w:rFonts w:cs="Arial"/>
          <w:color w:val="000000" w:themeColor="text1"/>
          <w:sz w:val="20"/>
          <w:szCs w:val="20"/>
          <w:lang w:val="en-IN" w:eastAsia="ar-SA"/>
        </w:rPr>
        <w:t>GCP connector</w:t>
      </w:r>
    </w:p>
    <w:p w14:paraId="1F5C5699" w14:textId="690C6891" w:rsidR="0023392F" w:rsidRPr="00290FFC" w:rsidRDefault="0023392F" w:rsidP="0023392F">
      <w:pPr>
        <w:numPr>
          <w:ilvl w:val="0"/>
          <w:numId w:val="28"/>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Installation &amp; Configuring the Clients</w:t>
      </w:r>
    </w:p>
    <w:p w14:paraId="3472E235" w14:textId="77777777" w:rsidR="0023392F" w:rsidRPr="00290FFC" w:rsidRDefault="0023392F" w:rsidP="0023392F">
      <w:pPr>
        <w:numPr>
          <w:ilvl w:val="0"/>
          <w:numId w:val="28"/>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Configuring User Authorization of Business Object using Access Manager</w:t>
      </w:r>
    </w:p>
    <w:p w14:paraId="59447968" w14:textId="77777777" w:rsidR="0023392F" w:rsidRPr="00290FFC" w:rsidRDefault="0023392F" w:rsidP="0023392F">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Documentation of Client Needs</w:t>
      </w:r>
    </w:p>
    <w:p w14:paraId="32F2685E" w14:textId="77777777" w:rsidR="0023392F" w:rsidRPr="00290FFC" w:rsidRDefault="0023392F" w:rsidP="0023392F">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Document for design, testing</w:t>
      </w:r>
    </w:p>
    <w:p w14:paraId="189AB2F8" w14:textId="58CF5455" w:rsidR="0023392F" w:rsidRPr="00290FFC" w:rsidRDefault="0023392F" w:rsidP="0023392F">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Test Case Preparati</w:t>
      </w:r>
      <w:r>
        <w:rPr>
          <w:rFonts w:cs="Arial"/>
          <w:color w:val="000000" w:themeColor="text1"/>
          <w:sz w:val="20"/>
          <w:szCs w:val="20"/>
          <w:lang w:val="en-IN" w:eastAsia="ar-SA"/>
        </w:rPr>
        <w:t>on</w:t>
      </w:r>
    </w:p>
    <w:p w14:paraId="01D09F40" w14:textId="77777777" w:rsidR="0023392F" w:rsidRPr="00290FFC" w:rsidRDefault="0023392F" w:rsidP="0023392F">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User Training &amp; Support</w:t>
      </w:r>
    </w:p>
    <w:p w14:paraId="3B7A14D8" w14:textId="77777777" w:rsidR="0023392F" w:rsidRPr="00290FFC" w:rsidRDefault="0023392F" w:rsidP="0023392F">
      <w:pPr>
        <w:numPr>
          <w:ilvl w:val="0"/>
          <w:numId w:val="27"/>
        </w:numPr>
        <w:spacing w:after="0" w:line="240" w:lineRule="auto"/>
        <w:rPr>
          <w:rFonts w:cs="Arial"/>
          <w:color w:val="000000" w:themeColor="text1"/>
          <w:sz w:val="20"/>
          <w:szCs w:val="20"/>
          <w:lang w:val="en-IN" w:eastAsia="ar-SA"/>
        </w:rPr>
      </w:pPr>
      <w:r w:rsidRPr="00290FFC">
        <w:rPr>
          <w:rFonts w:cs="Arial"/>
          <w:color w:val="000000" w:themeColor="text1"/>
          <w:sz w:val="20"/>
          <w:szCs w:val="20"/>
          <w:lang w:val="en-IN" w:eastAsia="ar-SA"/>
        </w:rPr>
        <w:t>End User Training &amp; Support</w:t>
      </w:r>
    </w:p>
    <w:p w14:paraId="57362043" w14:textId="77777777" w:rsidR="009E0424" w:rsidRPr="00290FFC" w:rsidRDefault="009E0424" w:rsidP="009E0424">
      <w:pPr>
        <w:spacing w:after="0" w:line="240" w:lineRule="auto"/>
        <w:rPr>
          <w:rFonts w:cs="Arial"/>
          <w:color w:val="000000" w:themeColor="text1"/>
          <w:sz w:val="20"/>
          <w:szCs w:val="20"/>
          <w:lang w:val="en-IN" w:eastAsia="ar-SA"/>
        </w:rPr>
      </w:pPr>
    </w:p>
    <w:p w14:paraId="08973166" w14:textId="77777777" w:rsidR="009E0424" w:rsidRPr="00290FFC" w:rsidRDefault="009E0424" w:rsidP="009E0424">
      <w:pPr>
        <w:spacing w:after="0" w:line="240" w:lineRule="auto"/>
        <w:rPr>
          <w:rFonts w:cs="Arial"/>
          <w:b/>
          <w:color w:val="000000" w:themeColor="text1"/>
        </w:rPr>
      </w:pPr>
      <w:r w:rsidRPr="00290FFC">
        <w:rPr>
          <w:rFonts w:cs="Arial"/>
          <w:b/>
          <w:color w:val="000000" w:themeColor="text1"/>
        </w:rPr>
        <w:t>Environment:</w:t>
      </w:r>
    </w:p>
    <w:p w14:paraId="0B5C3823" w14:textId="6E300AEE" w:rsidR="009E0424" w:rsidRDefault="000D500A" w:rsidP="009E0424">
      <w:pPr>
        <w:numPr>
          <w:ilvl w:val="0"/>
          <w:numId w:val="28"/>
        </w:numPr>
        <w:spacing w:after="0" w:line="240" w:lineRule="auto"/>
        <w:rPr>
          <w:rFonts w:cs="Arial"/>
          <w:color w:val="000000" w:themeColor="text1"/>
          <w:sz w:val="20"/>
          <w:szCs w:val="20"/>
          <w:lang w:val="en-IN" w:eastAsia="ar-SA"/>
        </w:rPr>
      </w:pPr>
      <w:r>
        <w:rPr>
          <w:rFonts w:cs="Arial"/>
          <w:color w:val="000000" w:themeColor="text1"/>
          <w:sz w:val="20"/>
          <w:szCs w:val="20"/>
          <w:lang w:val="en-IN" w:eastAsia="ar-SA"/>
        </w:rPr>
        <w:t>GCP,</w:t>
      </w:r>
      <w:r w:rsidR="009E0424" w:rsidRPr="00290FFC">
        <w:rPr>
          <w:rFonts w:cs="Arial"/>
          <w:color w:val="000000" w:themeColor="text1"/>
          <w:sz w:val="20"/>
          <w:szCs w:val="20"/>
          <w:lang w:val="en-IN" w:eastAsia="ar-SA"/>
        </w:rPr>
        <w:t xml:space="preserve"> Oracle 11gR2, </w:t>
      </w:r>
      <w:r>
        <w:rPr>
          <w:rFonts w:cs="Arial"/>
          <w:color w:val="000000" w:themeColor="text1"/>
          <w:sz w:val="20"/>
          <w:szCs w:val="20"/>
          <w:lang w:val="en-IN" w:eastAsia="ar-SA"/>
        </w:rPr>
        <w:t>Java</w:t>
      </w:r>
      <w:r w:rsidRPr="00290FFC">
        <w:rPr>
          <w:rFonts w:cs="Arial"/>
          <w:color w:val="000000" w:themeColor="text1"/>
          <w:sz w:val="20"/>
          <w:szCs w:val="20"/>
          <w:lang w:val="en-IN" w:eastAsia="ar-SA"/>
        </w:rPr>
        <w:t>,</w:t>
      </w:r>
      <w:r w:rsidR="009948CE">
        <w:rPr>
          <w:rFonts w:cs="Arial"/>
          <w:color w:val="000000" w:themeColor="text1"/>
          <w:sz w:val="20"/>
          <w:szCs w:val="20"/>
          <w:lang w:val="en-IN" w:eastAsia="ar-SA"/>
        </w:rPr>
        <w:t xml:space="preserve"> Maven,</w:t>
      </w:r>
      <w:r w:rsidRPr="00290FFC">
        <w:rPr>
          <w:rFonts w:cs="Arial"/>
          <w:color w:val="000000" w:themeColor="text1"/>
          <w:sz w:val="20"/>
          <w:szCs w:val="20"/>
          <w:lang w:val="en-IN" w:eastAsia="ar-SA"/>
        </w:rPr>
        <w:t xml:space="preserve"> </w:t>
      </w:r>
      <w:r>
        <w:rPr>
          <w:rFonts w:cs="Arial"/>
          <w:color w:val="000000" w:themeColor="text1"/>
          <w:sz w:val="20"/>
          <w:szCs w:val="20"/>
          <w:lang w:val="en-IN" w:eastAsia="ar-SA"/>
        </w:rPr>
        <w:t>JBOSS</w:t>
      </w:r>
      <w:r w:rsidR="009E0424" w:rsidRPr="00290FFC">
        <w:rPr>
          <w:rFonts w:cs="Arial"/>
          <w:color w:val="000000" w:themeColor="text1"/>
          <w:sz w:val="20"/>
          <w:szCs w:val="20"/>
          <w:lang w:val="en-IN" w:eastAsia="ar-SA"/>
        </w:rPr>
        <w:t>.</w:t>
      </w:r>
    </w:p>
    <w:p w14:paraId="248A758D" w14:textId="037FC9A8" w:rsidR="000D500A" w:rsidRDefault="000D500A" w:rsidP="000D500A">
      <w:pPr>
        <w:spacing w:after="0" w:line="240" w:lineRule="auto"/>
        <w:rPr>
          <w:rFonts w:cs="Arial"/>
          <w:color w:val="000000" w:themeColor="text1"/>
          <w:sz w:val="20"/>
          <w:szCs w:val="20"/>
          <w:lang w:val="en-IN" w:eastAsia="ar-SA"/>
        </w:rPr>
      </w:pPr>
    </w:p>
    <w:p w14:paraId="5867DED6" w14:textId="77777777" w:rsidR="00AC241C" w:rsidRPr="00290FFC" w:rsidRDefault="00AC241C" w:rsidP="000D500A">
      <w:pPr>
        <w:spacing w:after="0" w:line="240" w:lineRule="auto"/>
        <w:rPr>
          <w:rFonts w:cs="Arial"/>
          <w:color w:val="000000" w:themeColor="text1"/>
          <w:sz w:val="20"/>
          <w:szCs w:val="20"/>
          <w:lang w:val="en-IN" w:eastAsia="ar-SA"/>
        </w:rPr>
      </w:pPr>
    </w:p>
    <w:p w14:paraId="1F1EEC79" w14:textId="17D65939" w:rsidR="00906582" w:rsidRPr="00906582" w:rsidRDefault="00906582" w:rsidP="00906582">
      <w:pPr>
        <w:pStyle w:val="Heading2"/>
        <w:rPr>
          <w:rFonts w:ascii="Calibri" w:eastAsia="Times New Roman" w:hAnsi="Calibri" w:cs="Arial"/>
          <w:b/>
          <w:bCs/>
          <w:color w:val="000000" w:themeColor="text1"/>
          <w:kern w:val="1"/>
          <w:sz w:val="24"/>
          <w:szCs w:val="24"/>
          <w:lang w:bidi="en-US"/>
        </w:rPr>
      </w:pPr>
      <w:r w:rsidRPr="00906582">
        <w:rPr>
          <w:rFonts w:ascii="Calibri" w:eastAsia="Times New Roman" w:hAnsi="Calibri" w:cs="Arial"/>
          <w:b/>
          <w:bCs/>
          <w:color w:val="000000" w:themeColor="text1"/>
          <w:kern w:val="1"/>
          <w:sz w:val="24"/>
          <w:szCs w:val="24"/>
          <w:lang w:bidi="en-US"/>
        </w:rPr>
        <w:lastRenderedPageBreak/>
        <w:t xml:space="preserve">LLOYDS BANKING GROUP (LBG), CLIENT: U.K </w:t>
      </w:r>
    </w:p>
    <w:p w14:paraId="50833F48" w14:textId="6A7E467A" w:rsidR="00906582" w:rsidRPr="00AC241C" w:rsidRDefault="00906582" w:rsidP="00906582">
      <w:pPr>
        <w:ind w:left="10"/>
        <w:rPr>
          <w:rFonts w:cs="Arial"/>
          <w:color w:val="000000" w:themeColor="text1"/>
          <w:sz w:val="20"/>
          <w:szCs w:val="20"/>
        </w:rPr>
      </w:pPr>
      <w:r w:rsidRPr="00AC241C">
        <w:rPr>
          <w:rFonts w:cs="Arial"/>
          <w:color w:val="000000" w:themeColor="text1"/>
          <w:sz w:val="20"/>
          <w:szCs w:val="20"/>
        </w:rPr>
        <w:t xml:space="preserve">Lloyd’s banking group is one of the highest private stake holders </w:t>
      </w:r>
      <w:r w:rsidRPr="00AC241C">
        <w:rPr>
          <w:rFonts w:cs="Arial"/>
          <w:color w:val="000000" w:themeColor="text1"/>
          <w:sz w:val="20"/>
          <w:szCs w:val="20"/>
        </w:rPr>
        <w:t>bases</w:t>
      </w:r>
      <w:r w:rsidRPr="00AC241C">
        <w:rPr>
          <w:rFonts w:cs="Arial"/>
          <w:color w:val="000000" w:themeColor="text1"/>
          <w:sz w:val="20"/>
          <w:szCs w:val="20"/>
        </w:rPr>
        <w:t xml:space="preserve"> in UK. They continue to deliver a leading customer experience by enhancing our digital capabilities, delivering more personalized customer propositions, and building on our multi-channel model. </w:t>
      </w:r>
    </w:p>
    <w:p w14:paraId="5F63A4BA" w14:textId="77777777" w:rsidR="00906582" w:rsidRPr="00290FFC" w:rsidRDefault="00906582" w:rsidP="00906582">
      <w:pPr>
        <w:spacing w:after="0" w:line="240" w:lineRule="auto"/>
        <w:rPr>
          <w:rFonts w:cs="Arial"/>
          <w:color w:val="000000" w:themeColor="text1"/>
          <w:sz w:val="20"/>
          <w:szCs w:val="20"/>
        </w:rPr>
      </w:pPr>
    </w:p>
    <w:p w14:paraId="0CB3611E" w14:textId="77777777" w:rsidR="00906582" w:rsidRPr="00290FFC" w:rsidRDefault="00906582" w:rsidP="00906582">
      <w:pPr>
        <w:spacing w:after="0" w:line="240" w:lineRule="auto"/>
        <w:rPr>
          <w:rFonts w:cs="Arial"/>
          <w:b/>
          <w:color w:val="000000" w:themeColor="text1"/>
        </w:rPr>
      </w:pPr>
      <w:r w:rsidRPr="00290FFC">
        <w:rPr>
          <w:rFonts w:cs="Arial"/>
          <w:b/>
          <w:color w:val="000000" w:themeColor="text1"/>
        </w:rPr>
        <w:t>Responsibilities:</w:t>
      </w:r>
    </w:p>
    <w:p w14:paraId="32F483B0" w14:textId="42C54445" w:rsidR="000D500A" w:rsidRPr="00AC241C" w:rsidRDefault="00906582" w:rsidP="00AC241C">
      <w:pPr>
        <w:pStyle w:val="ListParagraph"/>
        <w:numPr>
          <w:ilvl w:val="0"/>
          <w:numId w:val="33"/>
        </w:numPr>
        <w:rPr>
          <w:rFonts w:cs="Arial"/>
          <w:color w:val="000000" w:themeColor="text1"/>
          <w:sz w:val="20"/>
          <w:szCs w:val="20"/>
          <w:lang w:val="en-IN" w:eastAsia="ar-SA"/>
        </w:rPr>
      </w:pPr>
      <w:r w:rsidRPr="00AC241C">
        <w:rPr>
          <w:rFonts w:cs="Arial"/>
          <w:color w:val="000000" w:themeColor="text1"/>
          <w:sz w:val="20"/>
          <w:szCs w:val="20"/>
          <w:lang w:val="en-IN" w:eastAsia="ar-SA"/>
        </w:rPr>
        <w:t xml:space="preserve">I coordinate and onboard all the categorized applications within the timeline and monitoring all the categorized folders periodically and action them within the timeline. </w:t>
      </w:r>
    </w:p>
    <w:p w14:paraId="0DA936F7" w14:textId="77777777" w:rsidR="00906582" w:rsidRPr="00AC241C" w:rsidRDefault="00906582" w:rsidP="00906582">
      <w:pPr>
        <w:pStyle w:val="ListParagraph"/>
        <w:numPr>
          <w:ilvl w:val="0"/>
          <w:numId w:val="33"/>
        </w:numPr>
        <w:rPr>
          <w:rFonts w:cs="Arial"/>
          <w:color w:val="000000" w:themeColor="text1"/>
          <w:sz w:val="20"/>
          <w:szCs w:val="20"/>
          <w:lang w:val="en-IN" w:eastAsia="ar-SA"/>
        </w:rPr>
      </w:pPr>
      <w:r w:rsidRPr="00AC241C">
        <w:rPr>
          <w:rFonts w:cs="Arial"/>
          <w:color w:val="000000" w:themeColor="text1"/>
          <w:sz w:val="20"/>
          <w:szCs w:val="20"/>
          <w:lang w:val="en-IN" w:eastAsia="ar-SA"/>
        </w:rPr>
        <w:t xml:space="preserve">To action out of office items, undeliverable, reassignment, ILM response during review phase. To Reassign/assign/unassign users according to the LM/QA's approval. </w:t>
      </w:r>
    </w:p>
    <w:p w14:paraId="00629928" w14:textId="2D1EB241" w:rsidR="00906582" w:rsidRPr="00AC241C" w:rsidRDefault="00906582" w:rsidP="00906582">
      <w:pPr>
        <w:pStyle w:val="ListParagraph"/>
        <w:numPr>
          <w:ilvl w:val="0"/>
          <w:numId w:val="33"/>
        </w:numPr>
        <w:rPr>
          <w:rFonts w:cs="Arial"/>
          <w:color w:val="000000" w:themeColor="text1"/>
          <w:sz w:val="20"/>
          <w:szCs w:val="20"/>
          <w:lang w:val="en-IN" w:eastAsia="ar-SA"/>
        </w:rPr>
      </w:pPr>
      <w:r w:rsidRPr="00AC241C">
        <w:rPr>
          <w:rFonts w:cs="Arial"/>
          <w:color w:val="000000" w:themeColor="text1"/>
          <w:sz w:val="20"/>
          <w:szCs w:val="20"/>
          <w:lang w:val="en-IN" w:eastAsia="ar-SA"/>
        </w:rPr>
        <w:t xml:space="preserve">I complete all the mandatory checks keenly while on boarding an application, reviews, and recertification of user access rights. </w:t>
      </w:r>
    </w:p>
    <w:p w14:paraId="2DFB9B2D" w14:textId="0E8AF26D" w:rsidR="009E0424" w:rsidRPr="00290FFC" w:rsidRDefault="009E0424" w:rsidP="00906582">
      <w:pPr>
        <w:spacing w:after="0" w:line="240" w:lineRule="auto"/>
        <w:ind w:left="720"/>
        <w:rPr>
          <w:rFonts w:cs="Arial"/>
          <w:color w:val="000000" w:themeColor="text1"/>
          <w:sz w:val="20"/>
          <w:szCs w:val="20"/>
        </w:rPr>
      </w:pPr>
    </w:p>
    <w:p w14:paraId="287CE89D" w14:textId="77777777" w:rsidR="009E0424" w:rsidRPr="00290FFC" w:rsidRDefault="009E0424" w:rsidP="009E0424">
      <w:pPr>
        <w:spacing w:after="0" w:line="240" w:lineRule="auto"/>
        <w:rPr>
          <w:rFonts w:cs="Arial"/>
          <w:b/>
          <w:color w:val="000000" w:themeColor="text1"/>
        </w:rPr>
      </w:pPr>
      <w:r w:rsidRPr="00290FFC">
        <w:rPr>
          <w:rFonts w:cs="Arial"/>
          <w:b/>
          <w:color w:val="000000" w:themeColor="text1"/>
        </w:rPr>
        <w:t>Environment:</w:t>
      </w:r>
    </w:p>
    <w:p w14:paraId="26AB9344" w14:textId="7FE234C3" w:rsidR="007E72F6" w:rsidRPr="00AC241C" w:rsidRDefault="009E0424" w:rsidP="009E0424">
      <w:pPr>
        <w:numPr>
          <w:ilvl w:val="0"/>
          <w:numId w:val="27"/>
        </w:numPr>
        <w:spacing w:after="0" w:line="240" w:lineRule="auto"/>
        <w:rPr>
          <w:rFonts w:cs="Arial"/>
          <w:color w:val="000000" w:themeColor="text1"/>
          <w:sz w:val="20"/>
          <w:szCs w:val="20"/>
          <w:lang w:val="en-IN" w:eastAsia="ar-SA"/>
        </w:rPr>
      </w:pPr>
      <w:r w:rsidRPr="00AC241C">
        <w:rPr>
          <w:rFonts w:cs="Arial"/>
          <w:color w:val="000000" w:themeColor="text1"/>
          <w:sz w:val="20"/>
          <w:szCs w:val="20"/>
          <w:lang w:val="en-IN" w:eastAsia="ar-SA"/>
        </w:rPr>
        <w:t>W</w:t>
      </w:r>
      <w:r w:rsidR="000D500A" w:rsidRPr="00AC241C">
        <w:rPr>
          <w:rFonts w:cs="Arial"/>
          <w:color w:val="000000" w:themeColor="text1"/>
          <w:sz w:val="20"/>
          <w:szCs w:val="20"/>
          <w:lang w:val="en-IN" w:eastAsia="ar-SA"/>
        </w:rPr>
        <w:t>i</w:t>
      </w:r>
      <w:r w:rsidRPr="00AC241C">
        <w:rPr>
          <w:rFonts w:cs="Arial"/>
          <w:color w:val="000000" w:themeColor="text1"/>
          <w:sz w:val="20"/>
          <w:szCs w:val="20"/>
          <w:lang w:val="en-IN" w:eastAsia="ar-SA"/>
        </w:rPr>
        <w:t xml:space="preserve">ndows Server 2008, Oracle 12c, </w:t>
      </w:r>
      <w:r w:rsidR="00906582" w:rsidRPr="00AC241C">
        <w:rPr>
          <w:rFonts w:cs="Arial"/>
          <w:color w:val="000000" w:themeColor="text1"/>
          <w:sz w:val="20"/>
          <w:szCs w:val="20"/>
          <w:lang w:val="en-IN" w:eastAsia="ar-SA"/>
        </w:rPr>
        <w:t>IAM tools</w:t>
      </w:r>
      <w:r w:rsidRPr="00AC241C">
        <w:rPr>
          <w:rFonts w:cs="Arial"/>
          <w:color w:val="000000" w:themeColor="text1"/>
          <w:sz w:val="20"/>
          <w:szCs w:val="20"/>
          <w:lang w:val="en-IN" w:eastAsia="ar-SA"/>
        </w:rPr>
        <w:t>,</w:t>
      </w:r>
      <w:r w:rsidR="00906582" w:rsidRPr="00AC241C">
        <w:rPr>
          <w:rFonts w:cs="Arial"/>
          <w:color w:val="000000" w:themeColor="text1"/>
          <w:sz w:val="20"/>
          <w:szCs w:val="20"/>
          <w:lang w:val="en-IN" w:eastAsia="ar-SA"/>
        </w:rPr>
        <w:t xml:space="preserve"> </w:t>
      </w:r>
      <w:r w:rsidR="0023392F" w:rsidRPr="00AC241C">
        <w:rPr>
          <w:rFonts w:cs="Arial"/>
          <w:color w:val="000000" w:themeColor="text1"/>
          <w:sz w:val="20"/>
          <w:szCs w:val="20"/>
          <w:lang w:val="en-IN" w:eastAsia="ar-SA"/>
        </w:rPr>
        <w:t>CyberArk, sail</w:t>
      </w:r>
      <w:r w:rsidR="00906582" w:rsidRPr="00AC241C">
        <w:rPr>
          <w:rFonts w:cs="Arial"/>
          <w:color w:val="000000" w:themeColor="text1"/>
          <w:sz w:val="20"/>
          <w:szCs w:val="20"/>
          <w:lang w:val="en-IN" w:eastAsia="ar-SA"/>
        </w:rPr>
        <w:t xml:space="preserve"> point</w:t>
      </w:r>
      <w:r w:rsidRPr="00AC241C">
        <w:rPr>
          <w:rFonts w:cs="Arial"/>
          <w:color w:val="000000" w:themeColor="text1"/>
          <w:sz w:val="20"/>
          <w:szCs w:val="20"/>
          <w:lang w:val="en-IN" w:eastAsia="ar-SA"/>
        </w:rPr>
        <w:t xml:space="preserve"> JBOSS.</w:t>
      </w:r>
    </w:p>
    <w:sectPr w:rsidR="007E72F6" w:rsidRPr="00AC241C" w:rsidSect="0058518D">
      <w:headerReference w:type="default" r:id="rId9"/>
      <w:pgSz w:w="11850" w:h="16790"/>
      <w:pgMar w:top="1600" w:right="1240" w:bottom="280" w:left="1580" w:header="720" w:footer="720" w:gutter="0"/>
      <w:pgBorders w:offsetFrom="page">
        <w:top w:val="single" w:sz="4" w:space="24" w:color="3B3B3B"/>
        <w:left w:val="single" w:sz="4" w:space="24" w:color="3B3B3B"/>
        <w:bottom w:val="single" w:sz="4" w:space="24" w:color="3B3B3B"/>
        <w:right w:val="single" w:sz="4" w:space="24" w:color="3B3B3B"/>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2AE5" w14:textId="77777777" w:rsidR="004E384C" w:rsidRDefault="004E384C" w:rsidP="00A277A3">
      <w:pPr>
        <w:spacing w:after="0" w:line="240" w:lineRule="auto"/>
      </w:pPr>
      <w:r>
        <w:separator/>
      </w:r>
    </w:p>
  </w:endnote>
  <w:endnote w:type="continuationSeparator" w:id="0">
    <w:p w14:paraId="6FBF0314" w14:textId="77777777" w:rsidR="004E384C" w:rsidRDefault="004E384C" w:rsidP="00A277A3">
      <w:pPr>
        <w:spacing w:after="0" w:line="240" w:lineRule="auto"/>
      </w:pPr>
      <w:r>
        <w:continuationSeparator/>
      </w:r>
    </w:p>
  </w:endnote>
  <w:endnote w:type="continuationNotice" w:id="1">
    <w:p w14:paraId="4FC7C207" w14:textId="77777777" w:rsidR="004E384C" w:rsidRDefault="004E38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Yu Gothic"/>
    <w:charset w:val="80"/>
    <w:family w:val="auto"/>
    <w:pitch w:val="default"/>
  </w:font>
  <w:font w:name="OpenSymbol">
    <w:altName w:val="Microsoft YaHe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swiss"/>
    <w:pitch w:val="variable"/>
    <w:sig w:usb0="00003A87" w:usb1="00000000" w:usb2="00000000" w:usb3="00000000" w:csb0="000000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default"/>
  </w:font>
  <w:font w:name="FreeSans">
    <w:altName w:val="Microsoft YaHei"/>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D2A3" w14:textId="77777777" w:rsidR="004E384C" w:rsidRDefault="004E384C" w:rsidP="00A277A3">
      <w:pPr>
        <w:spacing w:after="0" w:line="240" w:lineRule="auto"/>
      </w:pPr>
      <w:r>
        <w:separator/>
      </w:r>
    </w:p>
  </w:footnote>
  <w:footnote w:type="continuationSeparator" w:id="0">
    <w:p w14:paraId="5874C96B" w14:textId="77777777" w:rsidR="004E384C" w:rsidRDefault="004E384C" w:rsidP="00A277A3">
      <w:pPr>
        <w:spacing w:after="0" w:line="240" w:lineRule="auto"/>
      </w:pPr>
      <w:r>
        <w:continuationSeparator/>
      </w:r>
    </w:p>
  </w:footnote>
  <w:footnote w:type="continuationNotice" w:id="1">
    <w:p w14:paraId="62A7B302" w14:textId="77777777" w:rsidR="004E384C" w:rsidRDefault="004E38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B029" w14:textId="3E15D0BA" w:rsidR="00291C42" w:rsidRDefault="00291C42">
    <w:pPr>
      <w:pStyle w:val="Header"/>
    </w:pPr>
  </w:p>
  <w:p w14:paraId="65F5516D" w14:textId="77777777" w:rsidR="00291C42" w:rsidRDefault="00291C42">
    <w:pPr>
      <w:pStyle w:val="Header"/>
    </w:pPr>
  </w:p>
  <w:p w14:paraId="2B61A9C9" w14:textId="77777777" w:rsidR="00291C42" w:rsidRDefault="00291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CFC86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FirstListText"/>
      <w:lvlText w:val="*"/>
      <w:lvlJc w:val="left"/>
      <w:pPr>
        <w:ind w:left="0" w:firstLine="0"/>
      </w:pPr>
    </w:lvl>
  </w:abstractNum>
  <w:abstractNum w:abstractNumId="2" w15:restartNumberingAfterBreak="0">
    <w:nsid w:val="00000001"/>
    <w:multiLevelType w:val="singleLevel"/>
    <w:tmpl w:val="00000001"/>
    <w:name w:val="WW8Num1"/>
    <w:lvl w:ilvl="0">
      <w:start w:val="1"/>
      <w:numFmt w:val="bullet"/>
      <w:lvlText w:val=""/>
      <w:lvlJc w:val="left"/>
      <w:pPr>
        <w:tabs>
          <w:tab w:val="num" w:pos="825"/>
        </w:tabs>
        <w:ind w:left="825" w:hanging="360"/>
      </w:pPr>
      <w:rPr>
        <w:rFonts w:ascii="Wingdings" w:hAnsi="Wingdings" w:cs="Wingdings"/>
        <w:sz w:val="24"/>
        <w:szCs w:val="20"/>
      </w:rPr>
    </w:lvl>
  </w:abstractNum>
  <w:abstractNum w:abstractNumId="3" w15:restartNumberingAfterBreak="0">
    <w:nsid w:val="00000003"/>
    <w:multiLevelType w:val="multilevel"/>
    <w:tmpl w:val="00000003"/>
    <w:name w:val="WW8Num2"/>
    <w:lvl w:ilvl="0">
      <w:start w:val="1"/>
      <w:numFmt w:val="bullet"/>
      <w:lvlText w:val=""/>
      <w:lvlJc w:val="left"/>
      <w:pPr>
        <w:tabs>
          <w:tab w:val="num" w:pos="4896"/>
        </w:tabs>
        <w:ind w:left="4896"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4"/>
    <w:multiLevelType w:val="multilevel"/>
    <w:tmpl w:val="00000004"/>
    <w:name w:val="WW8Num3"/>
    <w:lvl w:ilvl="0">
      <w:start w:val="1"/>
      <w:numFmt w:val="bullet"/>
      <w:lvlText w:val=""/>
      <w:lvlJc w:val="left"/>
      <w:pPr>
        <w:tabs>
          <w:tab w:val="num" w:pos="360"/>
        </w:tabs>
        <w:ind w:left="360" w:hanging="360"/>
      </w:pPr>
      <w:rPr>
        <w:rFonts w:ascii="Wingdings" w:hAnsi="Wingdings" w:cs="Wingdings"/>
        <w:sz w:val="22"/>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Times New Roman"/>
      </w:r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multilevel"/>
    <w:tmpl w:val="00000007"/>
    <w:name w:val="WW8Num18"/>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08"/>
    <w:multiLevelType w:val="singleLevel"/>
    <w:tmpl w:val="00000008"/>
    <w:name w:val="WW8Num7"/>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0000000B"/>
    <w:multiLevelType w:val="singleLevel"/>
    <w:tmpl w:val="0000000B"/>
    <w:name w:val="WW8Num11"/>
    <w:lvl w:ilvl="0">
      <w:start w:val="1"/>
      <w:numFmt w:val="decimal"/>
      <w:lvlText w:val="%1."/>
      <w:lvlJc w:val="left"/>
      <w:pPr>
        <w:tabs>
          <w:tab w:val="num" w:pos="0"/>
        </w:tabs>
        <w:ind w:left="720" w:hanging="360"/>
      </w:pPr>
    </w:lvl>
  </w:abstractNum>
  <w:abstractNum w:abstractNumId="12" w15:restartNumberingAfterBreak="0">
    <w:nsid w:val="0000000C"/>
    <w:multiLevelType w:val="singleLevel"/>
    <w:tmpl w:val="0000000C"/>
    <w:name w:val="WW8Num12"/>
    <w:lvl w:ilvl="0">
      <w:start w:val="1"/>
      <w:numFmt w:val="bullet"/>
      <w:lvlText w:val=""/>
      <w:lvlJc w:val="left"/>
      <w:pPr>
        <w:tabs>
          <w:tab w:val="num" w:pos="0"/>
        </w:tabs>
        <w:ind w:left="1440" w:hanging="360"/>
      </w:pPr>
      <w:rPr>
        <w:rFonts w:ascii="Wingdings" w:hAnsi="Wingdings" w:cs="Symbol"/>
      </w:rPr>
    </w:lvl>
  </w:abstractNum>
  <w:abstractNum w:abstractNumId="13" w15:restartNumberingAfterBreak="0">
    <w:nsid w:val="0316180E"/>
    <w:multiLevelType w:val="hybridMultilevel"/>
    <w:tmpl w:val="F82C5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7A16C4"/>
    <w:multiLevelType w:val="hybridMultilevel"/>
    <w:tmpl w:val="D88CFA56"/>
    <w:lvl w:ilvl="0" w:tplc="3F50636A">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2A03BD"/>
    <w:multiLevelType w:val="hybridMultilevel"/>
    <w:tmpl w:val="38DCA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C137E5"/>
    <w:multiLevelType w:val="hybridMultilevel"/>
    <w:tmpl w:val="0D3A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23E5B"/>
    <w:multiLevelType w:val="hybridMultilevel"/>
    <w:tmpl w:val="52D413CE"/>
    <w:lvl w:ilvl="0" w:tplc="04090005">
      <w:start w:val="1"/>
      <w:numFmt w:val="bullet"/>
      <w:pStyle w:val="msonormalcxspmiddle"/>
      <w:lvlText w:val=""/>
      <w:lvlJc w:val="left"/>
      <w:pPr>
        <w:tabs>
          <w:tab w:val="num" w:pos="360"/>
        </w:tabs>
        <w:ind w:left="360" w:hanging="360"/>
      </w:pPr>
      <w:rPr>
        <w:rFonts w:ascii="Wingdings" w:hAnsi="Wingdings" w:hint="default"/>
        <w:sz w:val="16"/>
        <w:u w:color="000000"/>
      </w:rPr>
    </w:lvl>
    <w:lvl w:ilvl="1" w:tplc="04090003">
      <w:start w:val="1"/>
      <w:numFmt w:val="bullet"/>
      <w:lvlText w:val=""/>
      <w:lvlJc w:val="left"/>
      <w:pPr>
        <w:tabs>
          <w:tab w:val="num" w:pos="720"/>
        </w:tabs>
        <w:ind w:left="720" w:hanging="360"/>
      </w:pPr>
      <w:rPr>
        <w:rFonts w:ascii="Wingdings" w:hAnsi="Wingdings" w:hint="default"/>
        <w:sz w:val="16"/>
        <w:u w:color="00000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B13129"/>
    <w:multiLevelType w:val="multilevel"/>
    <w:tmpl w:val="3E4C5738"/>
    <w:lvl w:ilvl="0">
      <w:start w:val="1"/>
      <w:numFmt w:val="bullet"/>
      <w:pStyle w:val="NormalArialleft"/>
      <w:lvlText w:val="➢"/>
      <w:lvlJc w:val="left"/>
      <w:pPr>
        <w:ind w:left="360" w:firstLine="2160"/>
      </w:pPr>
      <w:rPr>
        <w:rFonts w:ascii="Arial" w:eastAsia="Arial" w:hAnsi="Arial" w:cs="Arial"/>
      </w:rPr>
    </w:lvl>
    <w:lvl w:ilvl="1">
      <w:start w:val="1"/>
      <w:numFmt w:val="bullet"/>
      <w:lvlText w:val="o"/>
      <w:lvlJc w:val="left"/>
      <w:pPr>
        <w:ind w:left="1080" w:firstLine="7200"/>
      </w:pPr>
      <w:rPr>
        <w:rFonts w:ascii="Arial" w:eastAsia="Arial" w:hAnsi="Arial" w:cs="Arial"/>
      </w:rPr>
    </w:lvl>
    <w:lvl w:ilvl="2">
      <w:start w:val="1"/>
      <w:numFmt w:val="bullet"/>
      <w:lvlText w:val="▪"/>
      <w:lvlJc w:val="left"/>
      <w:pPr>
        <w:ind w:left="1800" w:firstLine="12240"/>
      </w:pPr>
      <w:rPr>
        <w:rFonts w:ascii="Arial" w:eastAsia="Arial" w:hAnsi="Arial" w:cs="Arial"/>
      </w:rPr>
    </w:lvl>
    <w:lvl w:ilvl="3">
      <w:start w:val="1"/>
      <w:numFmt w:val="bullet"/>
      <w:lvlText w:val="●"/>
      <w:lvlJc w:val="left"/>
      <w:pPr>
        <w:ind w:left="2520" w:firstLine="17280"/>
      </w:pPr>
      <w:rPr>
        <w:rFonts w:ascii="Arial" w:eastAsia="Arial" w:hAnsi="Arial" w:cs="Arial"/>
      </w:rPr>
    </w:lvl>
    <w:lvl w:ilvl="4">
      <w:start w:val="1"/>
      <w:numFmt w:val="bullet"/>
      <w:lvlText w:val="o"/>
      <w:lvlJc w:val="left"/>
      <w:pPr>
        <w:ind w:left="3240" w:firstLine="22320"/>
      </w:pPr>
      <w:rPr>
        <w:rFonts w:ascii="Arial" w:eastAsia="Arial" w:hAnsi="Arial" w:cs="Arial"/>
      </w:rPr>
    </w:lvl>
    <w:lvl w:ilvl="5">
      <w:start w:val="1"/>
      <w:numFmt w:val="bullet"/>
      <w:lvlText w:val="▪"/>
      <w:lvlJc w:val="left"/>
      <w:pPr>
        <w:ind w:left="3960" w:firstLine="27360"/>
      </w:pPr>
      <w:rPr>
        <w:rFonts w:ascii="Arial" w:eastAsia="Arial" w:hAnsi="Arial" w:cs="Arial"/>
      </w:rPr>
    </w:lvl>
    <w:lvl w:ilvl="6">
      <w:start w:val="1"/>
      <w:numFmt w:val="bullet"/>
      <w:lvlText w:val="●"/>
      <w:lvlJc w:val="left"/>
      <w:pPr>
        <w:ind w:left="4680" w:firstLine="32400"/>
      </w:pPr>
      <w:rPr>
        <w:rFonts w:ascii="Arial" w:eastAsia="Arial" w:hAnsi="Arial" w:cs="Arial"/>
      </w:rPr>
    </w:lvl>
    <w:lvl w:ilvl="7">
      <w:start w:val="1"/>
      <w:numFmt w:val="bullet"/>
      <w:lvlText w:val="o"/>
      <w:lvlJc w:val="left"/>
      <w:pPr>
        <w:ind w:left="5400" w:hanging="28096"/>
      </w:pPr>
      <w:rPr>
        <w:rFonts w:ascii="Arial" w:eastAsia="Arial" w:hAnsi="Arial" w:cs="Arial"/>
      </w:rPr>
    </w:lvl>
    <w:lvl w:ilvl="8">
      <w:start w:val="1"/>
      <w:numFmt w:val="bullet"/>
      <w:lvlText w:val="▪"/>
      <w:lvlJc w:val="left"/>
      <w:pPr>
        <w:ind w:left="6120" w:hanging="23056"/>
      </w:pPr>
      <w:rPr>
        <w:rFonts w:ascii="Arial" w:eastAsia="Arial" w:hAnsi="Arial" w:cs="Arial"/>
      </w:rPr>
    </w:lvl>
  </w:abstractNum>
  <w:abstractNum w:abstractNumId="20" w15:restartNumberingAfterBreak="0">
    <w:nsid w:val="1EAB4CC5"/>
    <w:multiLevelType w:val="hybridMultilevel"/>
    <w:tmpl w:val="D7767D32"/>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E941EB"/>
    <w:multiLevelType w:val="multilevel"/>
    <w:tmpl w:val="49363536"/>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38A37366"/>
    <w:multiLevelType w:val="hybridMultilevel"/>
    <w:tmpl w:val="8B8AC40A"/>
    <w:lvl w:ilvl="0" w:tplc="AF0CF1AC">
      <w:numFmt w:val="bullet"/>
      <w:pStyle w:val="ExperienceBullets"/>
      <w:lvlText w:val=""/>
      <w:lvlJc w:val="left"/>
      <w:pPr>
        <w:tabs>
          <w:tab w:val="num" w:pos="2160"/>
        </w:tabs>
        <w:ind w:left="2160" w:hanging="360"/>
      </w:pPr>
      <w:rPr>
        <w:rFonts w:ascii="Symbol" w:hAnsi="Symbol" w:cs="Times New Roman" w:hint="default"/>
        <w:color w:val="auto"/>
      </w:rPr>
    </w:lvl>
    <w:lvl w:ilvl="1" w:tplc="759C427A">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2156CB"/>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4" w15:restartNumberingAfterBreak="0">
    <w:nsid w:val="3A324E62"/>
    <w:multiLevelType w:val="hybridMultilevel"/>
    <w:tmpl w:val="A27618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BE21472"/>
    <w:multiLevelType w:val="multilevel"/>
    <w:tmpl w:val="056EB5C0"/>
    <w:styleLink w:val="WWNum37"/>
    <w:lvl w:ilvl="0">
      <w:numFmt w:val="bullet"/>
      <w:lvlText w:val=""/>
      <w:lvlJc w:val="left"/>
      <w:pPr>
        <w:ind w:left="720" w:hanging="360"/>
      </w:pPr>
      <w:rPr>
        <w:rFonts w:ascii="Symbol" w:hAnsi="Symbol"/>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3DBB6D64"/>
    <w:multiLevelType w:val="hybridMultilevel"/>
    <w:tmpl w:val="2D3A6CDA"/>
    <w:lvl w:ilvl="0" w:tplc="45622FC4">
      <w:start w:val="1"/>
      <w:numFmt w:val="bullet"/>
      <w:pStyle w:val="BulletinTab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0610FF4"/>
    <w:multiLevelType w:val="multilevel"/>
    <w:tmpl w:val="655A8D12"/>
    <w:lvl w:ilvl="0">
      <w:start w:val="1"/>
      <w:numFmt w:val="bullet"/>
      <w:pStyle w:val="NormalArial"/>
      <w:lvlText w:val=""/>
      <w:lvlJc w:val="left"/>
      <w:pPr>
        <w:ind w:left="2250" w:firstLine="1539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28" w15:restartNumberingAfterBreak="0">
    <w:nsid w:val="45C43685"/>
    <w:multiLevelType w:val="multilevel"/>
    <w:tmpl w:val="EA903898"/>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30" w15:restartNumberingAfterBreak="0">
    <w:nsid w:val="502E34E4"/>
    <w:multiLevelType w:val="multilevel"/>
    <w:tmpl w:val="04DCB0A4"/>
    <w:styleLink w:val="WWNum33"/>
    <w:lvl w:ilvl="0">
      <w:numFmt w:val="bullet"/>
      <w:lvlText w:val=""/>
      <w:lvlJc w:val="left"/>
      <w:pPr>
        <w:ind w:left="720" w:hanging="360"/>
      </w:pPr>
      <w:rPr>
        <w:rFonts w:ascii="Symbol" w:hAnsi="Symbol"/>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506D2ACE"/>
    <w:multiLevelType w:val="hybridMultilevel"/>
    <w:tmpl w:val="DB388DE2"/>
    <w:name w:val="WW8Num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2B814E1"/>
    <w:multiLevelType w:val="singleLevel"/>
    <w:tmpl w:val="41C8F0FA"/>
    <w:lvl w:ilvl="0">
      <w:start w:val="1"/>
      <w:numFmt w:val="bullet"/>
      <w:pStyle w:val="ResumeRighting"/>
      <w:lvlText w:val=""/>
      <w:lvlJc w:val="left"/>
      <w:pPr>
        <w:tabs>
          <w:tab w:val="num" w:pos="360"/>
        </w:tabs>
        <w:ind w:left="360" w:hanging="360"/>
      </w:pPr>
      <w:rPr>
        <w:rFonts w:ascii="Wingdings" w:hAnsi="Wingdings" w:hint="default"/>
        <w:sz w:val="14"/>
      </w:rPr>
    </w:lvl>
  </w:abstractNum>
  <w:abstractNum w:abstractNumId="33" w15:restartNumberingAfterBreak="0">
    <w:nsid w:val="52E560C9"/>
    <w:multiLevelType w:val="multilevel"/>
    <w:tmpl w:val="CB8C41CC"/>
    <w:lvl w:ilvl="0">
      <w:start w:val="1"/>
      <w:numFmt w:val="bullet"/>
      <w:pStyle w:val="NBulletList1"/>
      <w:lvlText w:val=""/>
      <w:lvlJc w:val="left"/>
      <w:pPr>
        <w:tabs>
          <w:tab w:val="num" w:pos="1170"/>
        </w:tabs>
        <w:ind w:left="1170" w:hanging="360"/>
      </w:pPr>
      <w:rPr>
        <w:rFonts w:ascii="Wingdings" w:hAnsi="Wingdings" w:hint="default"/>
        <w:color w:val="4E4E4E"/>
        <w:sz w:val="16"/>
      </w:rPr>
    </w:lvl>
    <w:lvl w:ilvl="1">
      <w:start w:val="1"/>
      <w:numFmt w:val="bullet"/>
      <w:lvlText w:val=""/>
      <w:lvlJc w:val="left"/>
      <w:pPr>
        <w:ind w:left="1530" w:hanging="360"/>
      </w:pPr>
      <w:rPr>
        <w:rFonts w:ascii="Wingdings" w:hAnsi="Wingdings" w:hint="default"/>
        <w:color w:val="4E4E4E"/>
        <w:sz w:val="14"/>
      </w:rPr>
    </w:lvl>
    <w:lvl w:ilvl="2">
      <w:start w:val="1"/>
      <w:numFmt w:val="bullet"/>
      <w:lvlText w:val="‒"/>
      <w:lvlJc w:val="left"/>
      <w:pPr>
        <w:tabs>
          <w:tab w:val="num" w:pos="1890"/>
        </w:tabs>
        <w:ind w:left="1890" w:hanging="360"/>
      </w:pPr>
      <w:rPr>
        <w:rFonts w:ascii="Arial Bold" w:hAnsi="Arial Bold" w:hint="default"/>
        <w:b/>
        <w:i w:val="0"/>
        <w:sz w:val="20"/>
      </w:rPr>
    </w:lvl>
    <w:lvl w:ilvl="3">
      <w:start w:val="1"/>
      <w:numFmt w:val="none"/>
      <w:lvlText w:val=""/>
      <w:lvlJc w:val="left"/>
      <w:pPr>
        <w:ind w:left="2250" w:hanging="360"/>
      </w:pPr>
      <w:rPr>
        <w:rFonts w:hint="default"/>
      </w:rPr>
    </w:lvl>
    <w:lvl w:ilvl="4">
      <w:start w:val="1"/>
      <w:numFmt w:val="none"/>
      <w:lvlText w:val=""/>
      <w:lvlJc w:val="left"/>
      <w:pPr>
        <w:ind w:left="2610" w:hanging="360"/>
      </w:pPr>
      <w:rPr>
        <w:rFonts w:hint="default"/>
      </w:rPr>
    </w:lvl>
    <w:lvl w:ilvl="5">
      <w:start w:val="1"/>
      <w:numFmt w:val="none"/>
      <w:lvlText w:val=""/>
      <w:lvlJc w:val="left"/>
      <w:pPr>
        <w:ind w:left="2970" w:hanging="360"/>
      </w:pPr>
      <w:rPr>
        <w:rFonts w:hint="default"/>
      </w:rPr>
    </w:lvl>
    <w:lvl w:ilvl="6">
      <w:start w:val="1"/>
      <w:numFmt w:val="none"/>
      <w:lvlText w:val=""/>
      <w:lvlJc w:val="left"/>
      <w:pPr>
        <w:ind w:left="3330" w:hanging="360"/>
      </w:pPr>
      <w:rPr>
        <w:rFonts w:hint="default"/>
      </w:rPr>
    </w:lvl>
    <w:lvl w:ilvl="7">
      <w:start w:val="1"/>
      <w:numFmt w:val="none"/>
      <w:lvlText w:val=""/>
      <w:lvlJc w:val="left"/>
      <w:pPr>
        <w:ind w:left="3690" w:hanging="360"/>
      </w:pPr>
      <w:rPr>
        <w:rFonts w:hint="default"/>
      </w:rPr>
    </w:lvl>
    <w:lvl w:ilvl="8">
      <w:start w:val="1"/>
      <w:numFmt w:val="none"/>
      <w:lvlText w:val=""/>
      <w:lvlJc w:val="left"/>
      <w:pPr>
        <w:ind w:left="4050" w:hanging="360"/>
      </w:pPr>
      <w:rPr>
        <w:rFonts w:hint="default"/>
      </w:rPr>
    </w:lvl>
  </w:abstractNum>
  <w:abstractNum w:abstractNumId="34" w15:restartNumberingAfterBreak="0">
    <w:nsid w:val="5B21406B"/>
    <w:multiLevelType w:val="hybridMultilevel"/>
    <w:tmpl w:val="864477EC"/>
    <w:lvl w:ilvl="0" w:tplc="34285C38">
      <w:start w:val="1"/>
      <w:numFmt w:val="bullet"/>
      <w:pStyle w:val="StyleArial5p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C1F68F8"/>
    <w:multiLevelType w:val="hybridMultilevel"/>
    <w:tmpl w:val="A1B047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C805D9D"/>
    <w:multiLevelType w:val="hybridMultilevel"/>
    <w:tmpl w:val="29CA6DD2"/>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09463B6"/>
    <w:multiLevelType w:val="multilevel"/>
    <w:tmpl w:val="9E06BEA6"/>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D008A3"/>
    <w:multiLevelType w:val="hybridMultilevel"/>
    <w:tmpl w:val="0ED2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5B73E2E"/>
    <w:multiLevelType w:val="hybridMultilevel"/>
    <w:tmpl w:val="033A07E8"/>
    <w:lvl w:ilvl="0" w:tplc="61D2091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C0DB1"/>
    <w:multiLevelType w:val="singleLevel"/>
    <w:tmpl w:val="BC58042E"/>
    <w:lvl w:ilvl="0">
      <w:start w:val="1"/>
      <w:numFmt w:val="bullet"/>
      <w:pStyle w:val="bulletstyle1"/>
      <w:lvlText w:val=""/>
      <w:lvlJc w:val="left"/>
      <w:pPr>
        <w:tabs>
          <w:tab w:val="num" w:pos="1152"/>
        </w:tabs>
        <w:ind w:left="1152" w:hanging="360"/>
      </w:pPr>
      <w:rPr>
        <w:rFonts w:ascii="Symbol" w:hAnsi="Symbol" w:hint="default"/>
        <w:b w:val="0"/>
        <w:i w:val="0"/>
        <w:sz w:val="22"/>
      </w:rPr>
    </w:lvl>
  </w:abstractNum>
  <w:num w:numId="1" w16cid:durableId="2060593221">
    <w:abstractNumId w:val="18"/>
  </w:num>
  <w:num w:numId="2" w16cid:durableId="681206588">
    <w:abstractNumId w:val="32"/>
  </w:num>
  <w:num w:numId="3" w16cid:durableId="2063672714">
    <w:abstractNumId w:val="41"/>
  </w:num>
  <w:num w:numId="4" w16cid:durableId="1000037600">
    <w:abstractNumId w:val="21"/>
  </w:num>
  <w:num w:numId="5" w16cid:durableId="1463041284">
    <w:abstractNumId w:val="25"/>
  </w:num>
  <w:num w:numId="6" w16cid:durableId="855651645">
    <w:abstractNumId w:val="28"/>
  </w:num>
  <w:num w:numId="7" w16cid:durableId="476338543">
    <w:abstractNumId w:val="30"/>
  </w:num>
  <w:num w:numId="8" w16cid:durableId="1071583357">
    <w:abstractNumId w:val="26"/>
  </w:num>
  <w:num w:numId="9" w16cid:durableId="31536125">
    <w:abstractNumId w:val="20"/>
  </w:num>
  <w:num w:numId="10" w16cid:durableId="294457433">
    <w:abstractNumId w:val="34"/>
  </w:num>
  <w:num w:numId="11" w16cid:durableId="522130689">
    <w:abstractNumId w:val="0"/>
  </w:num>
  <w:num w:numId="12" w16cid:durableId="1673873532">
    <w:abstractNumId w:val="37"/>
  </w:num>
  <w:num w:numId="13" w16cid:durableId="13796449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03217">
    <w:abstractNumId w:val="27"/>
  </w:num>
  <w:num w:numId="15" w16cid:durableId="867253260">
    <w:abstractNumId w:val="19"/>
  </w:num>
  <w:num w:numId="16" w16cid:durableId="1090196018">
    <w:abstractNumId w:val="14"/>
  </w:num>
  <w:num w:numId="17" w16cid:durableId="586811454">
    <w:abstractNumId w:val="33"/>
  </w:num>
  <w:num w:numId="18" w16cid:durableId="689182514">
    <w:abstractNumId w:val="39"/>
  </w:num>
  <w:num w:numId="19" w16cid:durableId="421990657">
    <w:abstractNumId w:val="29"/>
  </w:num>
  <w:num w:numId="20" w16cid:durableId="2034915274">
    <w:abstractNumId w:val="1"/>
    <w:lvlOverride w:ilvl="0">
      <w:lvl w:ilvl="0">
        <w:numFmt w:val="bullet"/>
        <w:pStyle w:val="FirstListText"/>
        <w:lvlText w:val=""/>
        <w:legacy w:legacy="1" w:legacySpace="0" w:legacyIndent="360"/>
        <w:lvlJc w:val="left"/>
        <w:pPr>
          <w:ind w:left="360" w:hanging="360"/>
        </w:pPr>
        <w:rPr>
          <w:rFonts w:ascii="Symbol" w:hAnsi="Symbol" w:hint="default"/>
        </w:rPr>
      </w:lvl>
    </w:lvlOverride>
  </w:num>
  <w:num w:numId="21" w16cid:durableId="413011081">
    <w:abstractNumId w:val="22"/>
  </w:num>
  <w:num w:numId="22" w16cid:durableId="1889102486">
    <w:abstractNumId w:val="24"/>
  </w:num>
  <w:num w:numId="23" w16cid:durableId="186332103">
    <w:abstractNumId w:val="3"/>
  </w:num>
  <w:num w:numId="24" w16cid:durableId="333843857">
    <w:abstractNumId w:val="6"/>
  </w:num>
  <w:num w:numId="25" w16cid:durableId="947664810">
    <w:abstractNumId w:val="35"/>
  </w:num>
  <w:num w:numId="26" w16cid:durableId="381514768">
    <w:abstractNumId w:val="36"/>
  </w:num>
  <w:num w:numId="27" w16cid:durableId="451288050">
    <w:abstractNumId w:val="38"/>
  </w:num>
  <w:num w:numId="28" w16cid:durableId="1494952152">
    <w:abstractNumId w:val="23"/>
  </w:num>
  <w:num w:numId="29" w16cid:durableId="414863216">
    <w:abstractNumId w:val="10"/>
  </w:num>
  <w:num w:numId="30" w16cid:durableId="1327636182">
    <w:abstractNumId w:val="16"/>
  </w:num>
  <w:num w:numId="31" w16cid:durableId="351229383">
    <w:abstractNumId w:val="40"/>
  </w:num>
  <w:num w:numId="32" w16cid:durableId="879169157">
    <w:abstractNumId w:val="15"/>
  </w:num>
  <w:num w:numId="33" w16cid:durableId="679355293">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AR" w:vendorID="64" w:dllVersion="6" w:nlCheck="1" w:checkStyle="0"/>
  <w:activeWritingStyle w:appName="MSWord" w:lang="en-GB" w:vendorID="64" w:dllVersion="6" w:nlCheck="1" w:checkStyle="1"/>
  <w:activeWritingStyle w:appName="MSWord" w:lang="en-IN" w:vendorID="64" w:dllVersion="6" w:nlCheck="1" w:checkStyle="1"/>
  <w:activeWritingStyle w:appName="MSWord" w:lang="en-CA" w:vendorID="64" w:dllVersion="6" w:nlCheck="1" w:checkStyle="1"/>
  <w:activeWritingStyle w:appName="MSWord" w:lang="en-AU" w:vendorID="64" w:dllVersion="6" w:nlCheck="1" w:checkStyle="1"/>
  <w:activeWritingStyle w:appName="MSWord" w:lang="es-ES_tradnl" w:vendorID="64" w:dllVersion="6" w:nlCheck="1" w:checkStyle="0"/>
  <w:activeWritingStyle w:appName="MSWord" w:lang="fr-CA" w:vendorID="64" w:dllVersion="6" w:nlCheck="1" w:checkStyle="0"/>
  <w:activeWritingStyle w:appName="MSWord" w:lang="es-ES" w:vendorID="64" w:dllVersion="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fr-FR" w:vendorID="64" w:dllVersion="0" w:nlCheck="1" w:checkStyle="0"/>
  <w:activeWritingStyle w:appName="MSWord" w:lang="es-AR" w:vendorID="64" w:dllVersion="0" w:nlCheck="1" w:checkStyle="0"/>
  <w:activeWritingStyle w:appName="MSWord" w:lang="fr-CA" w:vendorID="64" w:dllVersion="0" w:nlCheck="1" w:checkStyle="0"/>
  <w:activeWritingStyle w:appName="MSWord" w:lang="es-E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111"/>
    <w:rsid w:val="00000364"/>
    <w:rsid w:val="00002C4E"/>
    <w:rsid w:val="000030FD"/>
    <w:rsid w:val="000045C2"/>
    <w:rsid w:val="0000557E"/>
    <w:rsid w:val="00005C6D"/>
    <w:rsid w:val="00005CA8"/>
    <w:rsid w:val="00010084"/>
    <w:rsid w:val="00010858"/>
    <w:rsid w:val="0001088F"/>
    <w:rsid w:val="00011A08"/>
    <w:rsid w:val="00011A48"/>
    <w:rsid w:val="00011B42"/>
    <w:rsid w:val="0001271F"/>
    <w:rsid w:val="000134F6"/>
    <w:rsid w:val="00013A82"/>
    <w:rsid w:val="00013F28"/>
    <w:rsid w:val="00014129"/>
    <w:rsid w:val="000175AE"/>
    <w:rsid w:val="00017C58"/>
    <w:rsid w:val="00017F09"/>
    <w:rsid w:val="000216E1"/>
    <w:rsid w:val="00021983"/>
    <w:rsid w:val="00021E5B"/>
    <w:rsid w:val="000220B7"/>
    <w:rsid w:val="000227D1"/>
    <w:rsid w:val="000235BE"/>
    <w:rsid w:val="00023D1C"/>
    <w:rsid w:val="00024C58"/>
    <w:rsid w:val="0002513B"/>
    <w:rsid w:val="00025140"/>
    <w:rsid w:val="0002609F"/>
    <w:rsid w:val="000265DC"/>
    <w:rsid w:val="00026D62"/>
    <w:rsid w:val="00030601"/>
    <w:rsid w:val="000319B2"/>
    <w:rsid w:val="0003278F"/>
    <w:rsid w:val="00033D00"/>
    <w:rsid w:val="0003450F"/>
    <w:rsid w:val="000346B8"/>
    <w:rsid w:val="00035141"/>
    <w:rsid w:val="00035487"/>
    <w:rsid w:val="00035879"/>
    <w:rsid w:val="00035C85"/>
    <w:rsid w:val="00035DE1"/>
    <w:rsid w:val="00036200"/>
    <w:rsid w:val="0003643A"/>
    <w:rsid w:val="000377C6"/>
    <w:rsid w:val="0003789F"/>
    <w:rsid w:val="00037A73"/>
    <w:rsid w:val="00037C8A"/>
    <w:rsid w:val="0004043E"/>
    <w:rsid w:val="00040D93"/>
    <w:rsid w:val="00040F10"/>
    <w:rsid w:val="00041826"/>
    <w:rsid w:val="0004240E"/>
    <w:rsid w:val="00042E5E"/>
    <w:rsid w:val="00044181"/>
    <w:rsid w:val="00044D98"/>
    <w:rsid w:val="0004507D"/>
    <w:rsid w:val="00045A95"/>
    <w:rsid w:val="0004697D"/>
    <w:rsid w:val="00046A5B"/>
    <w:rsid w:val="00046D1B"/>
    <w:rsid w:val="00046F10"/>
    <w:rsid w:val="00047670"/>
    <w:rsid w:val="000477AE"/>
    <w:rsid w:val="00047B1A"/>
    <w:rsid w:val="00050082"/>
    <w:rsid w:val="00050652"/>
    <w:rsid w:val="00050DA3"/>
    <w:rsid w:val="000519A9"/>
    <w:rsid w:val="00051E21"/>
    <w:rsid w:val="00052D97"/>
    <w:rsid w:val="00052DF9"/>
    <w:rsid w:val="0005335A"/>
    <w:rsid w:val="00053ACD"/>
    <w:rsid w:val="00053F11"/>
    <w:rsid w:val="00054238"/>
    <w:rsid w:val="000557F3"/>
    <w:rsid w:val="00055875"/>
    <w:rsid w:val="00055F2F"/>
    <w:rsid w:val="00056859"/>
    <w:rsid w:val="000608FE"/>
    <w:rsid w:val="00062376"/>
    <w:rsid w:val="00062900"/>
    <w:rsid w:val="00062CE1"/>
    <w:rsid w:val="0006319B"/>
    <w:rsid w:val="00063887"/>
    <w:rsid w:val="000639A0"/>
    <w:rsid w:val="00063E48"/>
    <w:rsid w:val="0006560B"/>
    <w:rsid w:val="00065838"/>
    <w:rsid w:val="00065ACE"/>
    <w:rsid w:val="00065D10"/>
    <w:rsid w:val="00065DB9"/>
    <w:rsid w:val="00066074"/>
    <w:rsid w:val="00066D0D"/>
    <w:rsid w:val="0006711E"/>
    <w:rsid w:val="00067F95"/>
    <w:rsid w:val="00070158"/>
    <w:rsid w:val="00070F72"/>
    <w:rsid w:val="00071D29"/>
    <w:rsid w:val="00072CAC"/>
    <w:rsid w:val="0007305E"/>
    <w:rsid w:val="00074982"/>
    <w:rsid w:val="00074BC1"/>
    <w:rsid w:val="00074FED"/>
    <w:rsid w:val="000753B6"/>
    <w:rsid w:val="00075B5D"/>
    <w:rsid w:val="0007622A"/>
    <w:rsid w:val="00076A66"/>
    <w:rsid w:val="00076CF7"/>
    <w:rsid w:val="00077647"/>
    <w:rsid w:val="00077686"/>
    <w:rsid w:val="0007780E"/>
    <w:rsid w:val="00080DE3"/>
    <w:rsid w:val="000810DC"/>
    <w:rsid w:val="00081A95"/>
    <w:rsid w:val="000821D8"/>
    <w:rsid w:val="00082282"/>
    <w:rsid w:val="00082528"/>
    <w:rsid w:val="00082C22"/>
    <w:rsid w:val="00083067"/>
    <w:rsid w:val="0008441A"/>
    <w:rsid w:val="00084B46"/>
    <w:rsid w:val="000859CF"/>
    <w:rsid w:val="00085BE7"/>
    <w:rsid w:val="00090946"/>
    <w:rsid w:val="00090B36"/>
    <w:rsid w:val="000914A0"/>
    <w:rsid w:val="0009178F"/>
    <w:rsid w:val="00093244"/>
    <w:rsid w:val="000934A4"/>
    <w:rsid w:val="000947B6"/>
    <w:rsid w:val="00094F4A"/>
    <w:rsid w:val="00095E89"/>
    <w:rsid w:val="000960CF"/>
    <w:rsid w:val="000967DD"/>
    <w:rsid w:val="000972D7"/>
    <w:rsid w:val="00097945"/>
    <w:rsid w:val="000A0D1C"/>
    <w:rsid w:val="000A10A8"/>
    <w:rsid w:val="000A1A22"/>
    <w:rsid w:val="000A3F36"/>
    <w:rsid w:val="000A40BB"/>
    <w:rsid w:val="000A5193"/>
    <w:rsid w:val="000A60D1"/>
    <w:rsid w:val="000A642B"/>
    <w:rsid w:val="000A6464"/>
    <w:rsid w:val="000A6782"/>
    <w:rsid w:val="000A6846"/>
    <w:rsid w:val="000A7368"/>
    <w:rsid w:val="000A7E6A"/>
    <w:rsid w:val="000A7F83"/>
    <w:rsid w:val="000B00AD"/>
    <w:rsid w:val="000B04C4"/>
    <w:rsid w:val="000B10A1"/>
    <w:rsid w:val="000B1583"/>
    <w:rsid w:val="000B299B"/>
    <w:rsid w:val="000B36FF"/>
    <w:rsid w:val="000B398C"/>
    <w:rsid w:val="000B3EEA"/>
    <w:rsid w:val="000B418B"/>
    <w:rsid w:val="000B456F"/>
    <w:rsid w:val="000B624D"/>
    <w:rsid w:val="000B6A86"/>
    <w:rsid w:val="000B7025"/>
    <w:rsid w:val="000B778E"/>
    <w:rsid w:val="000B78BA"/>
    <w:rsid w:val="000C163C"/>
    <w:rsid w:val="000C23F7"/>
    <w:rsid w:val="000C27D9"/>
    <w:rsid w:val="000C2C4A"/>
    <w:rsid w:val="000C39E8"/>
    <w:rsid w:val="000C4130"/>
    <w:rsid w:val="000C43F5"/>
    <w:rsid w:val="000C4DE0"/>
    <w:rsid w:val="000C50E2"/>
    <w:rsid w:val="000C5717"/>
    <w:rsid w:val="000C5B4C"/>
    <w:rsid w:val="000C6B87"/>
    <w:rsid w:val="000C6D7B"/>
    <w:rsid w:val="000C7625"/>
    <w:rsid w:val="000C7E1E"/>
    <w:rsid w:val="000D019A"/>
    <w:rsid w:val="000D04C4"/>
    <w:rsid w:val="000D0944"/>
    <w:rsid w:val="000D0F6E"/>
    <w:rsid w:val="000D1CD8"/>
    <w:rsid w:val="000D1CF6"/>
    <w:rsid w:val="000D1F96"/>
    <w:rsid w:val="000D20FD"/>
    <w:rsid w:val="000D2F71"/>
    <w:rsid w:val="000D3540"/>
    <w:rsid w:val="000D500A"/>
    <w:rsid w:val="000D7359"/>
    <w:rsid w:val="000D7A63"/>
    <w:rsid w:val="000D7F57"/>
    <w:rsid w:val="000E0026"/>
    <w:rsid w:val="000E0966"/>
    <w:rsid w:val="000E0E43"/>
    <w:rsid w:val="000E10DF"/>
    <w:rsid w:val="000E1380"/>
    <w:rsid w:val="000E1594"/>
    <w:rsid w:val="000E19EF"/>
    <w:rsid w:val="000E27AB"/>
    <w:rsid w:val="000E2FED"/>
    <w:rsid w:val="000E3D25"/>
    <w:rsid w:val="000E3F0A"/>
    <w:rsid w:val="000E416D"/>
    <w:rsid w:val="000E4348"/>
    <w:rsid w:val="000E72F7"/>
    <w:rsid w:val="000E739D"/>
    <w:rsid w:val="000F0AB5"/>
    <w:rsid w:val="000F0B2A"/>
    <w:rsid w:val="000F1ADF"/>
    <w:rsid w:val="000F1E62"/>
    <w:rsid w:val="000F301A"/>
    <w:rsid w:val="000F33A0"/>
    <w:rsid w:val="000F49A5"/>
    <w:rsid w:val="000F4E6D"/>
    <w:rsid w:val="000F7195"/>
    <w:rsid w:val="000F768E"/>
    <w:rsid w:val="001001CC"/>
    <w:rsid w:val="00100323"/>
    <w:rsid w:val="00103E14"/>
    <w:rsid w:val="00104C87"/>
    <w:rsid w:val="0010500D"/>
    <w:rsid w:val="00105BA4"/>
    <w:rsid w:val="0010637D"/>
    <w:rsid w:val="001074BC"/>
    <w:rsid w:val="0010770F"/>
    <w:rsid w:val="00107DC7"/>
    <w:rsid w:val="00107F3C"/>
    <w:rsid w:val="00111098"/>
    <w:rsid w:val="00112E6C"/>
    <w:rsid w:val="001134AA"/>
    <w:rsid w:val="001138BE"/>
    <w:rsid w:val="00114275"/>
    <w:rsid w:val="001148D4"/>
    <w:rsid w:val="00115720"/>
    <w:rsid w:val="00115DDC"/>
    <w:rsid w:val="001201FA"/>
    <w:rsid w:val="00120A05"/>
    <w:rsid w:val="00120A20"/>
    <w:rsid w:val="00120B1E"/>
    <w:rsid w:val="00120FCD"/>
    <w:rsid w:val="001221F0"/>
    <w:rsid w:val="0012274C"/>
    <w:rsid w:val="00124F2F"/>
    <w:rsid w:val="001251E6"/>
    <w:rsid w:val="00125203"/>
    <w:rsid w:val="00125B21"/>
    <w:rsid w:val="00125D4A"/>
    <w:rsid w:val="00125DCC"/>
    <w:rsid w:val="00126441"/>
    <w:rsid w:val="00126A30"/>
    <w:rsid w:val="00127F59"/>
    <w:rsid w:val="00130158"/>
    <w:rsid w:val="0013049A"/>
    <w:rsid w:val="0013062D"/>
    <w:rsid w:val="00130DF5"/>
    <w:rsid w:val="00132555"/>
    <w:rsid w:val="001325FC"/>
    <w:rsid w:val="001336C8"/>
    <w:rsid w:val="00134FF6"/>
    <w:rsid w:val="001373B5"/>
    <w:rsid w:val="0014132B"/>
    <w:rsid w:val="001413CD"/>
    <w:rsid w:val="0014151D"/>
    <w:rsid w:val="00141D1E"/>
    <w:rsid w:val="00141F4A"/>
    <w:rsid w:val="00142011"/>
    <w:rsid w:val="0014240A"/>
    <w:rsid w:val="00142A12"/>
    <w:rsid w:val="00143480"/>
    <w:rsid w:val="001435A9"/>
    <w:rsid w:val="0014477A"/>
    <w:rsid w:val="0014571B"/>
    <w:rsid w:val="0014680A"/>
    <w:rsid w:val="00147169"/>
    <w:rsid w:val="00150D38"/>
    <w:rsid w:val="001516EB"/>
    <w:rsid w:val="00152108"/>
    <w:rsid w:val="00153172"/>
    <w:rsid w:val="00153E49"/>
    <w:rsid w:val="00154082"/>
    <w:rsid w:val="0015455A"/>
    <w:rsid w:val="00155F79"/>
    <w:rsid w:val="0015676A"/>
    <w:rsid w:val="00156999"/>
    <w:rsid w:val="00156E5C"/>
    <w:rsid w:val="00160866"/>
    <w:rsid w:val="0016162C"/>
    <w:rsid w:val="00161FD1"/>
    <w:rsid w:val="00162A52"/>
    <w:rsid w:val="00163419"/>
    <w:rsid w:val="0016344F"/>
    <w:rsid w:val="001638D2"/>
    <w:rsid w:val="00163E15"/>
    <w:rsid w:val="00163E2E"/>
    <w:rsid w:val="00164D32"/>
    <w:rsid w:val="0016579E"/>
    <w:rsid w:val="0016647A"/>
    <w:rsid w:val="00166E49"/>
    <w:rsid w:val="00166F2F"/>
    <w:rsid w:val="001705B0"/>
    <w:rsid w:val="0017072F"/>
    <w:rsid w:val="001733B4"/>
    <w:rsid w:val="00173732"/>
    <w:rsid w:val="001738AD"/>
    <w:rsid w:val="00173BCD"/>
    <w:rsid w:val="00173D15"/>
    <w:rsid w:val="00173F6E"/>
    <w:rsid w:val="00174B9A"/>
    <w:rsid w:val="001755DC"/>
    <w:rsid w:val="001758B9"/>
    <w:rsid w:val="001768D6"/>
    <w:rsid w:val="00176E3F"/>
    <w:rsid w:val="0018085C"/>
    <w:rsid w:val="00180F64"/>
    <w:rsid w:val="001810CE"/>
    <w:rsid w:val="001818C2"/>
    <w:rsid w:val="00181AA1"/>
    <w:rsid w:val="0018245F"/>
    <w:rsid w:val="001826D2"/>
    <w:rsid w:val="0018326C"/>
    <w:rsid w:val="00183BAB"/>
    <w:rsid w:val="0018438C"/>
    <w:rsid w:val="00184C99"/>
    <w:rsid w:val="00184D6B"/>
    <w:rsid w:val="00184DF6"/>
    <w:rsid w:val="00186B9A"/>
    <w:rsid w:val="00187A6D"/>
    <w:rsid w:val="00187E71"/>
    <w:rsid w:val="001906DC"/>
    <w:rsid w:val="001914F2"/>
    <w:rsid w:val="001917B4"/>
    <w:rsid w:val="00192874"/>
    <w:rsid w:val="00192ECB"/>
    <w:rsid w:val="001942E7"/>
    <w:rsid w:val="0019444E"/>
    <w:rsid w:val="00194D43"/>
    <w:rsid w:val="00195AC9"/>
    <w:rsid w:val="0019680F"/>
    <w:rsid w:val="0019683A"/>
    <w:rsid w:val="00197254"/>
    <w:rsid w:val="001974A5"/>
    <w:rsid w:val="0019766D"/>
    <w:rsid w:val="00197C63"/>
    <w:rsid w:val="001A0826"/>
    <w:rsid w:val="001A0E1F"/>
    <w:rsid w:val="001A18C5"/>
    <w:rsid w:val="001A25CD"/>
    <w:rsid w:val="001A310B"/>
    <w:rsid w:val="001A31EB"/>
    <w:rsid w:val="001A3CB0"/>
    <w:rsid w:val="001A543C"/>
    <w:rsid w:val="001A5615"/>
    <w:rsid w:val="001A6974"/>
    <w:rsid w:val="001A6AA0"/>
    <w:rsid w:val="001A77C0"/>
    <w:rsid w:val="001B0494"/>
    <w:rsid w:val="001B05ED"/>
    <w:rsid w:val="001B11D0"/>
    <w:rsid w:val="001B1591"/>
    <w:rsid w:val="001B1870"/>
    <w:rsid w:val="001B1B27"/>
    <w:rsid w:val="001B1FA8"/>
    <w:rsid w:val="001B219A"/>
    <w:rsid w:val="001B23FE"/>
    <w:rsid w:val="001B2DB1"/>
    <w:rsid w:val="001B30E3"/>
    <w:rsid w:val="001B314B"/>
    <w:rsid w:val="001B322D"/>
    <w:rsid w:val="001B3425"/>
    <w:rsid w:val="001B5C25"/>
    <w:rsid w:val="001B5CEF"/>
    <w:rsid w:val="001B683D"/>
    <w:rsid w:val="001B79E2"/>
    <w:rsid w:val="001B7CC1"/>
    <w:rsid w:val="001C2681"/>
    <w:rsid w:val="001C2D02"/>
    <w:rsid w:val="001C3DAB"/>
    <w:rsid w:val="001C5A97"/>
    <w:rsid w:val="001C5C20"/>
    <w:rsid w:val="001C60BD"/>
    <w:rsid w:val="001C7472"/>
    <w:rsid w:val="001C7F59"/>
    <w:rsid w:val="001D0E60"/>
    <w:rsid w:val="001D2B79"/>
    <w:rsid w:val="001D317C"/>
    <w:rsid w:val="001D3232"/>
    <w:rsid w:val="001D365F"/>
    <w:rsid w:val="001D5108"/>
    <w:rsid w:val="001D5186"/>
    <w:rsid w:val="001D57C2"/>
    <w:rsid w:val="001D5915"/>
    <w:rsid w:val="001D5FF0"/>
    <w:rsid w:val="001D605A"/>
    <w:rsid w:val="001D628F"/>
    <w:rsid w:val="001D6346"/>
    <w:rsid w:val="001D7415"/>
    <w:rsid w:val="001D7655"/>
    <w:rsid w:val="001D7E8E"/>
    <w:rsid w:val="001E0812"/>
    <w:rsid w:val="001E0894"/>
    <w:rsid w:val="001E0C05"/>
    <w:rsid w:val="001E0EDB"/>
    <w:rsid w:val="001E0F82"/>
    <w:rsid w:val="001E1D0B"/>
    <w:rsid w:val="001E2ECF"/>
    <w:rsid w:val="001E3BE6"/>
    <w:rsid w:val="001E4393"/>
    <w:rsid w:val="001E4C30"/>
    <w:rsid w:val="001E53C5"/>
    <w:rsid w:val="001E59E2"/>
    <w:rsid w:val="001E5E23"/>
    <w:rsid w:val="001E5FC0"/>
    <w:rsid w:val="001E606E"/>
    <w:rsid w:val="001E67AB"/>
    <w:rsid w:val="001E71B7"/>
    <w:rsid w:val="001E7971"/>
    <w:rsid w:val="001E7B5A"/>
    <w:rsid w:val="001E7F19"/>
    <w:rsid w:val="001F0D00"/>
    <w:rsid w:val="001F2704"/>
    <w:rsid w:val="001F2F9D"/>
    <w:rsid w:val="001F3803"/>
    <w:rsid w:val="001F3AB5"/>
    <w:rsid w:val="001F432D"/>
    <w:rsid w:val="001F572B"/>
    <w:rsid w:val="002005C5"/>
    <w:rsid w:val="0020070B"/>
    <w:rsid w:val="00201F24"/>
    <w:rsid w:val="00203830"/>
    <w:rsid w:val="00203B90"/>
    <w:rsid w:val="00204E65"/>
    <w:rsid w:val="00205232"/>
    <w:rsid w:val="0020539F"/>
    <w:rsid w:val="00206AC7"/>
    <w:rsid w:val="00206C97"/>
    <w:rsid w:val="00207A6F"/>
    <w:rsid w:val="00207D81"/>
    <w:rsid w:val="0021181A"/>
    <w:rsid w:val="00212776"/>
    <w:rsid w:val="00212AE9"/>
    <w:rsid w:val="00214571"/>
    <w:rsid w:val="00214603"/>
    <w:rsid w:val="00214E92"/>
    <w:rsid w:val="00215A27"/>
    <w:rsid w:val="00217AB7"/>
    <w:rsid w:val="00217BA3"/>
    <w:rsid w:val="00220380"/>
    <w:rsid w:val="0022112C"/>
    <w:rsid w:val="0022230B"/>
    <w:rsid w:val="00222CC3"/>
    <w:rsid w:val="00223328"/>
    <w:rsid w:val="002235AE"/>
    <w:rsid w:val="002243E0"/>
    <w:rsid w:val="00224F25"/>
    <w:rsid w:val="00225AE6"/>
    <w:rsid w:val="00225DC3"/>
    <w:rsid w:val="0022603C"/>
    <w:rsid w:val="00226947"/>
    <w:rsid w:val="00226CC7"/>
    <w:rsid w:val="0022739B"/>
    <w:rsid w:val="002301FE"/>
    <w:rsid w:val="00230683"/>
    <w:rsid w:val="00232B51"/>
    <w:rsid w:val="00232FAF"/>
    <w:rsid w:val="00233296"/>
    <w:rsid w:val="00233850"/>
    <w:rsid w:val="00233917"/>
    <w:rsid w:val="0023392F"/>
    <w:rsid w:val="00233E57"/>
    <w:rsid w:val="00235314"/>
    <w:rsid w:val="00235A2B"/>
    <w:rsid w:val="00236739"/>
    <w:rsid w:val="00236D57"/>
    <w:rsid w:val="00236F37"/>
    <w:rsid w:val="00240C71"/>
    <w:rsid w:val="00242F82"/>
    <w:rsid w:val="00243052"/>
    <w:rsid w:val="00243066"/>
    <w:rsid w:val="002437CD"/>
    <w:rsid w:val="00243E28"/>
    <w:rsid w:val="002442F1"/>
    <w:rsid w:val="00244D4B"/>
    <w:rsid w:val="0024538E"/>
    <w:rsid w:val="00245EF1"/>
    <w:rsid w:val="00246CA6"/>
    <w:rsid w:val="00246E94"/>
    <w:rsid w:val="00250CF8"/>
    <w:rsid w:val="002515F1"/>
    <w:rsid w:val="002519E2"/>
    <w:rsid w:val="00252672"/>
    <w:rsid w:val="00252908"/>
    <w:rsid w:val="00254058"/>
    <w:rsid w:val="002545E7"/>
    <w:rsid w:val="0025487F"/>
    <w:rsid w:val="00254E1F"/>
    <w:rsid w:val="0025557D"/>
    <w:rsid w:val="0025650B"/>
    <w:rsid w:val="00256565"/>
    <w:rsid w:val="00257272"/>
    <w:rsid w:val="002608E0"/>
    <w:rsid w:val="0026330E"/>
    <w:rsid w:val="002634AA"/>
    <w:rsid w:val="00263C8F"/>
    <w:rsid w:val="0026541A"/>
    <w:rsid w:val="00265954"/>
    <w:rsid w:val="00266845"/>
    <w:rsid w:val="00266DCB"/>
    <w:rsid w:val="00266FFA"/>
    <w:rsid w:val="00270243"/>
    <w:rsid w:val="00270EE9"/>
    <w:rsid w:val="00270FE0"/>
    <w:rsid w:val="00271EF5"/>
    <w:rsid w:val="00272780"/>
    <w:rsid w:val="00272D8F"/>
    <w:rsid w:val="0027437D"/>
    <w:rsid w:val="00274AC4"/>
    <w:rsid w:val="00274CBD"/>
    <w:rsid w:val="00275363"/>
    <w:rsid w:val="00275D42"/>
    <w:rsid w:val="002760F9"/>
    <w:rsid w:val="00277B9B"/>
    <w:rsid w:val="0028050C"/>
    <w:rsid w:val="002817EF"/>
    <w:rsid w:val="002824C8"/>
    <w:rsid w:val="0028278B"/>
    <w:rsid w:val="002828DB"/>
    <w:rsid w:val="002829DB"/>
    <w:rsid w:val="00282E34"/>
    <w:rsid w:val="00282FE8"/>
    <w:rsid w:val="00283478"/>
    <w:rsid w:val="002834F3"/>
    <w:rsid w:val="0028365D"/>
    <w:rsid w:val="002842B1"/>
    <w:rsid w:val="0028473A"/>
    <w:rsid w:val="00285ED8"/>
    <w:rsid w:val="002864CC"/>
    <w:rsid w:val="002866DC"/>
    <w:rsid w:val="00290913"/>
    <w:rsid w:val="00290DF5"/>
    <w:rsid w:val="00290FFC"/>
    <w:rsid w:val="0029157D"/>
    <w:rsid w:val="002917C4"/>
    <w:rsid w:val="00291C42"/>
    <w:rsid w:val="00292A81"/>
    <w:rsid w:val="002943D1"/>
    <w:rsid w:val="002958FF"/>
    <w:rsid w:val="0029792A"/>
    <w:rsid w:val="002A08CB"/>
    <w:rsid w:val="002A0A49"/>
    <w:rsid w:val="002A0F17"/>
    <w:rsid w:val="002A10C0"/>
    <w:rsid w:val="002A1434"/>
    <w:rsid w:val="002A188B"/>
    <w:rsid w:val="002A26CA"/>
    <w:rsid w:val="002A2798"/>
    <w:rsid w:val="002A3148"/>
    <w:rsid w:val="002A346B"/>
    <w:rsid w:val="002A34B1"/>
    <w:rsid w:val="002A3ABA"/>
    <w:rsid w:val="002A3EA2"/>
    <w:rsid w:val="002A40BE"/>
    <w:rsid w:val="002A41BE"/>
    <w:rsid w:val="002A46EB"/>
    <w:rsid w:val="002B16F6"/>
    <w:rsid w:val="002B186B"/>
    <w:rsid w:val="002B1EFD"/>
    <w:rsid w:val="002B247E"/>
    <w:rsid w:val="002B2AE0"/>
    <w:rsid w:val="002B2BF0"/>
    <w:rsid w:val="002B2CEB"/>
    <w:rsid w:val="002B349E"/>
    <w:rsid w:val="002B3881"/>
    <w:rsid w:val="002B39F8"/>
    <w:rsid w:val="002B4DCB"/>
    <w:rsid w:val="002B58DE"/>
    <w:rsid w:val="002B5E4C"/>
    <w:rsid w:val="002B6959"/>
    <w:rsid w:val="002C0E64"/>
    <w:rsid w:val="002C13DC"/>
    <w:rsid w:val="002C18D4"/>
    <w:rsid w:val="002C2949"/>
    <w:rsid w:val="002C3CD7"/>
    <w:rsid w:val="002C41C7"/>
    <w:rsid w:val="002C4230"/>
    <w:rsid w:val="002C512B"/>
    <w:rsid w:val="002C54F6"/>
    <w:rsid w:val="002C58DF"/>
    <w:rsid w:val="002C5BBE"/>
    <w:rsid w:val="002C6621"/>
    <w:rsid w:val="002C67BB"/>
    <w:rsid w:val="002C69C5"/>
    <w:rsid w:val="002C6B8C"/>
    <w:rsid w:val="002C7727"/>
    <w:rsid w:val="002D01FB"/>
    <w:rsid w:val="002D0B23"/>
    <w:rsid w:val="002D12A8"/>
    <w:rsid w:val="002D18DF"/>
    <w:rsid w:val="002D3264"/>
    <w:rsid w:val="002D3F45"/>
    <w:rsid w:val="002D4F47"/>
    <w:rsid w:val="002D533A"/>
    <w:rsid w:val="002D5C08"/>
    <w:rsid w:val="002D5E1E"/>
    <w:rsid w:val="002D6013"/>
    <w:rsid w:val="002D6665"/>
    <w:rsid w:val="002D6865"/>
    <w:rsid w:val="002D6D1C"/>
    <w:rsid w:val="002D736D"/>
    <w:rsid w:val="002E0AC0"/>
    <w:rsid w:val="002E1A64"/>
    <w:rsid w:val="002E31D8"/>
    <w:rsid w:val="002E372B"/>
    <w:rsid w:val="002E3D23"/>
    <w:rsid w:val="002E4F1C"/>
    <w:rsid w:val="002E53B1"/>
    <w:rsid w:val="002E5770"/>
    <w:rsid w:val="002E5C62"/>
    <w:rsid w:val="002F06E1"/>
    <w:rsid w:val="002F0B25"/>
    <w:rsid w:val="002F0CEB"/>
    <w:rsid w:val="002F1C46"/>
    <w:rsid w:val="002F2C84"/>
    <w:rsid w:val="002F3234"/>
    <w:rsid w:val="002F3342"/>
    <w:rsid w:val="002F34D1"/>
    <w:rsid w:val="002F34EC"/>
    <w:rsid w:val="002F38F2"/>
    <w:rsid w:val="002F3C71"/>
    <w:rsid w:val="002F43DD"/>
    <w:rsid w:val="002F491E"/>
    <w:rsid w:val="002F49B6"/>
    <w:rsid w:val="002F4EB9"/>
    <w:rsid w:val="002F5AA0"/>
    <w:rsid w:val="002F6EB1"/>
    <w:rsid w:val="002F7946"/>
    <w:rsid w:val="003000F1"/>
    <w:rsid w:val="00300E6A"/>
    <w:rsid w:val="003016FD"/>
    <w:rsid w:val="00301799"/>
    <w:rsid w:val="00301830"/>
    <w:rsid w:val="00301E53"/>
    <w:rsid w:val="003027AA"/>
    <w:rsid w:val="0030334D"/>
    <w:rsid w:val="0030336A"/>
    <w:rsid w:val="00303514"/>
    <w:rsid w:val="00303EAA"/>
    <w:rsid w:val="00305335"/>
    <w:rsid w:val="00305434"/>
    <w:rsid w:val="00305586"/>
    <w:rsid w:val="00306172"/>
    <w:rsid w:val="00306604"/>
    <w:rsid w:val="00307EEF"/>
    <w:rsid w:val="003110A8"/>
    <w:rsid w:val="003118A9"/>
    <w:rsid w:val="00314FC4"/>
    <w:rsid w:val="00315249"/>
    <w:rsid w:val="003155BC"/>
    <w:rsid w:val="00315A62"/>
    <w:rsid w:val="00315D5A"/>
    <w:rsid w:val="003160B3"/>
    <w:rsid w:val="00316618"/>
    <w:rsid w:val="0031692E"/>
    <w:rsid w:val="00317FA5"/>
    <w:rsid w:val="003205A0"/>
    <w:rsid w:val="00320FF0"/>
    <w:rsid w:val="00321E6D"/>
    <w:rsid w:val="00322515"/>
    <w:rsid w:val="00322813"/>
    <w:rsid w:val="00322BD7"/>
    <w:rsid w:val="003231BD"/>
    <w:rsid w:val="003241AC"/>
    <w:rsid w:val="003246B2"/>
    <w:rsid w:val="003256A0"/>
    <w:rsid w:val="003256FA"/>
    <w:rsid w:val="0032627C"/>
    <w:rsid w:val="00326ECB"/>
    <w:rsid w:val="00330424"/>
    <w:rsid w:val="00330BFD"/>
    <w:rsid w:val="00331AEA"/>
    <w:rsid w:val="00331C97"/>
    <w:rsid w:val="00332A80"/>
    <w:rsid w:val="00332CED"/>
    <w:rsid w:val="00332F22"/>
    <w:rsid w:val="0033387F"/>
    <w:rsid w:val="00334473"/>
    <w:rsid w:val="003353F3"/>
    <w:rsid w:val="00335723"/>
    <w:rsid w:val="0033586D"/>
    <w:rsid w:val="00335927"/>
    <w:rsid w:val="00336D8B"/>
    <w:rsid w:val="00337614"/>
    <w:rsid w:val="00337D83"/>
    <w:rsid w:val="00341147"/>
    <w:rsid w:val="003411B5"/>
    <w:rsid w:val="0034203D"/>
    <w:rsid w:val="0034212D"/>
    <w:rsid w:val="0034371B"/>
    <w:rsid w:val="00343908"/>
    <w:rsid w:val="003444D2"/>
    <w:rsid w:val="00344637"/>
    <w:rsid w:val="00344D61"/>
    <w:rsid w:val="00344DB6"/>
    <w:rsid w:val="003452B8"/>
    <w:rsid w:val="00345EDF"/>
    <w:rsid w:val="00347920"/>
    <w:rsid w:val="00347927"/>
    <w:rsid w:val="003479B8"/>
    <w:rsid w:val="00347BE1"/>
    <w:rsid w:val="003503F2"/>
    <w:rsid w:val="0035075C"/>
    <w:rsid w:val="00350F10"/>
    <w:rsid w:val="00351E5A"/>
    <w:rsid w:val="00351F0B"/>
    <w:rsid w:val="00352406"/>
    <w:rsid w:val="0035242B"/>
    <w:rsid w:val="00352460"/>
    <w:rsid w:val="003530C7"/>
    <w:rsid w:val="00353895"/>
    <w:rsid w:val="0035479F"/>
    <w:rsid w:val="00354DC4"/>
    <w:rsid w:val="00355452"/>
    <w:rsid w:val="0035586A"/>
    <w:rsid w:val="00355ED8"/>
    <w:rsid w:val="003568CE"/>
    <w:rsid w:val="00357B6A"/>
    <w:rsid w:val="0036010E"/>
    <w:rsid w:val="0036038E"/>
    <w:rsid w:val="003610EA"/>
    <w:rsid w:val="00361814"/>
    <w:rsid w:val="003618A2"/>
    <w:rsid w:val="00361B77"/>
    <w:rsid w:val="00361E63"/>
    <w:rsid w:val="00362543"/>
    <w:rsid w:val="00362E3F"/>
    <w:rsid w:val="003633A0"/>
    <w:rsid w:val="003634FF"/>
    <w:rsid w:val="00364220"/>
    <w:rsid w:val="00364A72"/>
    <w:rsid w:val="003650AD"/>
    <w:rsid w:val="0036589F"/>
    <w:rsid w:val="00365949"/>
    <w:rsid w:val="003660E4"/>
    <w:rsid w:val="00366286"/>
    <w:rsid w:val="00366F22"/>
    <w:rsid w:val="00367A7E"/>
    <w:rsid w:val="003704E0"/>
    <w:rsid w:val="00370B8B"/>
    <w:rsid w:val="00372942"/>
    <w:rsid w:val="003730DB"/>
    <w:rsid w:val="00374B7B"/>
    <w:rsid w:val="00375B9D"/>
    <w:rsid w:val="00375F3A"/>
    <w:rsid w:val="00376A83"/>
    <w:rsid w:val="00376C3A"/>
    <w:rsid w:val="00381B24"/>
    <w:rsid w:val="003823D2"/>
    <w:rsid w:val="0038261B"/>
    <w:rsid w:val="00382E9F"/>
    <w:rsid w:val="00383074"/>
    <w:rsid w:val="003832B1"/>
    <w:rsid w:val="003840E6"/>
    <w:rsid w:val="003859B4"/>
    <w:rsid w:val="00386349"/>
    <w:rsid w:val="003863A9"/>
    <w:rsid w:val="003865BA"/>
    <w:rsid w:val="003878DD"/>
    <w:rsid w:val="00390676"/>
    <w:rsid w:val="00391D88"/>
    <w:rsid w:val="0039243B"/>
    <w:rsid w:val="00392904"/>
    <w:rsid w:val="00392A65"/>
    <w:rsid w:val="00394319"/>
    <w:rsid w:val="003948FD"/>
    <w:rsid w:val="00394ECA"/>
    <w:rsid w:val="00395AB1"/>
    <w:rsid w:val="00397879"/>
    <w:rsid w:val="003A094E"/>
    <w:rsid w:val="003A1CA9"/>
    <w:rsid w:val="003A237F"/>
    <w:rsid w:val="003A2687"/>
    <w:rsid w:val="003A30EC"/>
    <w:rsid w:val="003A30F7"/>
    <w:rsid w:val="003A3B46"/>
    <w:rsid w:val="003A4BA3"/>
    <w:rsid w:val="003A5F64"/>
    <w:rsid w:val="003A6092"/>
    <w:rsid w:val="003A7ADE"/>
    <w:rsid w:val="003B01F0"/>
    <w:rsid w:val="003B1A9F"/>
    <w:rsid w:val="003B1DF6"/>
    <w:rsid w:val="003B20FA"/>
    <w:rsid w:val="003B2283"/>
    <w:rsid w:val="003B2386"/>
    <w:rsid w:val="003B2470"/>
    <w:rsid w:val="003B32CA"/>
    <w:rsid w:val="003B345E"/>
    <w:rsid w:val="003B5CBD"/>
    <w:rsid w:val="003B6134"/>
    <w:rsid w:val="003B66D7"/>
    <w:rsid w:val="003C1DA2"/>
    <w:rsid w:val="003C2736"/>
    <w:rsid w:val="003C2A77"/>
    <w:rsid w:val="003C2BC7"/>
    <w:rsid w:val="003C2D4C"/>
    <w:rsid w:val="003C2D8F"/>
    <w:rsid w:val="003C3ACB"/>
    <w:rsid w:val="003C45A8"/>
    <w:rsid w:val="003C5023"/>
    <w:rsid w:val="003C6633"/>
    <w:rsid w:val="003C7AEF"/>
    <w:rsid w:val="003C7E2B"/>
    <w:rsid w:val="003D0D2F"/>
    <w:rsid w:val="003D22A4"/>
    <w:rsid w:val="003D26FC"/>
    <w:rsid w:val="003D27CB"/>
    <w:rsid w:val="003D365E"/>
    <w:rsid w:val="003D3BBA"/>
    <w:rsid w:val="003D44AE"/>
    <w:rsid w:val="003D5BC5"/>
    <w:rsid w:val="003D5E0D"/>
    <w:rsid w:val="003D7BAD"/>
    <w:rsid w:val="003E1185"/>
    <w:rsid w:val="003E12D7"/>
    <w:rsid w:val="003E14E8"/>
    <w:rsid w:val="003E2530"/>
    <w:rsid w:val="003E2C0E"/>
    <w:rsid w:val="003E354F"/>
    <w:rsid w:val="003E36C5"/>
    <w:rsid w:val="003E37DE"/>
    <w:rsid w:val="003E38C0"/>
    <w:rsid w:val="003E414B"/>
    <w:rsid w:val="003E446D"/>
    <w:rsid w:val="003E4B37"/>
    <w:rsid w:val="003E4FF8"/>
    <w:rsid w:val="003E51CF"/>
    <w:rsid w:val="003E6A5B"/>
    <w:rsid w:val="003E6D77"/>
    <w:rsid w:val="003F1906"/>
    <w:rsid w:val="003F1BFE"/>
    <w:rsid w:val="003F3399"/>
    <w:rsid w:val="003F4230"/>
    <w:rsid w:val="003F4610"/>
    <w:rsid w:val="003F4ED8"/>
    <w:rsid w:val="003F5A5A"/>
    <w:rsid w:val="003F5A6C"/>
    <w:rsid w:val="003F5F2D"/>
    <w:rsid w:val="003F5F82"/>
    <w:rsid w:val="003F624E"/>
    <w:rsid w:val="003F6E8F"/>
    <w:rsid w:val="003F734C"/>
    <w:rsid w:val="003F7FF8"/>
    <w:rsid w:val="00400146"/>
    <w:rsid w:val="004003EF"/>
    <w:rsid w:val="00400ABC"/>
    <w:rsid w:val="00400BFE"/>
    <w:rsid w:val="0040108F"/>
    <w:rsid w:val="00401610"/>
    <w:rsid w:val="0040210D"/>
    <w:rsid w:val="00402536"/>
    <w:rsid w:val="004033D8"/>
    <w:rsid w:val="00404B84"/>
    <w:rsid w:val="00404FA6"/>
    <w:rsid w:val="00405455"/>
    <w:rsid w:val="004066E0"/>
    <w:rsid w:val="004067B7"/>
    <w:rsid w:val="004102F4"/>
    <w:rsid w:val="004109F0"/>
    <w:rsid w:val="004111E7"/>
    <w:rsid w:val="00411588"/>
    <w:rsid w:val="00412091"/>
    <w:rsid w:val="0041234E"/>
    <w:rsid w:val="00412AF7"/>
    <w:rsid w:val="00413237"/>
    <w:rsid w:val="00413978"/>
    <w:rsid w:val="00414064"/>
    <w:rsid w:val="004162C9"/>
    <w:rsid w:val="00416DBD"/>
    <w:rsid w:val="0042085A"/>
    <w:rsid w:val="00421D32"/>
    <w:rsid w:val="004220A4"/>
    <w:rsid w:val="004277D9"/>
    <w:rsid w:val="00430CAD"/>
    <w:rsid w:val="00431A56"/>
    <w:rsid w:val="00432764"/>
    <w:rsid w:val="004329C4"/>
    <w:rsid w:val="00433056"/>
    <w:rsid w:val="004332EB"/>
    <w:rsid w:val="00433F7E"/>
    <w:rsid w:val="00434062"/>
    <w:rsid w:val="00434505"/>
    <w:rsid w:val="00434737"/>
    <w:rsid w:val="004358E4"/>
    <w:rsid w:val="004359FB"/>
    <w:rsid w:val="00436499"/>
    <w:rsid w:val="00440E12"/>
    <w:rsid w:val="00441306"/>
    <w:rsid w:val="004413F6"/>
    <w:rsid w:val="0044192A"/>
    <w:rsid w:val="00441D1A"/>
    <w:rsid w:val="0044226B"/>
    <w:rsid w:val="00442340"/>
    <w:rsid w:val="00442372"/>
    <w:rsid w:val="0044251E"/>
    <w:rsid w:val="00442F5F"/>
    <w:rsid w:val="004436E2"/>
    <w:rsid w:val="004443C4"/>
    <w:rsid w:val="0044500A"/>
    <w:rsid w:val="004452A5"/>
    <w:rsid w:val="0044558F"/>
    <w:rsid w:val="00445754"/>
    <w:rsid w:val="00445E7C"/>
    <w:rsid w:val="00445FFA"/>
    <w:rsid w:val="00446722"/>
    <w:rsid w:val="0044685C"/>
    <w:rsid w:val="00447311"/>
    <w:rsid w:val="004473B8"/>
    <w:rsid w:val="00447628"/>
    <w:rsid w:val="00447820"/>
    <w:rsid w:val="0045162C"/>
    <w:rsid w:val="004516AC"/>
    <w:rsid w:val="0045242F"/>
    <w:rsid w:val="00452687"/>
    <w:rsid w:val="00452EC9"/>
    <w:rsid w:val="0045331B"/>
    <w:rsid w:val="004540E3"/>
    <w:rsid w:val="004549E6"/>
    <w:rsid w:val="00454FAF"/>
    <w:rsid w:val="00455CED"/>
    <w:rsid w:val="00456A50"/>
    <w:rsid w:val="0045714C"/>
    <w:rsid w:val="00460281"/>
    <w:rsid w:val="00460501"/>
    <w:rsid w:val="0046057C"/>
    <w:rsid w:val="00460A48"/>
    <w:rsid w:val="0046150C"/>
    <w:rsid w:val="004615D3"/>
    <w:rsid w:val="00462333"/>
    <w:rsid w:val="00462961"/>
    <w:rsid w:val="0046305E"/>
    <w:rsid w:val="004631FC"/>
    <w:rsid w:val="004653A7"/>
    <w:rsid w:val="0046551B"/>
    <w:rsid w:val="004656CA"/>
    <w:rsid w:val="00465A12"/>
    <w:rsid w:val="004663FB"/>
    <w:rsid w:val="00467557"/>
    <w:rsid w:val="004705B9"/>
    <w:rsid w:val="00470E1C"/>
    <w:rsid w:val="0047143F"/>
    <w:rsid w:val="0047191E"/>
    <w:rsid w:val="00471B39"/>
    <w:rsid w:val="00471B67"/>
    <w:rsid w:val="00471F3D"/>
    <w:rsid w:val="00473470"/>
    <w:rsid w:val="00473773"/>
    <w:rsid w:val="00473BEF"/>
    <w:rsid w:val="00473C3D"/>
    <w:rsid w:val="00474081"/>
    <w:rsid w:val="00474A8D"/>
    <w:rsid w:val="00474DF7"/>
    <w:rsid w:val="0047588A"/>
    <w:rsid w:val="00475965"/>
    <w:rsid w:val="00476621"/>
    <w:rsid w:val="00476909"/>
    <w:rsid w:val="004773F3"/>
    <w:rsid w:val="00477E86"/>
    <w:rsid w:val="0048006D"/>
    <w:rsid w:val="0048015E"/>
    <w:rsid w:val="004816A0"/>
    <w:rsid w:val="0048176D"/>
    <w:rsid w:val="00481817"/>
    <w:rsid w:val="00481F08"/>
    <w:rsid w:val="00482E6F"/>
    <w:rsid w:val="00483D4F"/>
    <w:rsid w:val="00484673"/>
    <w:rsid w:val="00484991"/>
    <w:rsid w:val="00485820"/>
    <w:rsid w:val="00486392"/>
    <w:rsid w:val="00486922"/>
    <w:rsid w:val="00487BB6"/>
    <w:rsid w:val="00487F09"/>
    <w:rsid w:val="004908E7"/>
    <w:rsid w:val="0049169C"/>
    <w:rsid w:val="004918FA"/>
    <w:rsid w:val="00491909"/>
    <w:rsid w:val="0049196F"/>
    <w:rsid w:val="00491ADA"/>
    <w:rsid w:val="0049229E"/>
    <w:rsid w:val="004923DA"/>
    <w:rsid w:val="004926BD"/>
    <w:rsid w:val="00492B17"/>
    <w:rsid w:val="00492C0C"/>
    <w:rsid w:val="00493CEC"/>
    <w:rsid w:val="00495EAC"/>
    <w:rsid w:val="004968C7"/>
    <w:rsid w:val="0049744B"/>
    <w:rsid w:val="004977B1"/>
    <w:rsid w:val="004978F1"/>
    <w:rsid w:val="00497906"/>
    <w:rsid w:val="004A0801"/>
    <w:rsid w:val="004A0A27"/>
    <w:rsid w:val="004A136F"/>
    <w:rsid w:val="004A174A"/>
    <w:rsid w:val="004A3855"/>
    <w:rsid w:val="004A393D"/>
    <w:rsid w:val="004A41D2"/>
    <w:rsid w:val="004A5616"/>
    <w:rsid w:val="004A6821"/>
    <w:rsid w:val="004A7A64"/>
    <w:rsid w:val="004A7CBB"/>
    <w:rsid w:val="004A7CCA"/>
    <w:rsid w:val="004B078D"/>
    <w:rsid w:val="004B088F"/>
    <w:rsid w:val="004B0B33"/>
    <w:rsid w:val="004B10B8"/>
    <w:rsid w:val="004B112F"/>
    <w:rsid w:val="004B1CDE"/>
    <w:rsid w:val="004B1EBC"/>
    <w:rsid w:val="004B2140"/>
    <w:rsid w:val="004B216C"/>
    <w:rsid w:val="004B2361"/>
    <w:rsid w:val="004B25CB"/>
    <w:rsid w:val="004B2D5F"/>
    <w:rsid w:val="004B2FFB"/>
    <w:rsid w:val="004B3031"/>
    <w:rsid w:val="004B3BC5"/>
    <w:rsid w:val="004B3CE0"/>
    <w:rsid w:val="004B3DDB"/>
    <w:rsid w:val="004B4D6E"/>
    <w:rsid w:val="004B4F04"/>
    <w:rsid w:val="004B52DF"/>
    <w:rsid w:val="004B59B4"/>
    <w:rsid w:val="004B6777"/>
    <w:rsid w:val="004B67F1"/>
    <w:rsid w:val="004B704D"/>
    <w:rsid w:val="004B7DE8"/>
    <w:rsid w:val="004C024E"/>
    <w:rsid w:val="004C0397"/>
    <w:rsid w:val="004C0E5E"/>
    <w:rsid w:val="004C1664"/>
    <w:rsid w:val="004C280A"/>
    <w:rsid w:val="004C3EF5"/>
    <w:rsid w:val="004C4158"/>
    <w:rsid w:val="004C432A"/>
    <w:rsid w:val="004C44A2"/>
    <w:rsid w:val="004C4925"/>
    <w:rsid w:val="004C675C"/>
    <w:rsid w:val="004C749E"/>
    <w:rsid w:val="004C7829"/>
    <w:rsid w:val="004D0245"/>
    <w:rsid w:val="004D0C1A"/>
    <w:rsid w:val="004D0FEE"/>
    <w:rsid w:val="004D1608"/>
    <w:rsid w:val="004D20EB"/>
    <w:rsid w:val="004D21F4"/>
    <w:rsid w:val="004D3C94"/>
    <w:rsid w:val="004D583A"/>
    <w:rsid w:val="004D6248"/>
    <w:rsid w:val="004D648A"/>
    <w:rsid w:val="004D6B05"/>
    <w:rsid w:val="004D6C9B"/>
    <w:rsid w:val="004E0F05"/>
    <w:rsid w:val="004E117A"/>
    <w:rsid w:val="004E151B"/>
    <w:rsid w:val="004E2781"/>
    <w:rsid w:val="004E315D"/>
    <w:rsid w:val="004E384C"/>
    <w:rsid w:val="004E3943"/>
    <w:rsid w:val="004E3D18"/>
    <w:rsid w:val="004E4389"/>
    <w:rsid w:val="004E4594"/>
    <w:rsid w:val="004E4E5B"/>
    <w:rsid w:val="004E595C"/>
    <w:rsid w:val="004E5C34"/>
    <w:rsid w:val="004E75C0"/>
    <w:rsid w:val="004E7657"/>
    <w:rsid w:val="004E78F6"/>
    <w:rsid w:val="004E7D54"/>
    <w:rsid w:val="004F0582"/>
    <w:rsid w:val="004F0ED1"/>
    <w:rsid w:val="004F151C"/>
    <w:rsid w:val="004F2BCA"/>
    <w:rsid w:val="004F3127"/>
    <w:rsid w:val="004F346E"/>
    <w:rsid w:val="004F3C9E"/>
    <w:rsid w:val="004F47CE"/>
    <w:rsid w:val="004F5B55"/>
    <w:rsid w:val="004F642E"/>
    <w:rsid w:val="004F68DA"/>
    <w:rsid w:val="004F6B62"/>
    <w:rsid w:val="005009BE"/>
    <w:rsid w:val="00500E47"/>
    <w:rsid w:val="00501099"/>
    <w:rsid w:val="00502015"/>
    <w:rsid w:val="00503A87"/>
    <w:rsid w:val="00503E7C"/>
    <w:rsid w:val="00503FAA"/>
    <w:rsid w:val="0050459A"/>
    <w:rsid w:val="005048ED"/>
    <w:rsid w:val="00506F1E"/>
    <w:rsid w:val="005070CE"/>
    <w:rsid w:val="00507D31"/>
    <w:rsid w:val="00510059"/>
    <w:rsid w:val="005103A0"/>
    <w:rsid w:val="005106DC"/>
    <w:rsid w:val="005108EA"/>
    <w:rsid w:val="00511781"/>
    <w:rsid w:val="00512005"/>
    <w:rsid w:val="00512E28"/>
    <w:rsid w:val="00513AF5"/>
    <w:rsid w:val="00514301"/>
    <w:rsid w:val="0051552D"/>
    <w:rsid w:val="00516457"/>
    <w:rsid w:val="00516B21"/>
    <w:rsid w:val="00516E18"/>
    <w:rsid w:val="0051739E"/>
    <w:rsid w:val="00521142"/>
    <w:rsid w:val="0052141A"/>
    <w:rsid w:val="00521507"/>
    <w:rsid w:val="005230FA"/>
    <w:rsid w:val="005235C4"/>
    <w:rsid w:val="00523892"/>
    <w:rsid w:val="00523AB3"/>
    <w:rsid w:val="00523F38"/>
    <w:rsid w:val="005246A8"/>
    <w:rsid w:val="00526B96"/>
    <w:rsid w:val="00527E28"/>
    <w:rsid w:val="0053060D"/>
    <w:rsid w:val="005306BC"/>
    <w:rsid w:val="00530A10"/>
    <w:rsid w:val="00530D74"/>
    <w:rsid w:val="00531297"/>
    <w:rsid w:val="0053151D"/>
    <w:rsid w:val="0053169B"/>
    <w:rsid w:val="005338C9"/>
    <w:rsid w:val="005338FD"/>
    <w:rsid w:val="00533EE6"/>
    <w:rsid w:val="0053426F"/>
    <w:rsid w:val="00534846"/>
    <w:rsid w:val="005356B3"/>
    <w:rsid w:val="00535714"/>
    <w:rsid w:val="00535943"/>
    <w:rsid w:val="005364B9"/>
    <w:rsid w:val="005371EC"/>
    <w:rsid w:val="005379A3"/>
    <w:rsid w:val="00540B24"/>
    <w:rsid w:val="005410FF"/>
    <w:rsid w:val="00541688"/>
    <w:rsid w:val="005426F4"/>
    <w:rsid w:val="00542EAE"/>
    <w:rsid w:val="005430A3"/>
    <w:rsid w:val="005431B5"/>
    <w:rsid w:val="0054373A"/>
    <w:rsid w:val="00543A22"/>
    <w:rsid w:val="00543B00"/>
    <w:rsid w:val="00543B64"/>
    <w:rsid w:val="0054493A"/>
    <w:rsid w:val="0054593D"/>
    <w:rsid w:val="005505A3"/>
    <w:rsid w:val="00551246"/>
    <w:rsid w:val="0055172D"/>
    <w:rsid w:val="0055275B"/>
    <w:rsid w:val="00552D0B"/>
    <w:rsid w:val="0055458F"/>
    <w:rsid w:val="00555831"/>
    <w:rsid w:val="00555B3A"/>
    <w:rsid w:val="00556110"/>
    <w:rsid w:val="00557B18"/>
    <w:rsid w:val="00557B5F"/>
    <w:rsid w:val="00557EA5"/>
    <w:rsid w:val="005600FC"/>
    <w:rsid w:val="0056090D"/>
    <w:rsid w:val="00561186"/>
    <w:rsid w:val="0056168B"/>
    <w:rsid w:val="00561B80"/>
    <w:rsid w:val="00562517"/>
    <w:rsid w:val="005635CD"/>
    <w:rsid w:val="00565C31"/>
    <w:rsid w:val="00566385"/>
    <w:rsid w:val="00566B6F"/>
    <w:rsid w:val="00566EA7"/>
    <w:rsid w:val="00566EFA"/>
    <w:rsid w:val="0056719C"/>
    <w:rsid w:val="005679EA"/>
    <w:rsid w:val="00567D26"/>
    <w:rsid w:val="00567ED5"/>
    <w:rsid w:val="005706A9"/>
    <w:rsid w:val="00572CD2"/>
    <w:rsid w:val="0057304B"/>
    <w:rsid w:val="005730AB"/>
    <w:rsid w:val="00573279"/>
    <w:rsid w:val="00573DFB"/>
    <w:rsid w:val="005740B9"/>
    <w:rsid w:val="00574401"/>
    <w:rsid w:val="005754AE"/>
    <w:rsid w:val="00575B07"/>
    <w:rsid w:val="00575B95"/>
    <w:rsid w:val="0057636C"/>
    <w:rsid w:val="00576B8F"/>
    <w:rsid w:val="005804C9"/>
    <w:rsid w:val="0058062E"/>
    <w:rsid w:val="00580767"/>
    <w:rsid w:val="00580F50"/>
    <w:rsid w:val="00581A51"/>
    <w:rsid w:val="00581D1E"/>
    <w:rsid w:val="00582718"/>
    <w:rsid w:val="00582EC6"/>
    <w:rsid w:val="0058309D"/>
    <w:rsid w:val="00583192"/>
    <w:rsid w:val="005835DD"/>
    <w:rsid w:val="00583C2A"/>
    <w:rsid w:val="00583D70"/>
    <w:rsid w:val="00584B4A"/>
    <w:rsid w:val="0058518D"/>
    <w:rsid w:val="005856A9"/>
    <w:rsid w:val="00586242"/>
    <w:rsid w:val="00587872"/>
    <w:rsid w:val="00590041"/>
    <w:rsid w:val="005909D8"/>
    <w:rsid w:val="005928FA"/>
    <w:rsid w:val="00593487"/>
    <w:rsid w:val="005936F0"/>
    <w:rsid w:val="00593783"/>
    <w:rsid w:val="005942F4"/>
    <w:rsid w:val="0059473D"/>
    <w:rsid w:val="00595379"/>
    <w:rsid w:val="00595B4E"/>
    <w:rsid w:val="00596080"/>
    <w:rsid w:val="005970B2"/>
    <w:rsid w:val="005975A5"/>
    <w:rsid w:val="005A19ED"/>
    <w:rsid w:val="005A27AE"/>
    <w:rsid w:val="005A4E62"/>
    <w:rsid w:val="005A5667"/>
    <w:rsid w:val="005A6274"/>
    <w:rsid w:val="005A62C3"/>
    <w:rsid w:val="005A6344"/>
    <w:rsid w:val="005A784A"/>
    <w:rsid w:val="005A7915"/>
    <w:rsid w:val="005B001A"/>
    <w:rsid w:val="005B0822"/>
    <w:rsid w:val="005B114C"/>
    <w:rsid w:val="005B17DA"/>
    <w:rsid w:val="005B1DD0"/>
    <w:rsid w:val="005B22A7"/>
    <w:rsid w:val="005B234D"/>
    <w:rsid w:val="005B24DB"/>
    <w:rsid w:val="005B2C80"/>
    <w:rsid w:val="005B304C"/>
    <w:rsid w:val="005B30CC"/>
    <w:rsid w:val="005B34E9"/>
    <w:rsid w:val="005B4053"/>
    <w:rsid w:val="005B49D7"/>
    <w:rsid w:val="005C0512"/>
    <w:rsid w:val="005C0821"/>
    <w:rsid w:val="005C1AFD"/>
    <w:rsid w:val="005C21FD"/>
    <w:rsid w:val="005C5227"/>
    <w:rsid w:val="005C5D43"/>
    <w:rsid w:val="005C5D5D"/>
    <w:rsid w:val="005C6451"/>
    <w:rsid w:val="005C6717"/>
    <w:rsid w:val="005C686B"/>
    <w:rsid w:val="005C75D1"/>
    <w:rsid w:val="005C7A08"/>
    <w:rsid w:val="005D05D9"/>
    <w:rsid w:val="005D0D2B"/>
    <w:rsid w:val="005D0E44"/>
    <w:rsid w:val="005D1438"/>
    <w:rsid w:val="005D15F1"/>
    <w:rsid w:val="005D232F"/>
    <w:rsid w:val="005D3DC2"/>
    <w:rsid w:val="005D56F8"/>
    <w:rsid w:val="005D6620"/>
    <w:rsid w:val="005D71C5"/>
    <w:rsid w:val="005E042E"/>
    <w:rsid w:val="005E05F6"/>
    <w:rsid w:val="005E1197"/>
    <w:rsid w:val="005E15DC"/>
    <w:rsid w:val="005E1AD1"/>
    <w:rsid w:val="005E3578"/>
    <w:rsid w:val="005E38F6"/>
    <w:rsid w:val="005E4315"/>
    <w:rsid w:val="005E49FA"/>
    <w:rsid w:val="005E4AC1"/>
    <w:rsid w:val="005E4B50"/>
    <w:rsid w:val="005E5638"/>
    <w:rsid w:val="005E563E"/>
    <w:rsid w:val="005E5761"/>
    <w:rsid w:val="005E66C1"/>
    <w:rsid w:val="005E74D8"/>
    <w:rsid w:val="005E7DC0"/>
    <w:rsid w:val="005E7F5D"/>
    <w:rsid w:val="005F03CF"/>
    <w:rsid w:val="005F109C"/>
    <w:rsid w:val="005F1567"/>
    <w:rsid w:val="005F1DC8"/>
    <w:rsid w:val="005F2C65"/>
    <w:rsid w:val="005F3470"/>
    <w:rsid w:val="005F3C57"/>
    <w:rsid w:val="005F3EF1"/>
    <w:rsid w:val="005F4B3A"/>
    <w:rsid w:val="005F5DD1"/>
    <w:rsid w:val="005F61A3"/>
    <w:rsid w:val="005F6242"/>
    <w:rsid w:val="005F74D7"/>
    <w:rsid w:val="005F7E3F"/>
    <w:rsid w:val="00600DF9"/>
    <w:rsid w:val="00600F94"/>
    <w:rsid w:val="006010FA"/>
    <w:rsid w:val="006016F3"/>
    <w:rsid w:val="00601EEA"/>
    <w:rsid w:val="00602932"/>
    <w:rsid w:val="00602E2A"/>
    <w:rsid w:val="00602F85"/>
    <w:rsid w:val="00603CDD"/>
    <w:rsid w:val="00603FC9"/>
    <w:rsid w:val="0060484D"/>
    <w:rsid w:val="00605179"/>
    <w:rsid w:val="00607596"/>
    <w:rsid w:val="00607B12"/>
    <w:rsid w:val="00610014"/>
    <w:rsid w:val="00610A1D"/>
    <w:rsid w:val="00611188"/>
    <w:rsid w:val="00611257"/>
    <w:rsid w:val="0061157B"/>
    <w:rsid w:val="00611F0F"/>
    <w:rsid w:val="00613C93"/>
    <w:rsid w:val="00614729"/>
    <w:rsid w:val="00614CF3"/>
    <w:rsid w:val="00614D7F"/>
    <w:rsid w:val="00614EDB"/>
    <w:rsid w:val="00614FBE"/>
    <w:rsid w:val="0061503B"/>
    <w:rsid w:val="00615B71"/>
    <w:rsid w:val="00616B79"/>
    <w:rsid w:val="00616D6D"/>
    <w:rsid w:val="00617DCD"/>
    <w:rsid w:val="006205C8"/>
    <w:rsid w:val="00620FDA"/>
    <w:rsid w:val="00621446"/>
    <w:rsid w:val="0062192E"/>
    <w:rsid w:val="00621D2E"/>
    <w:rsid w:val="00622AD2"/>
    <w:rsid w:val="00622D30"/>
    <w:rsid w:val="00622DC5"/>
    <w:rsid w:val="00623D71"/>
    <w:rsid w:val="006240D7"/>
    <w:rsid w:val="006246FA"/>
    <w:rsid w:val="006255A8"/>
    <w:rsid w:val="0062563E"/>
    <w:rsid w:val="00626102"/>
    <w:rsid w:val="006272CB"/>
    <w:rsid w:val="00627737"/>
    <w:rsid w:val="00627B74"/>
    <w:rsid w:val="00627B81"/>
    <w:rsid w:val="00627D92"/>
    <w:rsid w:val="00627EDC"/>
    <w:rsid w:val="0063001A"/>
    <w:rsid w:val="0063101A"/>
    <w:rsid w:val="00631384"/>
    <w:rsid w:val="0063194C"/>
    <w:rsid w:val="00631F43"/>
    <w:rsid w:val="00633F31"/>
    <w:rsid w:val="006345E3"/>
    <w:rsid w:val="00634D1B"/>
    <w:rsid w:val="00636101"/>
    <w:rsid w:val="0063665D"/>
    <w:rsid w:val="00637113"/>
    <w:rsid w:val="006414E6"/>
    <w:rsid w:val="00641A3C"/>
    <w:rsid w:val="00641A42"/>
    <w:rsid w:val="00641C35"/>
    <w:rsid w:val="00642018"/>
    <w:rsid w:val="00643231"/>
    <w:rsid w:val="006439DA"/>
    <w:rsid w:val="006441A3"/>
    <w:rsid w:val="006441AF"/>
    <w:rsid w:val="00644491"/>
    <w:rsid w:val="006447E0"/>
    <w:rsid w:val="00645562"/>
    <w:rsid w:val="00645EA7"/>
    <w:rsid w:val="00645FB9"/>
    <w:rsid w:val="006461E5"/>
    <w:rsid w:val="00646507"/>
    <w:rsid w:val="00646DD2"/>
    <w:rsid w:val="006474D6"/>
    <w:rsid w:val="006476E8"/>
    <w:rsid w:val="0065028F"/>
    <w:rsid w:val="00650593"/>
    <w:rsid w:val="006508C9"/>
    <w:rsid w:val="006519C0"/>
    <w:rsid w:val="0065207F"/>
    <w:rsid w:val="0065291C"/>
    <w:rsid w:val="006529C0"/>
    <w:rsid w:val="00652A5A"/>
    <w:rsid w:val="006538DF"/>
    <w:rsid w:val="006540DF"/>
    <w:rsid w:val="006541C8"/>
    <w:rsid w:val="006544F9"/>
    <w:rsid w:val="006545BF"/>
    <w:rsid w:val="00654D3F"/>
    <w:rsid w:val="00654DCD"/>
    <w:rsid w:val="00656446"/>
    <w:rsid w:val="006569A6"/>
    <w:rsid w:val="00656D5D"/>
    <w:rsid w:val="0065735F"/>
    <w:rsid w:val="006579C7"/>
    <w:rsid w:val="00657B52"/>
    <w:rsid w:val="00660948"/>
    <w:rsid w:val="006611B4"/>
    <w:rsid w:val="006614F8"/>
    <w:rsid w:val="0066170D"/>
    <w:rsid w:val="00663726"/>
    <w:rsid w:val="00663CD6"/>
    <w:rsid w:val="006644B0"/>
    <w:rsid w:val="006647CE"/>
    <w:rsid w:val="00664D55"/>
    <w:rsid w:val="006652CD"/>
    <w:rsid w:val="00666764"/>
    <w:rsid w:val="00667678"/>
    <w:rsid w:val="00667AB2"/>
    <w:rsid w:val="00670937"/>
    <w:rsid w:val="00670F8E"/>
    <w:rsid w:val="00671F41"/>
    <w:rsid w:val="0067200E"/>
    <w:rsid w:val="00672095"/>
    <w:rsid w:val="006725A3"/>
    <w:rsid w:val="00673497"/>
    <w:rsid w:val="00673EFA"/>
    <w:rsid w:val="0067415F"/>
    <w:rsid w:val="00674A96"/>
    <w:rsid w:val="00674C58"/>
    <w:rsid w:val="00674DD6"/>
    <w:rsid w:val="00674DE9"/>
    <w:rsid w:val="00675213"/>
    <w:rsid w:val="00675A95"/>
    <w:rsid w:val="0067701B"/>
    <w:rsid w:val="00677CC4"/>
    <w:rsid w:val="00677E7A"/>
    <w:rsid w:val="006809C5"/>
    <w:rsid w:val="00682367"/>
    <w:rsid w:val="006827D0"/>
    <w:rsid w:val="00682DB9"/>
    <w:rsid w:val="00683309"/>
    <w:rsid w:val="006833B4"/>
    <w:rsid w:val="006834A5"/>
    <w:rsid w:val="006840D9"/>
    <w:rsid w:val="00684E35"/>
    <w:rsid w:val="006857BE"/>
    <w:rsid w:val="00686440"/>
    <w:rsid w:val="00686A8E"/>
    <w:rsid w:val="0068791D"/>
    <w:rsid w:val="00687DE4"/>
    <w:rsid w:val="00690F80"/>
    <w:rsid w:val="00690F88"/>
    <w:rsid w:val="0069198E"/>
    <w:rsid w:val="00692D5E"/>
    <w:rsid w:val="006934BF"/>
    <w:rsid w:val="0069591F"/>
    <w:rsid w:val="006959E0"/>
    <w:rsid w:val="00695C5B"/>
    <w:rsid w:val="00696251"/>
    <w:rsid w:val="00696474"/>
    <w:rsid w:val="006968A1"/>
    <w:rsid w:val="006978B5"/>
    <w:rsid w:val="006A0E93"/>
    <w:rsid w:val="006A1229"/>
    <w:rsid w:val="006A1329"/>
    <w:rsid w:val="006A1D33"/>
    <w:rsid w:val="006A22A1"/>
    <w:rsid w:val="006A22E2"/>
    <w:rsid w:val="006A29C9"/>
    <w:rsid w:val="006A30E4"/>
    <w:rsid w:val="006A3CFA"/>
    <w:rsid w:val="006A46A8"/>
    <w:rsid w:val="006A5195"/>
    <w:rsid w:val="006A5B9C"/>
    <w:rsid w:val="006A60F1"/>
    <w:rsid w:val="006A639F"/>
    <w:rsid w:val="006A6799"/>
    <w:rsid w:val="006A737A"/>
    <w:rsid w:val="006A7558"/>
    <w:rsid w:val="006A75A4"/>
    <w:rsid w:val="006A7B6C"/>
    <w:rsid w:val="006B0062"/>
    <w:rsid w:val="006B0103"/>
    <w:rsid w:val="006B06D3"/>
    <w:rsid w:val="006B0AAB"/>
    <w:rsid w:val="006B194C"/>
    <w:rsid w:val="006B1DCF"/>
    <w:rsid w:val="006B234D"/>
    <w:rsid w:val="006B466D"/>
    <w:rsid w:val="006B510A"/>
    <w:rsid w:val="006B5540"/>
    <w:rsid w:val="006B70D9"/>
    <w:rsid w:val="006B751D"/>
    <w:rsid w:val="006B7737"/>
    <w:rsid w:val="006C064A"/>
    <w:rsid w:val="006C0C39"/>
    <w:rsid w:val="006C0D1F"/>
    <w:rsid w:val="006C0DC2"/>
    <w:rsid w:val="006C148D"/>
    <w:rsid w:val="006C3296"/>
    <w:rsid w:val="006C36EF"/>
    <w:rsid w:val="006C3CA7"/>
    <w:rsid w:val="006C3D39"/>
    <w:rsid w:val="006C41B9"/>
    <w:rsid w:val="006C5470"/>
    <w:rsid w:val="006C565A"/>
    <w:rsid w:val="006C57A4"/>
    <w:rsid w:val="006C5CF6"/>
    <w:rsid w:val="006C5D67"/>
    <w:rsid w:val="006C5FEB"/>
    <w:rsid w:val="006C6985"/>
    <w:rsid w:val="006C7453"/>
    <w:rsid w:val="006D0825"/>
    <w:rsid w:val="006D0D92"/>
    <w:rsid w:val="006D16FE"/>
    <w:rsid w:val="006D1914"/>
    <w:rsid w:val="006D2414"/>
    <w:rsid w:val="006D5559"/>
    <w:rsid w:val="006D58F1"/>
    <w:rsid w:val="006D6CF1"/>
    <w:rsid w:val="006E0ED6"/>
    <w:rsid w:val="006E366F"/>
    <w:rsid w:val="006E621C"/>
    <w:rsid w:val="006E6A12"/>
    <w:rsid w:val="006E6DBA"/>
    <w:rsid w:val="006F1520"/>
    <w:rsid w:val="006F19A0"/>
    <w:rsid w:val="006F20CB"/>
    <w:rsid w:val="006F3909"/>
    <w:rsid w:val="006F39AA"/>
    <w:rsid w:val="006F40F2"/>
    <w:rsid w:val="006F43A8"/>
    <w:rsid w:val="006F500F"/>
    <w:rsid w:val="006F60E1"/>
    <w:rsid w:val="006F6352"/>
    <w:rsid w:val="006F69CE"/>
    <w:rsid w:val="006F6E1D"/>
    <w:rsid w:val="006F6F16"/>
    <w:rsid w:val="00700604"/>
    <w:rsid w:val="00701B1E"/>
    <w:rsid w:val="00702141"/>
    <w:rsid w:val="00703437"/>
    <w:rsid w:val="007045E2"/>
    <w:rsid w:val="00704F9E"/>
    <w:rsid w:val="007053D2"/>
    <w:rsid w:val="00705781"/>
    <w:rsid w:val="0070696A"/>
    <w:rsid w:val="007072C8"/>
    <w:rsid w:val="00707CDF"/>
    <w:rsid w:val="00710B70"/>
    <w:rsid w:val="0071366D"/>
    <w:rsid w:val="0071429C"/>
    <w:rsid w:val="00714A98"/>
    <w:rsid w:val="007152E5"/>
    <w:rsid w:val="007168E6"/>
    <w:rsid w:val="00716A29"/>
    <w:rsid w:val="0071707B"/>
    <w:rsid w:val="007174DA"/>
    <w:rsid w:val="00722C12"/>
    <w:rsid w:val="00722C23"/>
    <w:rsid w:val="007243B9"/>
    <w:rsid w:val="00725581"/>
    <w:rsid w:val="0072571B"/>
    <w:rsid w:val="00725EAB"/>
    <w:rsid w:val="00725EED"/>
    <w:rsid w:val="0072600D"/>
    <w:rsid w:val="0072724A"/>
    <w:rsid w:val="00727289"/>
    <w:rsid w:val="00727D7D"/>
    <w:rsid w:val="00730126"/>
    <w:rsid w:val="007301A0"/>
    <w:rsid w:val="007301B2"/>
    <w:rsid w:val="00730367"/>
    <w:rsid w:val="00730AE7"/>
    <w:rsid w:val="007322E9"/>
    <w:rsid w:val="007332BA"/>
    <w:rsid w:val="00735189"/>
    <w:rsid w:val="0073547C"/>
    <w:rsid w:val="00735FA0"/>
    <w:rsid w:val="00737031"/>
    <w:rsid w:val="0073744E"/>
    <w:rsid w:val="007407E3"/>
    <w:rsid w:val="00742A34"/>
    <w:rsid w:val="00743778"/>
    <w:rsid w:val="00743F37"/>
    <w:rsid w:val="00744073"/>
    <w:rsid w:val="007444F6"/>
    <w:rsid w:val="0074599E"/>
    <w:rsid w:val="00745D3F"/>
    <w:rsid w:val="0074793B"/>
    <w:rsid w:val="00747DCF"/>
    <w:rsid w:val="0075026B"/>
    <w:rsid w:val="00750781"/>
    <w:rsid w:val="0075100E"/>
    <w:rsid w:val="007515FE"/>
    <w:rsid w:val="007518A7"/>
    <w:rsid w:val="00752163"/>
    <w:rsid w:val="007534B3"/>
    <w:rsid w:val="00754434"/>
    <w:rsid w:val="0075561B"/>
    <w:rsid w:val="00756332"/>
    <w:rsid w:val="0075666E"/>
    <w:rsid w:val="00756B16"/>
    <w:rsid w:val="00756BC9"/>
    <w:rsid w:val="00756C20"/>
    <w:rsid w:val="00757687"/>
    <w:rsid w:val="00757869"/>
    <w:rsid w:val="00757B1D"/>
    <w:rsid w:val="00760FC0"/>
    <w:rsid w:val="007611F8"/>
    <w:rsid w:val="00761269"/>
    <w:rsid w:val="00761DBD"/>
    <w:rsid w:val="00762227"/>
    <w:rsid w:val="007623EF"/>
    <w:rsid w:val="007626DE"/>
    <w:rsid w:val="0076277E"/>
    <w:rsid w:val="00762A76"/>
    <w:rsid w:val="00763938"/>
    <w:rsid w:val="00763BD5"/>
    <w:rsid w:val="007641CF"/>
    <w:rsid w:val="00764810"/>
    <w:rsid w:val="007664A9"/>
    <w:rsid w:val="00766594"/>
    <w:rsid w:val="00767797"/>
    <w:rsid w:val="00770176"/>
    <w:rsid w:val="007704CF"/>
    <w:rsid w:val="007708AC"/>
    <w:rsid w:val="007713E9"/>
    <w:rsid w:val="00773F4A"/>
    <w:rsid w:val="007749DE"/>
    <w:rsid w:val="00775A2E"/>
    <w:rsid w:val="00775E7C"/>
    <w:rsid w:val="0077637F"/>
    <w:rsid w:val="00776D31"/>
    <w:rsid w:val="00777B49"/>
    <w:rsid w:val="00780A64"/>
    <w:rsid w:val="00780B96"/>
    <w:rsid w:val="00780D2B"/>
    <w:rsid w:val="007819C4"/>
    <w:rsid w:val="00782439"/>
    <w:rsid w:val="007827E2"/>
    <w:rsid w:val="00782B0A"/>
    <w:rsid w:val="00782F66"/>
    <w:rsid w:val="00783D9A"/>
    <w:rsid w:val="0078489A"/>
    <w:rsid w:val="00785264"/>
    <w:rsid w:val="0078527E"/>
    <w:rsid w:val="00785758"/>
    <w:rsid w:val="0078576C"/>
    <w:rsid w:val="00786580"/>
    <w:rsid w:val="00786D67"/>
    <w:rsid w:val="00786ED6"/>
    <w:rsid w:val="00790073"/>
    <w:rsid w:val="0079025E"/>
    <w:rsid w:val="00790374"/>
    <w:rsid w:val="0079041E"/>
    <w:rsid w:val="00791824"/>
    <w:rsid w:val="00792B9B"/>
    <w:rsid w:val="00792CCD"/>
    <w:rsid w:val="007945FA"/>
    <w:rsid w:val="007952D0"/>
    <w:rsid w:val="00796A5F"/>
    <w:rsid w:val="00796E82"/>
    <w:rsid w:val="00797599"/>
    <w:rsid w:val="00797FA0"/>
    <w:rsid w:val="007A03DB"/>
    <w:rsid w:val="007A0483"/>
    <w:rsid w:val="007A0899"/>
    <w:rsid w:val="007A1131"/>
    <w:rsid w:val="007A200D"/>
    <w:rsid w:val="007A2591"/>
    <w:rsid w:val="007A3039"/>
    <w:rsid w:val="007A3A89"/>
    <w:rsid w:val="007A3B54"/>
    <w:rsid w:val="007A4F24"/>
    <w:rsid w:val="007A586A"/>
    <w:rsid w:val="007A613A"/>
    <w:rsid w:val="007A6296"/>
    <w:rsid w:val="007A6F4F"/>
    <w:rsid w:val="007A725F"/>
    <w:rsid w:val="007B1635"/>
    <w:rsid w:val="007B187B"/>
    <w:rsid w:val="007B3894"/>
    <w:rsid w:val="007B3B85"/>
    <w:rsid w:val="007B43B8"/>
    <w:rsid w:val="007B4694"/>
    <w:rsid w:val="007B4C26"/>
    <w:rsid w:val="007B4E44"/>
    <w:rsid w:val="007B5A67"/>
    <w:rsid w:val="007B6605"/>
    <w:rsid w:val="007B7951"/>
    <w:rsid w:val="007C029D"/>
    <w:rsid w:val="007C0678"/>
    <w:rsid w:val="007C0D40"/>
    <w:rsid w:val="007C0D41"/>
    <w:rsid w:val="007C0FAB"/>
    <w:rsid w:val="007C10E3"/>
    <w:rsid w:val="007C15CD"/>
    <w:rsid w:val="007C19FB"/>
    <w:rsid w:val="007C1DE0"/>
    <w:rsid w:val="007C226A"/>
    <w:rsid w:val="007C2639"/>
    <w:rsid w:val="007C2A55"/>
    <w:rsid w:val="007C424F"/>
    <w:rsid w:val="007C4A01"/>
    <w:rsid w:val="007C4B70"/>
    <w:rsid w:val="007C53C2"/>
    <w:rsid w:val="007C6E45"/>
    <w:rsid w:val="007C7357"/>
    <w:rsid w:val="007D00E7"/>
    <w:rsid w:val="007D0A07"/>
    <w:rsid w:val="007D0D36"/>
    <w:rsid w:val="007D122B"/>
    <w:rsid w:val="007D22A0"/>
    <w:rsid w:val="007D2938"/>
    <w:rsid w:val="007D4AE1"/>
    <w:rsid w:val="007D4C90"/>
    <w:rsid w:val="007D4E00"/>
    <w:rsid w:val="007D6E6C"/>
    <w:rsid w:val="007D7035"/>
    <w:rsid w:val="007D7C1C"/>
    <w:rsid w:val="007E159E"/>
    <w:rsid w:val="007E3237"/>
    <w:rsid w:val="007E35A8"/>
    <w:rsid w:val="007E4977"/>
    <w:rsid w:val="007E4F10"/>
    <w:rsid w:val="007E520E"/>
    <w:rsid w:val="007E6038"/>
    <w:rsid w:val="007E72F6"/>
    <w:rsid w:val="007E79EC"/>
    <w:rsid w:val="007F02BD"/>
    <w:rsid w:val="007F10E3"/>
    <w:rsid w:val="007F1351"/>
    <w:rsid w:val="007F17CA"/>
    <w:rsid w:val="007F272C"/>
    <w:rsid w:val="007F323D"/>
    <w:rsid w:val="007F395E"/>
    <w:rsid w:val="007F3E15"/>
    <w:rsid w:val="007F4677"/>
    <w:rsid w:val="007F53BF"/>
    <w:rsid w:val="007F559F"/>
    <w:rsid w:val="007F6881"/>
    <w:rsid w:val="00800C2B"/>
    <w:rsid w:val="008014C3"/>
    <w:rsid w:val="00801D9D"/>
    <w:rsid w:val="00801DEF"/>
    <w:rsid w:val="008023B0"/>
    <w:rsid w:val="00804FC2"/>
    <w:rsid w:val="00805373"/>
    <w:rsid w:val="008057F2"/>
    <w:rsid w:val="00805981"/>
    <w:rsid w:val="008063EA"/>
    <w:rsid w:val="00806C25"/>
    <w:rsid w:val="00807000"/>
    <w:rsid w:val="008070D0"/>
    <w:rsid w:val="00807FDA"/>
    <w:rsid w:val="00810857"/>
    <w:rsid w:val="00811724"/>
    <w:rsid w:val="008117FC"/>
    <w:rsid w:val="00812171"/>
    <w:rsid w:val="00813299"/>
    <w:rsid w:val="008132B6"/>
    <w:rsid w:val="00813613"/>
    <w:rsid w:val="00813923"/>
    <w:rsid w:val="00813996"/>
    <w:rsid w:val="00814216"/>
    <w:rsid w:val="008142BE"/>
    <w:rsid w:val="008146B9"/>
    <w:rsid w:val="00814D60"/>
    <w:rsid w:val="00815150"/>
    <w:rsid w:val="0081534D"/>
    <w:rsid w:val="008154BE"/>
    <w:rsid w:val="008156FC"/>
    <w:rsid w:val="00816121"/>
    <w:rsid w:val="008162D4"/>
    <w:rsid w:val="00816531"/>
    <w:rsid w:val="00820887"/>
    <w:rsid w:val="008212A0"/>
    <w:rsid w:val="008214B2"/>
    <w:rsid w:val="0082178A"/>
    <w:rsid w:val="008223E0"/>
    <w:rsid w:val="008237AA"/>
    <w:rsid w:val="0082420A"/>
    <w:rsid w:val="00824439"/>
    <w:rsid w:val="00825875"/>
    <w:rsid w:val="0082689D"/>
    <w:rsid w:val="00826C13"/>
    <w:rsid w:val="00826DE7"/>
    <w:rsid w:val="00827E04"/>
    <w:rsid w:val="008316AE"/>
    <w:rsid w:val="0083211C"/>
    <w:rsid w:val="00832CE7"/>
    <w:rsid w:val="00832D05"/>
    <w:rsid w:val="00832EFA"/>
    <w:rsid w:val="008332E9"/>
    <w:rsid w:val="00833862"/>
    <w:rsid w:val="008346C0"/>
    <w:rsid w:val="008346C5"/>
    <w:rsid w:val="00834ADE"/>
    <w:rsid w:val="00835AD9"/>
    <w:rsid w:val="00835B40"/>
    <w:rsid w:val="0083710A"/>
    <w:rsid w:val="00837F0E"/>
    <w:rsid w:val="00837F1C"/>
    <w:rsid w:val="00840371"/>
    <w:rsid w:val="00841082"/>
    <w:rsid w:val="00846ED1"/>
    <w:rsid w:val="008501D9"/>
    <w:rsid w:val="008508B9"/>
    <w:rsid w:val="0085105D"/>
    <w:rsid w:val="00851490"/>
    <w:rsid w:val="008515CB"/>
    <w:rsid w:val="008518A4"/>
    <w:rsid w:val="0085241A"/>
    <w:rsid w:val="0085290A"/>
    <w:rsid w:val="00853E72"/>
    <w:rsid w:val="008546F1"/>
    <w:rsid w:val="00855B04"/>
    <w:rsid w:val="00856B3F"/>
    <w:rsid w:val="00857079"/>
    <w:rsid w:val="00857947"/>
    <w:rsid w:val="008600DE"/>
    <w:rsid w:val="00860489"/>
    <w:rsid w:val="00861966"/>
    <w:rsid w:val="0086196C"/>
    <w:rsid w:val="00861C17"/>
    <w:rsid w:val="00861DC0"/>
    <w:rsid w:val="00862027"/>
    <w:rsid w:val="00862C30"/>
    <w:rsid w:val="0086424C"/>
    <w:rsid w:val="00864F27"/>
    <w:rsid w:val="00864FD9"/>
    <w:rsid w:val="008675B4"/>
    <w:rsid w:val="00867600"/>
    <w:rsid w:val="008677D8"/>
    <w:rsid w:val="00867949"/>
    <w:rsid w:val="00867B79"/>
    <w:rsid w:val="00867D02"/>
    <w:rsid w:val="00867DF8"/>
    <w:rsid w:val="00867EC5"/>
    <w:rsid w:val="008702F6"/>
    <w:rsid w:val="00870817"/>
    <w:rsid w:val="00871DCF"/>
    <w:rsid w:val="00871F90"/>
    <w:rsid w:val="00872C9B"/>
    <w:rsid w:val="00873B1F"/>
    <w:rsid w:val="00873CC4"/>
    <w:rsid w:val="008748DC"/>
    <w:rsid w:val="00874BD3"/>
    <w:rsid w:val="00874DE4"/>
    <w:rsid w:val="00877991"/>
    <w:rsid w:val="0088052F"/>
    <w:rsid w:val="00880F35"/>
    <w:rsid w:val="00881E3A"/>
    <w:rsid w:val="00882333"/>
    <w:rsid w:val="00882633"/>
    <w:rsid w:val="0088306F"/>
    <w:rsid w:val="008835B4"/>
    <w:rsid w:val="008838F8"/>
    <w:rsid w:val="00883AA8"/>
    <w:rsid w:val="0088419D"/>
    <w:rsid w:val="008844A7"/>
    <w:rsid w:val="008863AD"/>
    <w:rsid w:val="0088663E"/>
    <w:rsid w:val="008866A2"/>
    <w:rsid w:val="008869C4"/>
    <w:rsid w:val="00887AE4"/>
    <w:rsid w:val="00887C4C"/>
    <w:rsid w:val="0089070B"/>
    <w:rsid w:val="00891EEF"/>
    <w:rsid w:val="008928AD"/>
    <w:rsid w:val="00893526"/>
    <w:rsid w:val="008947F4"/>
    <w:rsid w:val="00894F16"/>
    <w:rsid w:val="00894FB3"/>
    <w:rsid w:val="00895052"/>
    <w:rsid w:val="008959CA"/>
    <w:rsid w:val="00895CF0"/>
    <w:rsid w:val="00896B22"/>
    <w:rsid w:val="0089700B"/>
    <w:rsid w:val="00897659"/>
    <w:rsid w:val="00897BE4"/>
    <w:rsid w:val="008A086F"/>
    <w:rsid w:val="008A0EB0"/>
    <w:rsid w:val="008A12AC"/>
    <w:rsid w:val="008A1F32"/>
    <w:rsid w:val="008A2093"/>
    <w:rsid w:val="008A240E"/>
    <w:rsid w:val="008A2E6E"/>
    <w:rsid w:val="008A365D"/>
    <w:rsid w:val="008A59F9"/>
    <w:rsid w:val="008A615E"/>
    <w:rsid w:val="008A6482"/>
    <w:rsid w:val="008A7069"/>
    <w:rsid w:val="008A70A5"/>
    <w:rsid w:val="008A785D"/>
    <w:rsid w:val="008A7B17"/>
    <w:rsid w:val="008A7D09"/>
    <w:rsid w:val="008B040F"/>
    <w:rsid w:val="008B068F"/>
    <w:rsid w:val="008B0730"/>
    <w:rsid w:val="008B0D15"/>
    <w:rsid w:val="008B0E0C"/>
    <w:rsid w:val="008B1DE2"/>
    <w:rsid w:val="008B2995"/>
    <w:rsid w:val="008B373A"/>
    <w:rsid w:val="008B3FA2"/>
    <w:rsid w:val="008B4F00"/>
    <w:rsid w:val="008B54C0"/>
    <w:rsid w:val="008B5DFA"/>
    <w:rsid w:val="008B635C"/>
    <w:rsid w:val="008B6646"/>
    <w:rsid w:val="008B74C4"/>
    <w:rsid w:val="008C01DF"/>
    <w:rsid w:val="008C0A06"/>
    <w:rsid w:val="008C0D6A"/>
    <w:rsid w:val="008C11AD"/>
    <w:rsid w:val="008C1A51"/>
    <w:rsid w:val="008C2BDA"/>
    <w:rsid w:val="008C3F80"/>
    <w:rsid w:val="008C4813"/>
    <w:rsid w:val="008C4880"/>
    <w:rsid w:val="008C49CA"/>
    <w:rsid w:val="008C4C2D"/>
    <w:rsid w:val="008C5494"/>
    <w:rsid w:val="008C5A89"/>
    <w:rsid w:val="008C5E61"/>
    <w:rsid w:val="008C631D"/>
    <w:rsid w:val="008C6409"/>
    <w:rsid w:val="008C64EC"/>
    <w:rsid w:val="008C6B53"/>
    <w:rsid w:val="008C6C66"/>
    <w:rsid w:val="008C6F23"/>
    <w:rsid w:val="008D1AAE"/>
    <w:rsid w:val="008D1C51"/>
    <w:rsid w:val="008D1D38"/>
    <w:rsid w:val="008D2375"/>
    <w:rsid w:val="008D2481"/>
    <w:rsid w:val="008D26DD"/>
    <w:rsid w:val="008D2B87"/>
    <w:rsid w:val="008D306F"/>
    <w:rsid w:val="008D3D72"/>
    <w:rsid w:val="008D3F0F"/>
    <w:rsid w:val="008D424C"/>
    <w:rsid w:val="008D5101"/>
    <w:rsid w:val="008D5E94"/>
    <w:rsid w:val="008D6458"/>
    <w:rsid w:val="008D6A83"/>
    <w:rsid w:val="008D6E74"/>
    <w:rsid w:val="008D7639"/>
    <w:rsid w:val="008E0106"/>
    <w:rsid w:val="008E02A1"/>
    <w:rsid w:val="008E0DD6"/>
    <w:rsid w:val="008E2706"/>
    <w:rsid w:val="008E2C89"/>
    <w:rsid w:val="008E32E2"/>
    <w:rsid w:val="008E3B55"/>
    <w:rsid w:val="008E3DBF"/>
    <w:rsid w:val="008E50AE"/>
    <w:rsid w:val="008E59A5"/>
    <w:rsid w:val="008E62DB"/>
    <w:rsid w:val="008E7076"/>
    <w:rsid w:val="008E7162"/>
    <w:rsid w:val="008E7AB8"/>
    <w:rsid w:val="008E7CA1"/>
    <w:rsid w:val="008E7CD2"/>
    <w:rsid w:val="008F0011"/>
    <w:rsid w:val="008F07AF"/>
    <w:rsid w:val="008F1B4A"/>
    <w:rsid w:val="008F2581"/>
    <w:rsid w:val="008F47C9"/>
    <w:rsid w:val="008F4909"/>
    <w:rsid w:val="008F63E0"/>
    <w:rsid w:val="008F6F12"/>
    <w:rsid w:val="008F7C6E"/>
    <w:rsid w:val="00900417"/>
    <w:rsid w:val="009004BF"/>
    <w:rsid w:val="00900E5A"/>
    <w:rsid w:val="0090294D"/>
    <w:rsid w:val="00902C84"/>
    <w:rsid w:val="00902E1D"/>
    <w:rsid w:val="00904337"/>
    <w:rsid w:val="009043E9"/>
    <w:rsid w:val="00904BE4"/>
    <w:rsid w:val="00905433"/>
    <w:rsid w:val="00905513"/>
    <w:rsid w:val="00905635"/>
    <w:rsid w:val="00905F5C"/>
    <w:rsid w:val="00906280"/>
    <w:rsid w:val="00906582"/>
    <w:rsid w:val="00906AD8"/>
    <w:rsid w:val="00910741"/>
    <w:rsid w:val="00910A7F"/>
    <w:rsid w:val="0091208B"/>
    <w:rsid w:val="009120B0"/>
    <w:rsid w:val="00912461"/>
    <w:rsid w:val="009126D3"/>
    <w:rsid w:val="00912BAA"/>
    <w:rsid w:val="00912CA5"/>
    <w:rsid w:val="00912F34"/>
    <w:rsid w:val="0091370A"/>
    <w:rsid w:val="009139EA"/>
    <w:rsid w:val="0091491A"/>
    <w:rsid w:val="00915C77"/>
    <w:rsid w:val="009162D5"/>
    <w:rsid w:val="00916872"/>
    <w:rsid w:val="00917318"/>
    <w:rsid w:val="00917666"/>
    <w:rsid w:val="00917737"/>
    <w:rsid w:val="0091789A"/>
    <w:rsid w:val="00917DD7"/>
    <w:rsid w:val="009203E5"/>
    <w:rsid w:val="0092092E"/>
    <w:rsid w:val="0092137C"/>
    <w:rsid w:val="009213D7"/>
    <w:rsid w:val="00921415"/>
    <w:rsid w:val="00922C69"/>
    <w:rsid w:val="0092414D"/>
    <w:rsid w:val="009244AE"/>
    <w:rsid w:val="00924851"/>
    <w:rsid w:val="0092494E"/>
    <w:rsid w:val="00924B99"/>
    <w:rsid w:val="009268A1"/>
    <w:rsid w:val="00926A1D"/>
    <w:rsid w:val="0092764E"/>
    <w:rsid w:val="00927669"/>
    <w:rsid w:val="009278EC"/>
    <w:rsid w:val="009308E5"/>
    <w:rsid w:val="00931382"/>
    <w:rsid w:val="00931D48"/>
    <w:rsid w:val="00932081"/>
    <w:rsid w:val="009321ED"/>
    <w:rsid w:val="0093312B"/>
    <w:rsid w:val="00933496"/>
    <w:rsid w:val="00934695"/>
    <w:rsid w:val="00934B90"/>
    <w:rsid w:val="0093518F"/>
    <w:rsid w:val="00935301"/>
    <w:rsid w:val="00935514"/>
    <w:rsid w:val="00935E17"/>
    <w:rsid w:val="00935EC1"/>
    <w:rsid w:val="00937522"/>
    <w:rsid w:val="00937690"/>
    <w:rsid w:val="009376AA"/>
    <w:rsid w:val="00937EA7"/>
    <w:rsid w:val="009400DA"/>
    <w:rsid w:val="00940B48"/>
    <w:rsid w:val="00941B40"/>
    <w:rsid w:val="00942330"/>
    <w:rsid w:val="0094354C"/>
    <w:rsid w:val="00943AFD"/>
    <w:rsid w:val="00943C61"/>
    <w:rsid w:val="00943DB8"/>
    <w:rsid w:val="009440A6"/>
    <w:rsid w:val="00944259"/>
    <w:rsid w:val="00944EFE"/>
    <w:rsid w:val="00946D4F"/>
    <w:rsid w:val="0095005F"/>
    <w:rsid w:val="0095024B"/>
    <w:rsid w:val="00950848"/>
    <w:rsid w:val="009515FA"/>
    <w:rsid w:val="0095272E"/>
    <w:rsid w:val="00952B7D"/>
    <w:rsid w:val="00953776"/>
    <w:rsid w:val="0095441F"/>
    <w:rsid w:val="0095501E"/>
    <w:rsid w:val="009579EE"/>
    <w:rsid w:val="00957E27"/>
    <w:rsid w:val="00960E5B"/>
    <w:rsid w:val="0096172A"/>
    <w:rsid w:val="00962405"/>
    <w:rsid w:val="00962A01"/>
    <w:rsid w:val="00962F70"/>
    <w:rsid w:val="00963041"/>
    <w:rsid w:val="009650F4"/>
    <w:rsid w:val="009664FE"/>
    <w:rsid w:val="00966EA5"/>
    <w:rsid w:val="0096733C"/>
    <w:rsid w:val="0096749A"/>
    <w:rsid w:val="0097310E"/>
    <w:rsid w:val="00973BDC"/>
    <w:rsid w:val="00973DD0"/>
    <w:rsid w:val="009741F6"/>
    <w:rsid w:val="00975546"/>
    <w:rsid w:val="009760F5"/>
    <w:rsid w:val="00977309"/>
    <w:rsid w:val="00977518"/>
    <w:rsid w:val="009808F5"/>
    <w:rsid w:val="00981C71"/>
    <w:rsid w:val="009829A1"/>
    <w:rsid w:val="00982CA0"/>
    <w:rsid w:val="00983892"/>
    <w:rsid w:val="00984070"/>
    <w:rsid w:val="009848AA"/>
    <w:rsid w:val="0098502F"/>
    <w:rsid w:val="0098614A"/>
    <w:rsid w:val="0098629E"/>
    <w:rsid w:val="0098675D"/>
    <w:rsid w:val="0098757E"/>
    <w:rsid w:val="009876F7"/>
    <w:rsid w:val="00990EE6"/>
    <w:rsid w:val="009918F0"/>
    <w:rsid w:val="00991990"/>
    <w:rsid w:val="00991E5B"/>
    <w:rsid w:val="00992168"/>
    <w:rsid w:val="00993AEA"/>
    <w:rsid w:val="00993E09"/>
    <w:rsid w:val="00993EE6"/>
    <w:rsid w:val="009948CE"/>
    <w:rsid w:val="00995124"/>
    <w:rsid w:val="009964F8"/>
    <w:rsid w:val="009974AD"/>
    <w:rsid w:val="00997D69"/>
    <w:rsid w:val="009A0355"/>
    <w:rsid w:val="009A10C3"/>
    <w:rsid w:val="009A13A3"/>
    <w:rsid w:val="009A1868"/>
    <w:rsid w:val="009A2190"/>
    <w:rsid w:val="009A2897"/>
    <w:rsid w:val="009A3A21"/>
    <w:rsid w:val="009A3AE2"/>
    <w:rsid w:val="009A4405"/>
    <w:rsid w:val="009A4513"/>
    <w:rsid w:val="009A4928"/>
    <w:rsid w:val="009A4DD9"/>
    <w:rsid w:val="009A5439"/>
    <w:rsid w:val="009A57DF"/>
    <w:rsid w:val="009A5A13"/>
    <w:rsid w:val="009A5FDD"/>
    <w:rsid w:val="009A6011"/>
    <w:rsid w:val="009A64DD"/>
    <w:rsid w:val="009A6571"/>
    <w:rsid w:val="009A6919"/>
    <w:rsid w:val="009A6FF4"/>
    <w:rsid w:val="009A70D5"/>
    <w:rsid w:val="009A713D"/>
    <w:rsid w:val="009A7184"/>
    <w:rsid w:val="009A7EE8"/>
    <w:rsid w:val="009B29B9"/>
    <w:rsid w:val="009B3E2F"/>
    <w:rsid w:val="009B4C8F"/>
    <w:rsid w:val="009B50BE"/>
    <w:rsid w:val="009B547F"/>
    <w:rsid w:val="009B5E83"/>
    <w:rsid w:val="009B6019"/>
    <w:rsid w:val="009B71D4"/>
    <w:rsid w:val="009C029B"/>
    <w:rsid w:val="009C0423"/>
    <w:rsid w:val="009C0AFB"/>
    <w:rsid w:val="009C0C6D"/>
    <w:rsid w:val="009C0EC6"/>
    <w:rsid w:val="009C151C"/>
    <w:rsid w:val="009C1B53"/>
    <w:rsid w:val="009C1E58"/>
    <w:rsid w:val="009C21F4"/>
    <w:rsid w:val="009C35F1"/>
    <w:rsid w:val="009C369E"/>
    <w:rsid w:val="009C63B2"/>
    <w:rsid w:val="009C63E7"/>
    <w:rsid w:val="009C6492"/>
    <w:rsid w:val="009C6AFA"/>
    <w:rsid w:val="009C723E"/>
    <w:rsid w:val="009D013D"/>
    <w:rsid w:val="009D1339"/>
    <w:rsid w:val="009D187A"/>
    <w:rsid w:val="009D2B51"/>
    <w:rsid w:val="009D2C54"/>
    <w:rsid w:val="009D2E05"/>
    <w:rsid w:val="009D3123"/>
    <w:rsid w:val="009D52F7"/>
    <w:rsid w:val="009D5923"/>
    <w:rsid w:val="009D676C"/>
    <w:rsid w:val="009D6B8D"/>
    <w:rsid w:val="009D6E28"/>
    <w:rsid w:val="009D6F39"/>
    <w:rsid w:val="009D717F"/>
    <w:rsid w:val="009E0424"/>
    <w:rsid w:val="009E044F"/>
    <w:rsid w:val="009E0871"/>
    <w:rsid w:val="009E0A0B"/>
    <w:rsid w:val="009E15A6"/>
    <w:rsid w:val="009E1B36"/>
    <w:rsid w:val="009E2A07"/>
    <w:rsid w:val="009E2A77"/>
    <w:rsid w:val="009E3297"/>
    <w:rsid w:val="009E37AC"/>
    <w:rsid w:val="009E3A2E"/>
    <w:rsid w:val="009E4689"/>
    <w:rsid w:val="009E4E7A"/>
    <w:rsid w:val="009E5551"/>
    <w:rsid w:val="009E5720"/>
    <w:rsid w:val="009E58BA"/>
    <w:rsid w:val="009E5CB6"/>
    <w:rsid w:val="009E6BC8"/>
    <w:rsid w:val="009E6C55"/>
    <w:rsid w:val="009E7680"/>
    <w:rsid w:val="009E7C09"/>
    <w:rsid w:val="009E7C7A"/>
    <w:rsid w:val="009F0657"/>
    <w:rsid w:val="009F0E68"/>
    <w:rsid w:val="009F14AA"/>
    <w:rsid w:val="009F388B"/>
    <w:rsid w:val="009F3E2F"/>
    <w:rsid w:val="009F3F7D"/>
    <w:rsid w:val="009F4313"/>
    <w:rsid w:val="009F4684"/>
    <w:rsid w:val="009F4B61"/>
    <w:rsid w:val="009F4F7D"/>
    <w:rsid w:val="009F5187"/>
    <w:rsid w:val="009F5F8B"/>
    <w:rsid w:val="009F7300"/>
    <w:rsid w:val="00A001D0"/>
    <w:rsid w:val="00A00C2F"/>
    <w:rsid w:val="00A01E86"/>
    <w:rsid w:val="00A03FDA"/>
    <w:rsid w:val="00A04379"/>
    <w:rsid w:val="00A04FFC"/>
    <w:rsid w:val="00A0548D"/>
    <w:rsid w:val="00A06036"/>
    <w:rsid w:val="00A0773E"/>
    <w:rsid w:val="00A078F0"/>
    <w:rsid w:val="00A105D2"/>
    <w:rsid w:val="00A142D0"/>
    <w:rsid w:val="00A14411"/>
    <w:rsid w:val="00A14B43"/>
    <w:rsid w:val="00A15139"/>
    <w:rsid w:val="00A15961"/>
    <w:rsid w:val="00A1613F"/>
    <w:rsid w:val="00A17B4C"/>
    <w:rsid w:val="00A20539"/>
    <w:rsid w:val="00A21AE2"/>
    <w:rsid w:val="00A21C0C"/>
    <w:rsid w:val="00A21D08"/>
    <w:rsid w:val="00A227A7"/>
    <w:rsid w:val="00A22AFD"/>
    <w:rsid w:val="00A22D1C"/>
    <w:rsid w:val="00A23245"/>
    <w:rsid w:val="00A232E6"/>
    <w:rsid w:val="00A23532"/>
    <w:rsid w:val="00A24E1D"/>
    <w:rsid w:val="00A24E69"/>
    <w:rsid w:val="00A24F57"/>
    <w:rsid w:val="00A251E1"/>
    <w:rsid w:val="00A259E1"/>
    <w:rsid w:val="00A264F7"/>
    <w:rsid w:val="00A266C9"/>
    <w:rsid w:val="00A26CB4"/>
    <w:rsid w:val="00A2771E"/>
    <w:rsid w:val="00A277A3"/>
    <w:rsid w:val="00A3003D"/>
    <w:rsid w:val="00A30C43"/>
    <w:rsid w:val="00A316C3"/>
    <w:rsid w:val="00A31BA9"/>
    <w:rsid w:val="00A31E26"/>
    <w:rsid w:val="00A3210B"/>
    <w:rsid w:val="00A32961"/>
    <w:rsid w:val="00A32AF0"/>
    <w:rsid w:val="00A32C2E"/>
    <w:rsid w:val="00A33E27"/>
    <w:rsid w:val="00A34840"/>
    <w:rsid w:val="00A36250"/>
    <w:rsid w:val="00A3632C"/>
    <w:rsid w:val="00A3677A"/>
    <w:rsid w:val="00A3692B"/>
    <w:rsid w:val="00A36C93"/>
    <w:rsid w:val="00A40887"/>
    <w:rsid w:val="00A4102C"/>
    <w:rsid w:val="00A414B1"/>
    <w:rsid w:val="00A435B3"/>
    <w:rsid w:val="00A438D6"/>
    <w:rsid w:val="00A4442D"/>
    <w:rsid w:val="00A44568"/>
    <w:rsid w:val="00A44DBE"/>
    <w:rsid w:val="00A45EB9"/>
    <w:rsid w:val="00A4609F"/>
    <w:rsid w:val="00A463D7"/>
    <w:rsid w:val="00A4697C"/>
    <w:rsid w:val="00A46C2A"/>
    <w:rsid w:val="00A46D87"/>
    <w:rsid w:val="00A46D88"/>
    <w:rsid w:val="00A47A8F"/>
    <w:rsid w:val="00A47BAF"/>
    <w:rsid w:val="00A511FE"/>
    <w:rsid w:val="00A51642"/>
    <w:rsid w:val="00A52360"/>
    <w:rsid w:val="00A530E7"/>
    <w:rsid w:val="00A532E9"/>
    <w:rsid w:val="00A534F3"/>
    <w:rsid w:val="00A53B52"/>
    <w:rsid w:val="00A5449F"/>
    <w:rsid w:val="00A546C6"/>
    <w:rsid w:val="00A54924"/>
    <w:rsid w:val="00A54FC0"/>
    <w:rsid w:val="00A5699F"/>
    <w:rsid w:val="00A603CD"/>
    <w:rsid w:val="00A60707"/>
    <w:rsid w:val="00A608E1"/>
    <w:rsid w:val="00A616CF"/>
    <w:rsid w:val="00A6252B"/>
    <w:rsid w:val="00A63EA5"/>
    <w:rsid w:val="00A64A15"/>
    <w:rsid w:val="00A64B45"/>
    <w:rsid w:val="00A66111"/>
    <w:rsid w:val="00A66195"/>
    <w:rsid w:val="00A66C07"/>
    <w:rsid w:val="00A67409"/>
    <w:rsid w:val="00A72450"/>
    <w:rsid w:val="00A72F57"/>
    <w:rsid w:val="00A743CD"/>
    <w:rsid w:val="00A74551"/>
    <w:rsid w:val="00A7458F"/>
    <w:rsid w:val="00A74C5A"/>
    <w:rsid w:val="00A75A3D"/>
    <w:rsid w:val="00A80DE7"/>
    <w:rsid w:val="00A8110A"/>
    <w:rsid w:val="00A81172"/>
    <w:rsid w:val="00A817D6"/>
    <w:rsid w:val="00A81825"/>
    <w:rsid w:val="00A82610"/>
    <w:rsid w:val="00A829A7"/>
    <w:rsid w:val="00A82C6E"/>
    <w:rsid w:val="00A82FF2"/>
    <w:rsid w:val="00A83074"/>
    <w:rsid w:val="00A84051"/>
    <w:rsid w:val="00A84C18"/>
    <w:rsid w:val="00A8592D"/>
    <w:rsid w:val="00A85CE2"/>
    <w:rsid w:val="00A86839"/>
    <w:rsid w:val="00A87F4F"/>
    <w:rsid w:val="00A90241"/>
    <w:rsid w:val="00A90A5E"/>
    <w:rsid w:val="00A90DED"/>
    <w:rsid w:val="00A90E90"/>
    <w:rsid w:val="00A914FE"/>
    <w:rsid w:val="00A91869"/>
    <w:rsid w:val="00A91FF7"/>
    <w:rsid w:val="00A92C00"/>
    <w:rsid w:val="00A930E7"/>
    <w:rsid w:val="00A947B4"/>
    <w:rsid w:val="00A9514A"/>
    <w:rsid w:val="00A951FA"/>
    <w:rsid w:val="00A96F56"/>
    <w:rsid w:val="00A97B82"/>
    <w:rsid w:val="00A97C99"/>
    <w:rsid w:val="00AA041B"/>
    <w:rsid w:val="00AA0D51"/>
    <w:rsid w:val="00AA1118"/>
    <w:rsid w:val="00AA1188"/>
    <w:rsid w:val="00AA1359"/>
    <w:rsid w:val="00AA27B2"/>
    <w:rsid w:val="00AA2889"/>
    <w:rsid w:val="00AA39DC"/>
    <w:rsid w:val="00AA40A7"/>
    <w:rsid w:val="00AA49F8"/>
    <w:rsid w:val="00AA4C88"/>
    <w:rsid w:val="00AA5B8B"/>
    <w:rsid w:val="00AA6022"/>
    <w:rsid w:val="00AA6183"/>
    <w:rsid w:val="00AA682A"/>
    <w:rsid w:val="00AA6EF9"/>
    <w:rsid w:val="00AA7533"/>
    <w:rsid w:val="00AB0206"/>
    <w:rsid w:val="00AB0756"/>
    <w:rsid w:val="00AB2852"/>
    <w:rsid w:val="00AB2A7A"/>
    <w:rsid w:val="00AB310D"/>
    <w:rsid w:val="00AB346D"/>
    <w:rsid w:val="00AB3BC5"/>
    <w:rsid w:val="00AB3FDE"/>
    <w:rsid w:val="00AB4202"/>
    <w:rsid w:val="00AB4563"/>
    <w:rsid w:val="00AB49B6"/>
    <w:rsid w:val="00AB595D"/>
    <w:rsid w:val="00AB5F8C"/>
    <w:rsid w:val="00AB6720"/>
    <w:rsid w:val="00AB6CD5"/>
    <w:rsid w:val="00AB705D"/>
    <w:rsid w:val="00AB7475"/>
    <w:rsid w:val="00AC14CC"/>
    <w:rsid w:val="00AC16ED"/>
    <w:rsid w:val="00AC196C"/>
    <w:rsid w:val="00AC1FA4"/>
    <w:rsid w:val="00AC241C"/>
    <w:rsid w:val="00AC3CDB"/>
    <w:rsid w:val="00AC3D6E"/>
    <w:rsid w:val="00AC400C"/>
    <w:rsid w:val="00AC5E08"/>
    <w:rsid w:val="00AC625B"/>
    <w:rsid w:val="00AC6EC8"/>
    <w:rsid w:val="00AC721C"/>
    <w:rsid w:val="00AC7AAF"/>
    <w:rsid w:val="00AC7FDB"/>
    <w:rsid w:val="00AD0129"/>
    <w:rsid w:val="00AD0140"/>
    <w:rsid w:val="00AD04C5"/>
    <w:rsid w:val="00AD09EA"/>
    <w:rsid w:val="00AD0D7D"/>
    <w:rsid w:val="00AD0E41"/>
    <w:rsid w:val="00AD1C86"/>
    <w:rsid w:val="00AD22F4"/>
    <w:rsid w:val="00AD2550"/>
    <w:rsid w:val="00AD282F"/>
    <w:rsid w:val="00AD2B06"/>
    <w:rsid w:val="00AD2E29"/>
    <w:rsid w:val="00AD3639"/>
    <w:rsid w:val="00AD37A1"/>
    <w:rsid w:val="00AD3B42"/>
    <w:rsid w:val="00AD3B8F"/>
    <w:rsid w:val="00AD3BA7"/>
    <w:rsid w:val="00AD425A"/>
    <w:rsid w:val="00AD4515"/>
    <w:rsid w:val="00AD4D4B"/>
    <w:rsid w:val="00AD4E28"/>
    <w:rsid w:val="00AD53CA"/>
    <w:rsid w:val="00AD7548"/>
    <w:rsid w:val="00AE004E"/>
    <w:rsid w:val="00AE071E"/>
    <w:rsid w:val="00AE07FC"/>
    <w:rsid w:val="00AE14F1"/>
    <w:rsid w:val="00AE519C"/>
    <w:rsid w:val="00AE536E"/>
    <w:rsid w:val="00AE5447"/>
    <w:rsid w:val="00AE566B"/>
    <w:rsid w:val="00AE58E5"/>
    <w:rsid w:val="00AE59EB"/>
    <w:rsid w:val="00AE5F8D"/>
    <w:rsid w:val="00AE739C"/>
    <w:rsid w:val="00AE75CE"/>
    <w:rsid w:val="00AE767D"/>
    <w:rsid w:val="00AF0410"/>
    <w:rsid w:val="00AF045B"/>
    <w:rsid w:val="00AF0A1B"/>
    <w:rsid w:val="00AF1816"/>
    <w:rsid w:val="00AF1964"/>
    <w:rsid w:val="00AF21C6"/>
    <w:rsid w:val="00AF3472"/>
    <w:rsid w:val="00AF3820"/>
    <w:rsid w:val="00AF4D80"/>
    <w:rsid w:val="00AF5968"/>
    <w:rsid w:val="00AF6C0E"/>
    <w:rsid w:val="00B002DE"/>
    <w:rsid w:val="00B00345"/>
    <w:rsid w:val="00B013F8"/>
    <w:rsid w:val="00B01552"/>
    <w:rsid w:val="00B019BE"/>
    <w:rsid w:val="00B01AD1"/>
    <w:rsid w:val="00B02D8E"/>
    <w:rsid w:val="00B034E0"/>
    <w:rsid w:val="00B03C04"/>
    <w:rsid w:val="00B041F5"/>
    <w:rsid w:val="00B04F6C"/>
    <w:rsid w:val="00B0523C"/>
    <w:rsid w:val="00B05816"/>
    <w:rsid w:val="00B059B5"/>
    <w:rsid w:val="00B05B27"/>
    <w:rsid w:val="00B05D52"/>
    <w:rsid w:val="00B0624E"/>
    <w:rsid w:val="00B07117"/>
    <w:rsid w:val="00B07A3F"/>
    <w:rsid w:val="00B10190"/>
    <w:rsid w:val="00B103EF"/>
    <w:rsid w:val="00B109AC"/>
    <w:rsid w:val="00B10CFF"/>
    <w:rsid w:val="00B12539"/>
    <w:rsid w:val="00B12588"/>
    <w:rsid w:val="00B1396C"/>
    <w:rsid w:val="00B14376"/>
    <w:rsid w:val="00B149D7"/>
    <w:rsid w:val="00B15A2B"/>
    <w:rsid w:val="00B16A65"/>
    <w:rsid w:val="00B20980"/>
    <w:rsid w:val="00B20DAC"/>
    <w:rsid w:val="00B212C8"/>
    <w:rsid w:val="00B212F7"/>
    <w:rsid w:val="00B21323"/>
    <w:rsid w:val="00B222B5"/>
    <w:rsid w:val="00B22555"/>
    <w:rsid w:val="00B2299A"/>
    <w:rsid w:val="00B23B0E"/>
    <w:rsid w:val="00B2445D"/>
    <w:rsid w:val="00B252A5"/>
    <w:rsid w:val="00B25414"/>
    <w:rsid w:val="00B25AD0"/>
    <w:rsid w:val="00B25D40"/>
    <w:rsid w:val="00B269EE"/>
    <w:rsid w:val="00B3054F"/>
    <w:rsid w:val="00B30638"/>
    <w:rsid w:val="00B314C8"/>
    <w:rsid w:val="00B32145"/>
    <w:rsid w:val="00B32899"/>
    <w:rsid w:val="00B33F54"/>
    <w:rsid w:val="00B340D8"/>
    <w:rsid w:val="00B354A8"/>
    <w:rsid w:val="00B3554B"/>
    <w:rsid w:val="00B3607D"/>
    <w:rsid w:val="00B36141"/>
    <w:rsid w:val="00B36D35"/>
    <w:rsid w:val="00B40491"/>
    <w:rsid w:val="00B40E2C"/>
    <w:rsid w:val="00B410AC"/>
    <w:rsid w:val="00B419F7"/>
    <w:rsid w:val="00B42111"/>
    <w:rsid w:val="00B42832"/>
    <w:rsid w:val="00B436A7"/>
    <w:rsid w:val="00B43AB5"/>
    <w:rsid w:val="00B43AD3"/>
    <w:rsid w:val="00B45539"/>
    <w:rsid w:val="00B45FA2"/>
    <w:rsid w:val="00B461FF"/>
    <w:rsid w:val="00B46985"/>
    <w:rsid w:val="00B46BE7"/>
    <w:rsid w:val="00B47856"/>
    <w:rsid w:val="00B47912"/>
    <w:rsid w:val="00B47D06"/>
    <w:rsid w:val="00B520FD"/>
    <w:rsid w:val="00B52B62"/>
    <w:rsid w:val="00B53191"/>
    <w:rsid w:val="00B5351A"/>
    <w:rsid w:val="00B54C8D"/>
    <w:rsid w:val="00B554C7"/>
    <w:rsid w:val="00B554CE"/>
    <w:rsid w:val="00B56874"/>
    <w:rsid w:val="00B56E68"/>
    <w:rsid w:val="00B57E04"/>
    <w:rsid w:val="00B60547"/>
    <w:rsid w:val="00B61906"/>
    <w:rsid w:val="00B62117"/>
    <w:rsid w:val="00B626FB"/>
    <w:rsid w:val="00B62BD6"/>
    <w:rsid w:val="00B6322A"/>
    <w:rsid w:val="00B6329B"/>
    <w:rsid w:val="00B6347C"/>
    <w:rsid w:val="00B638F5"/>
    <w:rsid w:val="00B63AFF"/>
    <w:rsid w:val="00B654C2"/>
    <w:rsid w:val="00B672BA"/>
    <w:rsid w:val="00B67F26"/>
    <w:rsid w:val="00B706EB"/>
    <w:rsid w:val="00B7089C"/>
    <w:rsid w:val="00B71394"/>
    <w:rsid w:val="00B715D9"/>
    <w:rsid w:val="00B71D56"/>
    <w:rsid w:val="00B71F5B"/>
    <w:rsid w:val="00B71FE2"/>
    <w:rsid w:val="00B725BC"/>
    <w:rsid w:val="00B72D42"/>
    <w:rsid w:val="00B73582"/>
    <w:rsid w:val="00B74169"/>
    <w:rsid w:val="00B7473C"/>
    <w:rsid w:val="00B74DDF"/>
    <w:rsid w:val="00B75123"/>
    <w:rsid w:val="00B7589E"/>
    <w:rsid w:val="00B759B8"/>
    <w:rsid w:val="00B75E0F"/>
    <w:rsid w:val="00B76B10"/>
    <w:rsid w:val="00B77201"/>
    <w:rsid w:val="00B77978"/>
    <w:rsid w:val="00B818F5"/>
    <w:rsid w:val="00B81E95"/>
    <w:rsid w:val="00B82192"/>
    <w:rsid w:val="00B82325"/>
    <w:rsid w:val="00B83C51"/>
    <w:rsid w:val="00B84839"/>
    <w:rsid w:val="00B8512B"/>
    <w:rsid w:val="00B85A76"/>
    <w:rsid w:val="00B869DD"/>
    <w:rsid w:val="00B86CC1"/>
    <w:rsid w:val="00B90278"/>
    <w:rsid w:val="00B9075A"/>
    <w:rsid w:val="00B92537"/>
    <w:rsid w:val="00B92898"/>
    <w:rsid w:val="00B92F30"/>
    <w:rsid w:val="00B93FEA"/>
    <w:rsid w:val="00B94059"/>
    <w:rsid w:val="00B943EC"/>
    <w:rsid w:val="00B94410"/>
    <w:rsid w:val="00B947BB"/>
    <w:rsid w:val="00B94B88"/>
    <w:rsid w:val="00B94E83"/>
    <w:rsid w:val="00B955B8"/>
    <w:rsid w:val="00B96163"/>
    <w:rsid w:val="00B97E85"/>
    <w:rsid w:val="00BA0992"/>
    <w:rsid w:val="00BA20EC"/>
    <w:rsid w:val="00BA448F"/>
    <w:rsid w:val="00BA5275"/>
    <w:rsid w:val="00BA5453"/>
    <w:rsid w:val="00BA59E4"/>
    <w:rsid w:val="00BA5D86"/>
    <w:rsid w:val="00BA601B"/>
    <w:rsid w:val="00BA641F"/>
    <w:rsid w:val="00BB012C"/>
    <w:rsid w:val="00BB0BA2"/>
    <w:rsid w:val="00BB0DF3"/>
    <w:rsid w:val="00BB13B5"/>
    <w:rsid w:val="00BB1BB9"/>
    <w:rsid w:val="00BB20DA"/>
    <w:rsid w:val="00BB23FD"/>
    <w:rsid w:val="00BB2996"/>
    <w:rsid w:val="00BB2E5E"/>
    <w:rsid w:val="00BB3911"/>
    <w:rsid w:val="00BB3E86"/>
    <w:rsid w:val="00BB496A"/>
    <w:rsid w:val="00BB4E2B"/>
    <w:rsid w:val="00BB53CA"/>
    <w:rsid w:val="00BB6600"/>
    <w:rsid w:val="00BB6618"/>
    <w:rsid w:val="00BB6C0B"/>
    <w:rsid w:val="00BB74F4"/>
    <w:rsid w:val="00BC0BB4"/>
    <w:rsid w:val="00BC1154"/>
    <w:rsid w:val="00BC13F5"/>
    <w:rsid w:val="00BC24E9"/>
    <w:rsid w:val="00BC2C44"/>
    <w:rsid w:val="00BC3223"/>
    <w:rsid w:val="00BC3950"/>
    <w:rsid w:val="00BC3D22"/>
    <w:rsid w:val="00BC4D4A"/>
    <w:rsid w:val="00BC5934"/>
    <w:rsid w:val="00BC6218"/>
    <w:rsid w:val="00BC6799"/>
    <w:rsid w:val="00BC73D3"/>
    <w:rsid w:val="00BC789F"/>
    <w:rsid w:val="00BD0020"/>
    <w:rsid w:val="00BD0037"/>
    <w:rsid w:val="00BD0377"/>
    <w:rsid w:val="00BD03F8"/>
    <w:rsid w:val="00BD0AE8"/>
    <w:rsid w:val="00BD0FE4"/>
    <w:rsid w:val="00BD118A"/>
    <w:rsid w:val="00BD1205"/>
    <w:rsid w:val="00BD15B3"/>
    <w:rsid w:val="00BD1980"/>
    <w:rsid w:val="00BD2EA6"/>
    <w:rsid w:val="00BD34CB"/>
    <w:rsid w:val="00BD472E"/>
    <w:rsid w:val="00BD539E"/>
    <w:rsid w:val="00BD60FF"/>
    <w:rsid w:val="00BD6A65"/>
    <w:rsid w:val="00BD7196"/>
    <w:rsid w:val="00BD7AC3"/>
    <w:rsid w:val="00BD7BA1"/>
    <w:rsid w:val="00BD7E71"/>
    <w:rsid w:val="00BE01C4"/>
    <w:rsid w:val="00BE059A"/>
    <w:rsid w:val="00BE1148"/>
    <w:rsid w:val="00BE114D"/>
    <w:rsid w:val="00BE13C9"/>
    <w:rsid w:val="00BE179E"/>
    <w:rsid w:val="00BE2108"/>
    <w:rsid w:val="00BE2B6B"/>
    <w:rsid w:val="00BE2C00"/>
    <w:rsid w:val="00BE2E15"/>
    <w:rsid w:val="00BE2E35"/>
    <w:rsid w:val="00BE3777"/>
    <w:rsid w:val="00BE3EB0"/>
    <w:rsid w:val="00BE4147"/>
    <w:rsid w:val="00BE480D"/>
    <w:rsid w:val="00BE4D2C"/>
    <w:rsid w:val="00BE5B7D"/>
    <w:rsid w:val="00BE6C56"/>
    <w:rsid w:val="00BE7161"/>
    <w:rsid w:val="00BF009F"/>
    <w:rsid w:val="00BF016C"/>
    <w:rsid w:val="00BF01BB"/>
    <w:rsid w:val="00BF059B"/>
    <w:rsid w:val="00BF0691"/>
    <w:rsid w:val="00BF08A0"/>
    <w:rsid w:val="00BF099F"/>
    <w:rsid w:val="00BF152D"/>
    <w:rsid w:val="00BF3575"/>
    <w:rsid w:val="00BF43B4"/>
    <w:rsid w:val="00BF4AD5"/>
    <w:rsid w:val="00BF5B0C"/>
    <w:rsid w:val="00BF6BCB"/>
    <w:rsid w:val="00BF6E5D"/>
    <w:rsid w:val="00BF7706"/>
    <w:rsid w:val="00BF797C"/>
    <w:rsid w:val="00C00097"/>
    <w:rsid w:val="00C001CF"/>
    <w:rsid w:val="00C00E43"/>
    <w:rsid w:val="00C010BA"/>
    <w:rsid w:val="00C0212F"/>
    <w:rsid w:val="00C0235D"/>
    <w:rsid w:val="00C0269E"/>
    <w:rsid w:val="00C038D1"/>
    <w:rsid w:val="00C0574F"/>
    <w:rsid w:val="00C059A8"/>
    <w:rsid w:val="00C05A7F"/>
    <w:rsid w:val="00C05EB6"/>
    <w:rsid w:val="00C06AF4"/>
    <w:rsid w:val="00C0743A"/>
    <w:rsid w:val="00C11D92"/>
    <w:rsid w:val="00C13DC7"/>
    <w:rsid w:val="00C14417"/>
    <w:rsid w:val="00C14845"/>
    <w:rsid w:val="00C15061"/>
    <w:rsid w:val="00C15ABD"/>
    <w:rsid w:val="00C15F3C"/>
    <w:rsid w:val="00C20270"/>
    <w:rsid w:val="00C20ACF"/>
    <w:rsid w:val="00C23103"/>
    <w:rsid w:val="00C24784"/>
    <w:rsid w:val="00C24E8D"/>
    <w:rsid w:val="00C25147"/>
    <w:rsid w:val="00C25F77"/>
    <w:rsid w:val="00C260C4"/>
    <w:rsid w:val="00C27D41"/>
    <w:rsid w:val="00C302DF"/>
    <w:rsid w:val="00C305C1"/>
    <w:rsid w:val="00C30D39"/>
    <w:rsid w:val="00C3218E"/>
    <w:rsid w:val="00C3252E"/>
    <w:rsid w:val="00C335FB"/>
    <w:rsid w:val="00C348F8"/>
    <w:rsid w:val="00C34A29"/>
    <w:rsid w:val="00C34FE9"/>
    <w:rsid w:val="00C3541F"/>
    <w:rsid w:val="00C3585A"/>
    <w:rsid w:val="00C35A1B"/>
    <w:rsid w:val="00C3632F"/>
    <w:rsid w:val="00C36FFB"/>
    <w:rsid w:val="00C40A28"/>
    <w:rsid w:val="00C41599"/>
    <w:rsid w:val="00C42335"/>
    <w:rsid w:val="00C4241D"/>
    <w:rsid w:val="00C4269E"/>
    <w:rsid w:val="00C42F92"/>
    <w:rsid w:val="00C43AC5"/>
    <w:rsid w:val="00C44922"/>
    <w:rsid w:val="00C452CB"/>
    <w:rsid w:val="00C45541"/>
    <w:rsid w:val="00C467AC"/>
    <w:rsid w:val="00C46F24"/>
    <w:rsid w:val="00C47127"/>
    <w:rsid w:val="00C4712A"/>
    <w:rsid w:val="00C472AD"/>
    <w:rsid w:val="00C47710"/>
    <w:rsid w:val="00C4774F"/>
    <w:rsid w:val="00C47BFE"/>
    <w:rsid w:val="00C507CA"/>
    <w:rsid w:val="00C50821"/>
    <w:rsid w:val="00C50948"/>
    <w:rsid w:val="00C50B34"/>
    <w:rsid w:val="00C530D9"/>
    <w:rsid w:val="00C541A5"/>
    <w:rsid w:val="00C54345"/>
    <w:rsid w:val="00C547CD"/>
    <w:rsid w:val="00C548FB"/>
    <w:rsid w:val="00C559C9"/>
    <w:rsid w:val="00C55EDA"/>
    <w:rsid w:val="00C577AA"/>
    <w:rsid w:val="00C605CF"/>
    <w:rsid w:val="00C6090C"/>
    <w:rsid w:val="00C60AF1"/>
    <w:rsid w:val="00C62B7E"/>
    <w:rsid w:val="00C62C38"/>
    <w:rsid w:val="00C64E4F"/>
    <w:rsid w:val="00C64E5C"/>
    <w:rsid w:val="00C653FA"/>
    <w:rsid w:val="00C65DD9"/>
    <w:rsid w:val="00C65DE8"/>
    <w:rsid w:val="00C675C7"/>
    <w:rsid w:val="00C67972"/>
    <w:rsid w:val="00C70055"/>
    <w:rsid w:val="00C701E6"/>
    <w:rsid w:val="00C70418"/>
    <w:rsid w:val="00C70FCC"/>
    <w:rsid w:val="00C712BC"/>
    <w:rsid w:val="00C71354"/>
    <w:rsid w:val="00C71AF3"/>
    <w:rsid w:val="00C71FB8"/>
    <w:rsid w:val="00C7275E"/>
    <w:rsid w:val="00C72CEC"/>
    <w:rsid w:val="00C73238"/>
    <w:rsid w:val="00C73B5F"/>
    <w:rsid w:val="00C742A8"/>
    <w:rsid w:val="00C74DB1"/>
    <w:rsid w:val="00C74E72"/>
    <w:rsid w:val="00C758CA"/>
    <w:rsid w:val="00C759DC"/>
    <w:rsid w:val="00C75E99"/>
    <w:rsid w:val="00C77396"/>
    <w:rsid w:val="00C77507"/>
    <w:rsid w:val="00C7786E"/>
    <w:rsid w:val="00C77E4B"/>
    <w:rsid w:val="00C808A2"/>
    <w:rsid w:val="00C809A9"/>
    <w:rsid w:val="00C814AA"/>
    <w:rsid w:val="00C8164E"/>
    <w:rsid w:val="00C81754"/>
    <w:rsid w:val="00C83095"/>
    <w:rsid w:val="00C84B22"/>
    <w:rsid w:val="00C85A10"/>
    <w:rsid w:val="00C8624B"/>
    <w:rsid w:val="00C87972"/>
    <w:rsid w:val="00C9031E"/>
    <w:rsid w:val="00C90397"/>
    <w:rsid w:val="00C90616"/>
    <w:rsid w:val="00C913BD"/>
    <w:rsid w:val="00C91ED0"/>
    <w:rsid w:val="00C9260B"/>
    <w:rsid w:val="00C92FDE"/>
    <w:rsid w:val="00C931FD"/>
    <w:rsid w:val="00C95770"/>
    <w:rsid w:val="00C96640"/>
    <w:rsid w:val="00C96F9E"/>
    <w:rsid w:val="00C974D3"/>
    <w:rsid w:val="00C97886"/>
    <w:rsid w:val="00CA0543"/>
    <w:rsid w:val="00CA0CC1"/>
    <w:rsid w:val="00CA0E95"/>
    <w:rsid w:val="00CA15B6"/>
    <w:rsid w:val="00CA15BB"/>
    <w:rsid w:val="00CA1660"/>
    <w:rsid w:val="00CA17DA"/>
    <w:rsid w:val="00CA2192"/>
    <w:rsid w:val="00CA3710"/>
    <w:rsid w:val="00CA417D"/>
    <w:rsid w:val="00CA43C4"/>
    <w:rsid w:val="00CA4EDD"/>
    <w:rsid w:val="00CA52AD"/>
    <w:rsid w:val="00CA6F26"/>
    <w:rsid w:val="00CA6F54"/>
    <w:rsid w:val="00CA7052"/>
    <w:rsid w:val="00CA7739"/>
    <w:rsid w:val="00CB0DBC"/>
    <w:rsid w:val="00CB15F0"/>
    <w:rsid w:val="00CB1DC7"/>
    <w:rsid w:val="00CB2FB7"/>
    <w:rsid w:val="00CB3929"/>
    <w:rsid w:val="00CB5556"/>
    <w:rsid w:val="00CB65D2"/>
    <w:rsid w:val="00CB7653"/>
    <w:rsid w:val="00CC099C"/>
    <w:rsid w:val="00CC15C6"/>
    <w:rsid w:val="00CC1633"/>
    <w:rsid w:val="00CC1A49"/>
    <w:rsid w:val="00CC2394"/>
    <w:rsid w:val="00CC2722"/>
    <w:rsid w:val="00CC2DE4"/>
    <w:rsid w:val="00CC3A91"/>
    <w:rsid w:val="00CC3C13"/>
    <w:rsid w:val="00CC3C5A"/>
    <w:rsid w:val="00CC44A0"/>
    <w:rsid w:val="00CC4A20"/>
    <w:rsid w:val="00CC5339"/>
    <w:rsid w:val="00CC59B7"/>
    <w:rsid w:val="00CC60B6"/>
    <w:rsid w:val="00CC6E2E"/>
    <w:rsid w:val="00CC71CC"/>
    <w:rsid w:val="00CD0F84"/>
    <w:rsid w:val="00CD16BD"/>
    <w:rsid w:val="00CD175C"/>
    <w:rsid w:val="00CD183E"/>
    <w:rsid w:val="00CD38D7"/>
    <w:rsid w:val="00CD3B72"/>
    <w:rsid w:val="00CD4135"/>
    <w:rsid w:val="00CD49E3"/>
    <w:rsid w:val="00CD4D4A"/>
    <w:rsid w:val="00CD542C"/>
    <w:rsid w:val="00CD5D11"/>
    <w:rsid w:val="00CD7886"/>
    <w:rsid w:val="00CD7CFB"/>
    <w:rsid w:val="00CE05C0"/>
    <w:rsid w:val="00CE095A"/>
    <w:rsid w:val="00CE0C1E"/>
    <w:rsid w:val="00CE0DB7"/>
    <w:rsid w:val="00CE2160"/>
    <w:rsid w:val="00CE242F"/>
    <w:rsid w:val="00CE27F2"/>
    <w:rsid w:val="00CE2F3F"/>
    <w:rsid w:val="00CE3604"/>
    <w:rsid w:val="00CE3D4C"/>
    <w:rsid w:val="00CE4963"/>
    <w:rsid w:val="00CE4BC2"/>
    <w:rsid w:val="00CE5328"/>
    <w:rsid w:val="00CE5389"/>
    <w:rsid w:val="00CE58D9"/>
    <w:rsid w:val="00CE6387"/>
    <w:rsid w:val="00CE745E"/>
    <w:rsid w:val="00CE798F"/>
    <w:rsid w:val="00CE7A74"/>
    <w:rsid w:val="00CE7BBF"/>
    <w:rsid w:val="00CF0108"/>
    <w:rsid w:val="00CF03A0"/>
    <w:rsid w:val="00CF1276"/>
    <w:rsid w:val="00CF4E9F"/>
    <w:rsid w:val="00CF5095"/>
    <w:rsid w:val="00D0011D"/>
    <w:rsid w:val="00D00E83"/>
    <w:rsid w:val="00D00ED4"/>
    <w:rsid w:val="00D0132B"/>
    <w:rsid w:val="00D018F3"/>
    <w:rsid w:val="00D0286D"/>
    <w:rsid w:val="00D02B4D"/>
    <w:rsid w:val="00D039AB"/>
    <w:rsid w:val="00D03DFF"/>
    <w:rsid w:val="00D04F0A"/>
    <w:rsid w:val="00D0530D"/>
    <w:rsid w:val="00D05491"/>
    <w:rsid w:val="00D05985"/>
    <w:rsid w:val="00D0649C"/>
    <w:rsid w:val="00D077EA"/>
    <w:rsid w:val="00D10E18"/>
    <w:rsid w:val="00D1241E"/>
    <w:rsid w:val="00D12502"/>
    <w:rsid w:val="00D129A4"/>
    <w:rsid w:val="00D12A48"/>
    <w:rsid w:val="00D13D70"/>
    <w:rsid w:val="00D14291"/>
    <w:rsid w:val="00D14442"/>
    <w:rsid w:val="00D14C6A"/>
    <w:rsid w:val="00D14D77"/>
    <w:rsid w:val="00D16A03"/>
    <w:rsid w:val="00D16E47"/>
    <w:rsid w:val="00D16F95"/>
    <w:rsid w:val="00D16FBF"/>
    <w:rsid w:val="00D172A9"/>
    <w:rsid w:val="00D20161"/>
    <w:rsid w:val="00D2098C"/>
    <w:rsid w:val="00D20D13"/>
    <w:rsid w:val="00D20EDB"/>
    <w:rsid w:val="00D22C73"/>
    <w:rsid w:val="00D22D8F"/>
    <w:rsid w:val="00D23180"/>
    <w:rsid w:val="00D2322C"/>
    <w:rsid w:val="00D23538"/>
    <w:rsid w:val="00D23F8D"/>
    <w:rsid w:val="00D2482A"/>
    <w:rsid w:val="00D24E20"/>
    <w:rsid w:val="00D26DC3"/>
    <w:rsid w:val="00D27A92"/>
    <w:rsid w:val="00D3002E"/>
    <w:rsid w:val="00D30069"/>
    <w:rsid w:val="00D307F7"/>
    <w:rsid w:val="00D31442"/>
    <w:rsid w:val="00D317E7"/>
    <w:rsid w:val="00D323E3"/>
    <w:rsid w:val="00D32729"/>
    <w:rsid w:val="00D32DF9"/>
    <w:rsid w:val="00D32DFB"/>
    <w:rsid w:val="00D349B8"/>
    <w:rsid w:val="00D36240"/>
    <w:rsid w:val="00D3656F"/>
    <w:rsid w:val="00D36980"/>
    <w:rsid w:val="00D36CC2"/>
    <w:rsid w:val="00D372A8"/>
    <w:rsid w:val="00D379DA"/>
    <w:rsid w:val="00D37B83"/>
    <w:rsid w:val="00D37D5F"/>
    <w:rsid w:val="00D37F7B"/>
    <w:rsid w:val="00D412AD"/>
    <w:rsid w:val="00D424EB"/>
    <w:rsid w:val="00D42992"/>
    <w:rsid w:val="00D42CF4"/>
    <w:rsid w:val="00D42EB5"/>
    <w:rsid w:val="00D4324F"/>
    <w:rsid w:val="00D43D02"/>
    <w:rsid w:val="00D43F9F"/>
    <w:rsid w:val="00D442E2"/>
    <w:rsid w:val="00D4434F"/>
    <w:rsid w:val="00D445E2"/>
    <w:rsid w:val="00D4460C"/>
    <w:rsid w:val="00D44978"/>
    <w:rsid w:val="00D4566B"/>
    <w:rsid w:val="00D51A4D"/>
    <w:rsid w:val="00D52C50"/>
    <w:rsid w:val="00D52D10"/>
    <w:rsid w:val="00D52E5D"/>
    <w:rsid w:val="00D55721"/>
    <w:rsid w:val="00D55AE2"/>
    <w:rsid w:val="00D572C9"/>
    <w:rsid w:val="00D57519"/>
    <w:rsid w:val="00D601D6"/>
    <w:rsid w:val="00D60229"/>
    <w:rsid w:val="00D61373"/>
    <w:rsid w:val="00D625BC"/>
    <w:rsid w:val="00D635A5"/>
    <w:rsid w:val="00D63CEA"/>
    <w:rsid w:val="00D644B5"/>
    <w:rsid w:val="00D650FC"/>
    <w:rsid w:val="00D65151"/>
    <w:rsid w:val="00D65166"/>
    <w:rsid w:val="00D65494"/>
    <w:rsid w:val="00D65804"/>
    <w:rsid w:val="00D6654F"/>
    <w:rsid w:val="00D66B88"/>
    <w:rsid w:val="00D66F76"/>
    <w:rsid w:val="00D67546"/>
    <w:rsid w:val="00D70048"/>
    <w:rsid w:val="00D70DAE"/>
    <w:rsid w:val="00D724A5"/>
    <w:rsid w:val="00D727C0"/>
    <w:rsid w:val="00D72A23"/>
    <w:rsid w:val="00D73857"/>
    <w:rsid w:val="00D73F54"/>
    <w:rsid w:val="00D743CA"/>
    <w:rsid w:val="00D74A08"/>
    <w:rsid w:val="00D75C65"/>
    <w:rsid w:val="00D76066"/>
    <w:rsid w:val="00D771DB"/>
    <w:rsid w:val="00D7728E"/>
    <w:rsid w:val="00D8138B"/>
    <w:rsid w:val="00D82828"/>
    <w:rsid w:val="00D82B69"/>
    <w:rsid w:val="00D8361C"/>
    <w:rsid w:val="00D83BF8"/>
    <w:rsid w:val="00D8575A"/>
    <w:rsid w:val="00D85A6C"/>
    <w:rsid w:val="00D85ECA"/>
    <w:rsid w:val="00D86AB0"/>
    <w:rsid w:val="00D878E6"/>
    <w:rsid w:val="00D90307"/>
    <w:rsid w:val="00D909A5"/>
    <w:rsid w:val="00D90BEB"/>
    <w:rsid w:val="00D90E32"/>
    <w:rsid w:val="00D9152E"/>
    <w:rsid w:val="00D91C86"/>
    <w:rsid w:val="00D92C4C"/>
    <w:rsid w:val="00D943EB"/>
    <w:rsid w:val="00D9577B"/>
    <w:rsid w:val="00D9626D"/>
    <w:rsid w:val="00DA0229"/>
    <w:rsid w:val="00DA06D4"/>
    <w:rsid w:val="00DA0C81"/>
    <w:rsid w:val="00DA1459"/>
    <w:rsid w:val="00DA1A3D"/>
    <w:rsid w:val="00DA2442"/>
    <w:rsid w:val="00DA4941"/>
    <w:rsid w:val="00DA4D7F"/>
    <w:rsid w:val="00DA62C7"/>
    <w:rsid w:val="00DA6850"/>
    <w:rsid w:val="00DB0042"/>
    <w:rsid w:val="00DB1287"/>
    <w:rsid w:val="00DB17DF"/>
    <w:rsid w:val="00DB18F7"/>
    <w:rsid w:val="00DB1F51"/>
    <w:rsid w:val="00DB22D1"/>
    <w:rsid w:val="00DB25AD"/>
    <w:rsid w:val="00DB340C"/>
    <w:rsid w:val="00DB4A92"/>
    <w:rsid w:val="00DB50B4"/>
    <w:rsid w:val="00DB569C"/>
    <w:rsid w:val="00DB69B9"/>
    <w:rsid w:val="00DB768D"/>
    <w:rsid w:val="00DC028A"/>
    <w:rsid w:val="00DC031F"/>
    <w:rsid w:val="00DC0384"/>
    <w:rsid w:val="00DC0712"/>
    <w:rsid w:val="00DC219A"/>
    <w:rsid w:val="00DC28CD"/>
    <w:rsid w:val="00DC3A41"/>
    <w:rsid w:val="00DC3AC1"/>
    <w:rsid w:val="00DC49F0"/>
    <w:rsid w:val="00DC57F3"/>
    <w:rsid w:val="00DC633D"/>
    <w:rsid w:val="00DC6988"/>
    <w:rsid w:val="00DC7D2F"/>
    <w:rsid w:val="00DD0416"/>
    <w:rsid w:val="00DD0527"/>
    <w:rsid w:val="00DD072E"/>
    <w:rsid w:val="00DD121E"/>
    <w:rsid w:val="00DD1AD7"/>
    <w:rsid w:val="00DD2047"/>
    <w:rsid w:val="00DD22F3"/>
    <w:rsid w:val="00DD2F3C"/>
    <w:rsid w:val="00DD32A0"/>
    <w:rsid w:val="00DD6C07"/>
    <w:rsid w:val="00DD6D53"/>
    <w:rsid w:val="00DD70BB"/>
    <w:rsid w:val="00DD7696"/>
    <w:rsid w:val="00DE0038"/>
    <w:rsid w:val="00DE129C"/>
    <w:rsid w:val="00DE2C5A"/>
    <w:rsid w:val="00DE2E49"/>
    <w:rsid w:val="00DE3059"/>
    <w:rsid w:val="00DE3447"/>
    <w:rsid w:val="00DE45E2"/>
    <w:rsid w:val="00DE46AE"/>
    <w:rsid w:val="00DE5D9E"/>
    <w:rsid w:val="00DE5E0D"/>
    <w:rsid w:val="00DE5E70"/>
    <w:rsid w:val="00DE6286"/>
    <w:rsid w:val="00DE62EE"/>
    <w:rsid w:val="00DE63FD"/>
    <w:rsid w:val="00DE6723"/>
    <w:rsid w:val="00DE7994"/>
    <w:rsid w:val="00DE7B5C"/>
    <w:rsid w:val="00DF06A5"/>
    <w:rsid w:val="00DF105B"/>
    <w:rsid w:val="00DF25A2"/>
    <w:rsid w:val="00DF33DF"/>
    <w:rsid w:val="00DF38A4"/>
    <w:rsid w:val="00DF3A82"/>
    <w:rsid w:val="00DF5A12"/>
    <w:rsid w:val="00DF5FCB"/>
    <w:rsid w:val="00DF6EA1"/>
    <w:rsid w:val="00DF74B1"/>
    <w:rsid w:val="00DF7DDF"/>
    <w:rsid w:val="00E0026C"/>
    <w:rsid w:val="00E005F3"/>
    <w:rsid w:val="00E00C09"/>
    <w:rsid w:val="00E010DA"/>
    <w:rsid w:val="00E0148E"/>
    <w:rsid w:val="00E01CEC"/>
    <w:rsid w:val="00E021D1"/>
    <w:rsid w:val="00E024E8"/>
    <w:rsid w:val="00E02A52"/>
    <w:rsid w:val="00E03C0A"/>
    <w:rsid w:val="00E04BE8"/>
    <w:rsid w:val="00E04FC4"/>
    <w:rsid w:val="00E0590A"/>
    <w:rsid w:val="00E06A0F"/>
    <w:rsid w:val="00E10289"/>
    <w:rsid w:val="00E111C2"/>
    <w:rsid w:val="00E11FE7"/>
    <w:rsid w:val="00E1289F"/>
    <w:rsid w:val="00E12974"/>
    <w:rsid w:val="00E14533"/>
    <w:rsid w:val="00E14A86"/>
    <w:rsid w:val="00E14EE3"/>
    <w:rsid w:val="00E15114"/>
    <w:rsid w:val="00E156EC"/>
    <w:rsid w:val="00E160AA"/>
    <w:rsid w:val="00E203E1"/>
    <w:rsid w:val="00E2074B"/>
    <w:rsid w:val="00E20970"/>
    <w:rsid w:val="00E2099E"/>
    <w:rsid w:val="00E20C49"/>
    <w:rsid w:val="00E20D82"/>
    <w:rsid w:val="00E218DC"/>
    <w:rsid w:val="00E21C29"/>
    <w:rsid w:val="00E21D59"/>
    <w:rsid w:val="00E22018"/>
    <w:rsid w:val="00E22457"/>
    <w:rsid w:val="00E2290D"/>
    <w:rsid w:val="00E23643"/>
    <w:rsid w:val="00E23E3E"/>
    <w:rsid w:val="00E24287"/>
    <w:rsid w:val="00E24BF9"/>
    <w:rsid w:val="00E253C6"/>
    <w:rsid w:val="00E2589E"/>
    <w:rsid w:val="00E266D6"/>
    <w:rsid w:val="00E26EBB"/>
    <w:rsid w:val="00E27989"/>
    <w:rsid w:val="00E27BEA"/>
    <w:rsid w:val="00E27E27"/>
    <w:rsid w:val="00E30A13"/>
    <w:rsid w:val="00E30F62"/>
    <w:rsid w:val="00E31800"/>
    <w:rsid w:val="00E32206"/>
    <w:rsid w:val="00E33A68"/>
    <w:rsid w:val="00E34DBA"/>
    <w:rsid w:val="00E354A3"/>
    <w:rsid w:val="00E35A93"/>
    <w:rsid w:val="00E35E54"/>
    <w:rsid w:val="00E3628F"/>
    <w:rsid w:val="00E36CF0"/>
    <w:rsid w:val="00E36E39"/>
    <w:rsid w:val="00E36FB1"/>
    <w:rsid w:val="00E3780F"/>
    <w:rsid w:val="00E40157"/>
    <w:rsid w:val="00E40ACF"/>
    <w:rsid w:val="00E40F57"/>
    <w:rsid w:val="00E41410"/>
    <w:rsid w:val="00E415FC"/>
    <w:rsid w:val="00E41CCB"/>
    <w:rsid w:val="00E428A8"/>
    <w:rsid w:val="00E43CE4"/>
    <w:rsid w:val="00E4419C"/>
    <w:rsid w:val="00E448FC"/>
    <w:rsid w:val="00E4542E"/>
    <w:rsid w:val="00E45711"/>
    <w:rsid w:val="00E45E49"/>
    <w:rsid w:val="00E460D2"/>
    <w:rsid w:val="00E463BD"/>
    <w:rsid w:val="00E4683F"/>
    <w:rsid w:val="00E46A20"/>
    <w:rsid w:val="00E501BE"/>
    <w:rsid w:val="00E518C9"/>
    <w:rsid w:val="00E5240C"/>
    <w:rsid w:val="00E52CEA"/>
    <w:rsid w:val="00E54062"/>
    <w:rsid w:val="00E54CE8"/>
    <w:rsid w:val="00E560F3"/>
    <w:rsid w:val="00E568B5"/>
    <w:rsid w:val="00E568CA"/>
    <w:rsid w:val="00E56A5D"/>
    <w:rsid w:val="00E573D9"/>
    <w:rsid w:val="00E576A1"/>
    <w:rsid w:val="00E5773C"/>
    <w:rsid w:val="00E61C4B"/>
    <w:rsid w:val="00E629E3"/>
    <w:rsid w:val="00E62CC7"/>
    <w:rsid w:val="00E62DDE"/>
    <w:rsid w:val="00E643FB"/>
    <w:rsid w:val="00E6475D"/>
    <w:rsid w:val="00E64ECF"/>
    <w:rsid w:val="00E65193"/>
    <w:rsid w:val="00E65BDD"/>
    <w:rsid w:val="00E667B4"/>
    <w:rsid w:val="00E66885"/>
    <w:rsid w:val="00E66D5C"/>
    <w:rsid w:val="00E672F0"/>
    <w:rsid w:val="00E67394"/>
    <w:rsid w:val="00E673EC"/>
    <w:rsid w:val="00E676B2"/>
    <w:rsid w:val="00E70FEB"/>
    <w:rsid w:val="00E72C96"/>
    <w:rsid w:val="00E7303D"/>
    <w:rsid w:val="00E732A4"/>
    <w:rsid w:val="00E73DB2"/>
    <w:rsid w:val="00E7438F"/>
    <w:rsid w:val="00E74ECA"/>
    <w:rsid w:val="00E74F69"/>
    <w:rsid w:val="00E75365"/>
    <w:rsid w:val="00E75B57"/>
    <w:rsid w:val="00E75B99"/>
    <w:rsid w:val="00E76F68"/>
    <w:rsid w:val="00E76FBA"/>
    <w:rsid w:val="00E7732B"/>
    <w:rsid w:val="00E7733A"/>
    <w:rsid w:val="00E775EC"/>
    <w:rsid w:val="00E77B1E"/>
    <w:rsid w:val="00E801AB"/>
    <w:rsid w:val="00E8057F"/>
    <w:rsid w:val="00E80AFD"/>
    <w:rsid w:val="00E8190C"/>
    <w:rsid w:val="00E81F23"/>
    <w:rsid w:val="00E81F61"/>
    <w:rsid w:val="00E822E7"/>
    <w:rsid w:val="00E82E67"/>
    <w:rsid w:val="00E8434E"/>
    <w:rsid w:val="00E8571A"/>
    <w:rsid w:val="00E8595C"/>
    <w:rsid w:val="00E85ED9"/>
    <w:rsid w:val="00E86DDF"/>
    <w:rsid w:val="00E879B2"/>
    <w:rsid w:val="00E904DE"/>
    <w:rsid w:val="00E91438"/>
    <w:rsid w:val="00E9160A"/>
    <w:rsid w:val="00E91711"/>
    <w:rsid w:val="00E923CA"/>
    <w:rsid w:val="00E924F9"/>
    <w:rsid w:val="00E92B3B"/>
    <w:rsid w:val="00E931E1"/>
    <w:rsid w:val="00E9408A"/>
    <w:rsid w:val="00E94F7C"/>
    <w:rsid w:val="00E94FDC"/>
    <w:rsid w:val="00E95840"/>
    <w:rsid w:val="00E9644F"/>
    <w:rsid w:val="00E968FD"/>
    <w:rsid w:val="00E97B87"/>
    <w:rsid w:val="00EA01EA"/>
    <w:rsid w:val="00EA0316"/>
    <w:rsid w:val="00EA05BC"/>
    <w:rsid w:val="00EA0684"/>
    <w:rsid w:val="00EA0759"/>
    <w:rsid w:val="00EA0924"/>
    <w:rsid w:val="00EA23AC"/>
    <w:rsid w:val="00EA2574"/>
    <w:rsid w:val="00EA258F"/>
    <w:rsid w:val="00EA2907"/>
    <w:rsid w:val="00EA29D5"/>
    <w:rsid w:val="00EA362D"/>
    <w:rsid w:val="00EA51CD"/>
    <w:rsid w:val="00EA5410"/>
    <w:rsid w:val="00EA5F3F"/>
    <w:rsid w:val="00EA6736"/>
    <w:rsid w:val="00EA7341"/>
    <w:rsid w:val="00EA7778"/>
    <w:rsid w:val="00EB17E7"/>
    <w:rsid w:val="00EB1EB2"/>
    <w:rsid w:val="00EB3038"/>
    <w:rsid w:val="00EB385E"/>
    <w:rsid w:val="00EB406F"/>
    <w:rsid w:val="00EB608B"/>
    <w:rsid w:val="00EB6223"/>
    <w:rsid w:val="00EB6C1E"/>
    <w:rsid w:val="00EB6C57"/>
    <w:rsid w:val="00EB7B47"/>
    <w:rsid w:val="00EC1D5C"/>
    <w:rsid w:val="00EC2188"/>
    <w:rsid w:val="00EC3201"/>
    <w:rsid w:val="00EC35D6"/>
    <w:rsid w:val="00EC4352"/>
    <w:rsid w:val="00EC4E6D"/>
    <w:rsid w:val="00EC5E84"/>
    <w:rsid w:val="00EC68D3"/>
    <w:rsid w:val="00EC7B4B"/>
    <w:rsid w:val="00ED030D"/>
    <w:rsid w:val="00ED09C8"/>
    <w:rsid w:val="00ED0BF4"/>
    <w:rsid w:val="00ED188C"/>
    <w:rsid w:val="00ED1B35"/>
    <w:rsid w:val="00ED1D5E"/>
    <w:rsid w:val="00ED416B"/>
    <w:rsid w:val="00ED4438"/>
    <w:rsid w:val="00ED4BC9"/>
    <w:rsid w:val="00ED4FB6"/>
    <w:rsid w:val="00ED58EB"/>
    <w:rsid w:val="00ED61A8"/>
    <w:rsid w:val="00ED6BA5"/>
    <w:rsid w:val="00ED6E9C"/>
    <w:rsid w:val="00ED793F"/>
    <w:rsid w:val="00ED7FB2"/>
    <w:rsid w:val="00EE0345"/>
    <w:rsid w:val="00EE0D8E"/>
    <w:rsid w:val="00EE1167"/>
    <w:rsid w:val="00EE1959"/>
    <w:rsid w:val="00EE1AE8"/>
    <w:rsid w:val="00EE1B4C"/>
    <w:rsid w:val="00EE1BD0"/>
    <w:rsid w:val="00EE1EF9"/>
    <w:rsid w:val="00EE53C8"/>
    <w:rsid w:val="00EE79BF"/>
    <w:rsid w:val="00EF07E4"/>
    <w:rsid w:val="00EF0A82"/>
    <w:rsid w:val="00EF0F52"/>
    <w:rsid w:val="00EF1021"/>
    <w:rsid w:val="00EF2448"/>
    <w:rsid w:val="00EF3574"/>
    <w:rsid w:val="00EF35B1"/>
    <w:rsid w:val="00EF3C84"/>
    <w:rsid w:val="00EF4768"/>
    <w:rsid w:val="00EF5BB6"/>
    <w:rsid w:val="00EF6C0C"/>
    <w:rsid w:val="00EF6C7F"/>
    <w:rsid w:val="00EF7720"/>
    <w:rsid w:val="00EF7811"/>
    <w:rsid w:val="00EF7875"/>
    <w:rsid w:val="00F0078C"/>
    <w:rsid w:val="00F007AD"/>
    <w:rsid w:val="00F007F0"/>
    <w:rsid w:val="00F01554"/>
    <w:rsid w:val="00F01B02"/>
    <w:rsid w:val="00F03135"/>
    <w:rsid w:val="00F04CF1"/>
    <w:rsid w:val="00F04CF6"/>
    <w:rsid w:val="00F05161"/>
    <w:rsid w:val="00F100F8"/>
    <w:rsid w:val="00F104C4"/>
    <w:rsid w:val="00F120A0"/>
    <w:rsid w:val="00F1235F"/>
    <w:rsid w:val="00F12362"/>
    <w:rsid w:val="00F12E83"/>
    <w:rsid w:val="00F14527"/>
    <w:rsid w:val="00F153EB"/>
    <w:rsid w:val="00F1592A"/>
    <w:rsid w:val="00F15D03"/>
    <w:rsid w:val="00F166F0"/>
    <w:rsid w:val="00F16B57"/>
    <w:rsid w:val="00F177C2"/>
    <w:rsid w:val="00F17D1C"/>
    <w:rsid w:val="00F17F2C"/>
    <w:rsid w:val="00F20C16"/>
    <w:rsid w:val="00F20CCA"/>
    <w:rsid w:val="00F20F66"/>
    <w:rsid w:val="00F21279"/>
    <w:rsid w:val="00F22983"/>
    <w:rsid w:val="00F24F7F"/>
    <w:rsid w:val="00F26315"/>
    <w:rsid w:val="00F2676C"/>
    <w:rsid w:val="00F27707"/>
    <w:rsid w:val="00F30D8C"/>
    <w:rsid w:val="00F3261C"/>
    <w:rsid w:val="00F32D14"/>
    <w:rsid w:val="00F336C0"/>
    <w:rsid w:val="00F336F2"/>
    <w:rsid w:val="00F33BCD"/>
    <w:rsid w:val="00F34B6A"/>
    <w:rsid w:val="00F3507E"/>
    <w:rsid w:val="00F355F3"/>
    <w:rsid w:val="00F356C1"/>
    <w:rsid w:val="00F35DF1"/>
    <w:rsid w:val="00F35FB6"/>
    <w:rsid w:val="00F40298"/>
    <w:rsid w:val="00F4157B"/>
    <w:rsid w:val="00F419E2"/>
    <w:rsid w:val="00F42CF1"/>
    <w:rsid w:val="00F42DF4"/>
    <w:rsid w:val="00F431D2"/>
    <w:rsid w:val="00F43E29"/>
    <w:rsid w:val="00F44F52"/>
    <w:rsid w:val="00F4617F"/>
    <w:rsid w:val="00F4674C"/>
    <w:rsid w:val="00F47774"/>
    <w:rsid w:val="00F47919"/>
    <w:rsid w:val="00F50467"/>
    <w:rsid w:val="00F50C4F"/>
    <w:rsid w:val="00F514B7"/>
    <w:rsid w:val="00F51913"/>
    <w:rsid w:val="00F51F93"/>
    <w:rsid w:val="00F52D28"/>
    <w:rsid w:val="00F52D8A"/>
    <w:rsid w:val="00F53605"/>
    <w:rsid w:val="00F53D89"/>
    <w:rsid w:val="00F53F01"/>
    <w:rsid w:val="00F54AB0"/>
    <w:rsid w:val="00F5537F"/>
    <w:rsid w:val="00F562A5"/>
    <w:rsid w:val="00F5634D"/>
    <w:rsid w:val="00F56748"/>
    <w:rsid w:val="00F579F2"/>
    <w:rsid w:val="00F605D0"/>
    <w:rsid w:val="00F60E13"/>
    <w:rsid w:val="00F61194"/>
    <w:rsid w:val="00F61779"/>
    <w:rsid w:val="00F61AC5"/>
    <w:rsid w:val="00F61C4A"/>
    <w:rsid w:val="00F62649"/>
    <w:rsid w:val="00F62E96"/>
    <w:rsid w:val="00F63005"/>
    <w:rsid w:val="00F63148"/>
    <w:rsid w:val="00F63E0B"/>
    <w:rsid w:val="00F67008"/>
    <w:rsid w:val="00F67B31"/>
    <w:rsid w:val="00F70451"/>
    <w:rsid w:val="00F72115"/>
    <w:rsid w:val="00F727A9"/>
    <w:rsid w:val="00F72AF7"/>
    <w:rsid w:val="00F72D1B"/>
    <w:rsid w:val="00F72DEA"/>
    <w:rsid w:val="00F72E2D"/>
    <w:rsid w:val="00F738F4"/>
    <w:rsid w:val="00F73FD8"/>
    <w:rsid w:val="00F741C6"/>
    <w:rsid w:val="00F748A9"/>
    <w:rsid w:val="00F77621"/>
    <w:rsid w:val="00F77BBC"/>
    <w:rsid w:val="00F808BC"/>
    <w:rsid w:val="00F81519"/>
    <w:rsid w:val="00F816F1"/>
    <w:rsid w:val="00F81D6B"/>
    <w:rsid w:val="00F82B2B"/>
    <w:rsid w:val="00F82F26"/>
    <w:rsid w:val="00F8312D"/>
    <w:rsid w:val="00F83D0A"/>
    <w:rsid w:val="00F865ED"/>
    <w:rsid w:val="00F86E4D"/>
    <w:rsid w:val="00F87347"/>
    <w:rsid w:val="00F87C13"/>
    <w:rsid w:val="00F9031A"/>
    <w:rsid w:val="00F91498"/>
    <w:rsid w:val="00F914D9"/>
    <w:rsid w:val="00F91A7C"/>
    <w:rsid w:val="00F91F9B"/>
    <w:rsid w:val="00F92343"/>
    <w:rsid w:val="00F92738"/>
    <w:rsid w:val="00F931E7"/>
    <w:rsid w:val="00F93B42"/>
    <w:rsid w:val="00F943A9"/>
    <w:rsid w:val="00F958D5"/>
    <w:rsid w:val="00F964B6"/>
    <w:rsid w:val="00F96D44"/>
    <w:rsid w:val="00F97E48"/>
    <w:rsid w:val="00F97F5C"/>
    <w:rsid w:val="00FA0914"/>
    <w:rsid w:val="00FA160A"/>
    <w:rsid w:val="00FA18CA"/>
    <w:rsid w:val="00FA2636"/>
    <w:rsid w:val="00FA2A57"/>
    <w:rsid w:val="00FA2CEE"/>
    <w:rsid w:val="00FA2D65"/>
    <w:rsid w:val="00FA3C75"/>
    <w:rsid w:val="00FA4B03"/>
    <w:rsid w:val="00FA4BE5"/>
    <w:rsid w:val="00FA4E19"/>
    <w:rsid w:val="00FA59CD"/>
    <w:rsid w:val="00FA63BE"/>
    <w:rsid w:val="00FA643B"/>
    <w:rsid w:val="00FA6986"/>
    <w:rsid w:val="00FA7302"/>
    <w:rsid w:val="00FA7465"/>
    <w:rsid w:val="00FB05F6"/>
    <w:rsid w:val="00FB07AD"/>
    <w:rsid w:val="00FB0F08"/>
    <w:rsid w:val="00FB12E3"/>
    <w:rsid w:val="00FB1B35"/>
    <w:rsid w:val="00FB2101"/>
    <w:rsid w:val="00FB2AEE"/>
    <w:rsid w:val="00FB2E39"/>
    <w:rsid w:val="00FB35C7"/>
    <w:rsid w:val="00FB3AA2"/>
    <w:rsid w:val="00FB3C07"/>
    <w:rsid w:val="00FB470F"/>
    <w:rsid w:val="00FB56D8"/>
    <w:rsid w:val="00FB5D81"/>
    <w:rsid w:val="00FB5E9F"/>
    <w:rsid w:val="00FB60EA"/>
    <w:rsid w:val="00FB6C13"/>
    <w:rsid w:val="00FB7840"/>
    <w:rsid w:val="00FC00D9"/>
    <w:rsid w:val="00FC1604"/>
    <w:rsid w:val="00FC1CD5"/>
    <w:rsid w:val="00FC2D18"/>
    <w:rsid w:val="00FC3338"/>
    <w:rsid w:val="00FC3703"/>
    <w:rsid w:val="00FC39C0"/>
    <w:rsid w:val="00FC3BD9"/>
    <w:rsid w:val="00FC3D4E"/>
    <w:rsid w:val="00FC6404"/>
    <w:rsid w:val="00FC729D"/>
    <w:rsid w:val="00FC76DA"/>
    <w:rsid w:val="00FC78BD"/>
    <w:rsid w:val="00FC7958"/>
    <w:rsid w:val="00FC7AF1"/>
    <w:rsid w:val="00FD0012"/>
    <w:rsid w:val="00FD0446"/>
    <w:rsid w:val="00FD0467"/>
    <w:rsid w:val="00FD12B9"/>
    <w:rsid w:val="00FD15D4"/>
    <w:rsid w:val="00FD2258"/>
    <w:rsid w:val="00FD22CF"/>
    <w:rsid w:val="00FD2597"/>
    <w:rsid w:val="00FD3260"/>
    <w:rsid w:val="00FD3E19"/>
    <w:rsid w:val="00FD57F5"/>
    <w:rsid w:val="00FD5C70"/>
    <w:rsid w:val="00FD5CE3"/>
    <w:rsid w:val="00FD5E2F"/>
    <w:rsid w:val="00FD6463"/>
    <w:rsid w:val="00FD662C"/>
    <w:rsid w:val="00FD73AD"/>
    <w:rsid w:val="00FE0202"/>
    <w:rsid w:val="00FE07F2"/>
    <w:rsid w:val="00FE09DA"/>
    <w:rsid w:val="00FE11F6"/>
    <w:rsid w:val="00FE160D"/>
    <w:rsid w:val="00FE227E"/>
    <w:rsid w:val="00FE2F2D"/>
    <w:rsid w:val="00FE2FE0"/>
    <w:rsid w:val="00FE3D96"/>
    <w:rsid w:val="00FE562D"/>
    <w:rsid w:val="00FE5F27"/>
    <w:rsid w:val="00FE6DD2"/>
    <w:rsid w:val="00FE7AB0"/>
    <w:rsid w:val="00FE7C79"/>
    <w:rsid w:val="00FF041E"/>
    <w:rsid w:val="00FF0A3D"/>
    <w:rsid w:val="00FF0F99"/>
    <w:rsid w:val="00FF0FF8"/>
    <w:rsid w:val="00FF13AB"/>
    <w:rsid w:val="00FF19E8"/>
    <w:rsid w:val="00FF1F49"/>
    <w:rsid w:val="00FF27F3"/>
    <w:rsid w:val="00FF29F1"/>
    <w:rsid w:val="00FF3218"/>
    <w:rsid w:val="00FF3263"/>
    <w:rsid w:val="00FF39E2"/>
    <w:rsid w:val="00FF4B14"/>
    <w:rsid w:val="00FF622A"/>
    <w:rsid w:val="00F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01758"/>
  <w15:chartTrackingRefBased/>
  <w15:docId w15:val="{DBDBE406-6BDC-4191-8CD0-CD7C41FE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63"/>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D4AE1"/>
    <w:pPr>
      <w:keepNext/>
      <w:tabs>
        <w:tab w:val="left" w:pos="2520"/>
      </w:tabs>
      <w:spacing w:after="0" w:line="240" w:lineRule="auto"/>
      <w:ind w:left="1440" w:hanging="1440"/>
      <w:outlineLvl w:val="0"/>
    </w:pPr>
    <w:rPr>
      <w:rFonts w:ascii="Times New Roman" w:eastAsia="Times New Roman" w:hAnsi="Times New Roman" w:cs="Times New Roman"/>
      <w:b/>
      <w:snapToGrid w:val="0"/>
      <w:kern w:val="28"/>
      <w:sz w:val="24"/>
      <w:szCs w:val="20"/>
    </w:rPr>
  </w:style>
  <w:style w:type="paragraph" w:styleId="Heading2">
    <w:name w:val="heading 2"/>
    <w:basedOn w:val="Normal"/>
    <w:next w:val="Normal"/>
    <w:link w:val="Heading2Char"/>
    <w:unhideWhenUsed/>
    <w:qFormat/>
    <w:rsid w:val="007D4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7D4AE1"/>
    <w:pPr>
      <w:keepNext/>
      <w:spacing w:before="240" w:after="60" w:line="240" w:lineRule="auto"/>
      <w:outlineLvl w:val="2"/>
    </w:pPr>
    <w:rPr>
      <w:rFonts w:ascii="Arial" w:eastAsia="Times New Roman" w:hAnsi="Arial" w:cs="Times New Roman"/>
      <w:snapToGrid w:val="0"/>
      <w:kern w:val="28"/>
      <w:sz w:val="24"/>
      <w:szCs w:val="20"/>
    </w:rPr>
  </w:style>
  <w:style w:type="paragraph" w:styleId="Heading4">
    <w:name w:val="heading 4"/>
    <w:basedOn w:val="Normal"/>
    <w:next w:val="Normal"/>
    <w:link w:val="Heading4Char"/>
    <w:unhideWhenUsed/>
    <w:qFormat/>
    <w:rsid w:val="00BA60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7D4AE1"/>
    <w:pPr>
      <w:keepNext/>
      <w:spacing w:before="240" w:after="60" w:line="240" w:lineRule="auto"/>
      <w:outlineLvl w:val="4"/>
    </w:pPr>
    <w:rPr>
      <w:rFonts w:ascii="Times New Roman" w:eastAsia="Times New Roman" w:hAnsi="Times New Roman" w:cs="Times New Roman"/>
      <w:b/>
      <w:bCs/>
      <w:i/>
      <w:iCs/>
      <w:snapToGrid w:val="0"/>
      <w:kern w:val="28"/>
      <w:sz w:val="26"/>
      <w:szCs w:val="26"/>
    </w:rPr>
  </w:style>
  <w:style w:type="paragraph" w:styleId="Heading6">
    <w:name w:val="heading 6"/>
    <w:basedOn w:val="Normal"/>
    <w:next w:val="Normal"/>
    <w:link w:val="Heading6Char"/>
    <w:unhideWhenUsed/>
    <w:qFormat/>
    <w:rsid w:val="000216E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7D4AE1"/>
    <w:pPr>
      <w:keepNext/>
      <w:spacing w:before="240" w:after="60" w:line="240" w:lineRule="auto"/>
      <w:outlineLvl w:val="6"/>
    </w:pPr>
    <w:rPr>
      <w:rFonts w:ascii="Times New Roman" w:eastAsia="Times New Roman" w:hAnsi="Times New Roman" w:cs="Times New Roman"/>
      <w:snapToGrid w:val="0"/>
      <w:kern w:val="28"/>
      <w:sz w:val="24"/>
      <w:szCs w:val="24"/>
    </w:rPr>
  </w:style>
  <w:style w:type="paragraph" w:styleId="Heading8">
    <w:name w:val="heading 8"/>
    <w:basedOn w:val="Normal"/>
    <w:next w:val="Normal"/>
    <w:link w:val="Heading8Char"/>
    <w:qFormat/>
    <w:rsid w:val="00F104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nhideWhenUsed/>
    <w:qFormat/>
    <w:rsid w:val="000216E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numbered,List Paragraph1,Paragraphe de liste1,Bulletr List Paragraph,列出段落,列出段落1,TOC style,lp1,lp11,Use Case List Paragraph,List Paragraph2,List Paragraph21,Listeafsnit1,Parágrafo da Lista1,Bullet list,11 pt,Heading2"/>
    <w:basedOn w:val="Normal"/>
    <w:link w:val="ListParagraphChar"/>
    <w:uiPriority w:val="34"/>
    <w:qFormat/>
    <w:rsid w:val="00A66111"/>
    <w:pPr>
      <w:spacing w:after="200" w:line="276" w:lineRule="auto"/>
      <w:ind w:left="720"/>
      <w:contextualSpacing/>
    </w:pPr>
  </w:style>
  <w:style w:type="paragraph" w:customStyle="1" w:styleId="Default">
    <w:name w:val="Default"/>
    <w:qFormat/>
    <w:rsid w:val="000947B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g-body">
    <w:name w:val="Cog-body"/>
    <w:aliases w:val="cb,Cog-boby,Cog-boby + Line spacing:  single"/>
    <w:basedOn w:val="Normal"/>
    <w:link w:val="Cog-bodyChar1"/>
    <w:rsid w:val="007D4AE1"/>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aliases w:val="Normal (Web) Char"/>
    <w:basedOn w:val="Normal"/>
    <w:qFormat/>
    <w:rsid w:val="007D4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qFormat/>
    <w:rsid w:val="007D4AE1"/>
    <w:rPr>
      <w:rFonts w:ascii="Times New Roman" w:eastAsia="Times New Roman" w:hAnsi="Times New Roman" w:cs="Times New Roman"/>
      <w:b/>
      <w:snapToGrid w:val="0"/>
      <w:kern w:val="28"/>
      <w:sz w:val="24"/>
      <w:szCs w:val="20"/>
    </w:rPr>
  </w:style>
  <w:style w:type="character" w:customStyle="1" w:styleId="Heading3Char">
    <w:name w:val="Heading 3 Char"/>
    <w:basedOn w:val="DefaultParagraphFont"/>
    <w:link w:val="Heading3"/>
    <w:rsid w:val="007D4AE1"/>
    <w:rPr>
      <w:rFonts w:ascii="Arial" w:eastAsia="Times New Roman" w:hAnsi="Arial" w:cs="Times New Roman"/>
      <w:snapToGrid w:val="0"/>
      <w:kern w:val="28"/>
      <w:sz w:val="24"/>
      <w:szCs w:val="20"/>
    </w:rPr>
  </w:style>
  <w:style w:type="character" w:customStyle="1" w:styleId="Heading5Char">
    <w:name w:val="Heading 5 Char"/>
    <w:basedOn w:val="DefaultParagraphFont"/>
    <w:link w:val="Heading5"/>
    <w:rsid w:val="007D4AE1"/>
    <w:rPr>
      <w:rFonts w:ascii="Times New Roman" w:eastAsia="Times New Roman" w:hAnsi="Times New Roman" w:cs="Times New Roman"/>
      <w:b/>
      <w:bCs/>
      <w:i/>
      <w:iCs/>
      <w:snapToGrid w:val="0"/>
      <w:kern w:val="28"/>
      <w:sz w:val="26"/>
      <w:szCs w:val="26"/>
    </w:rPr>
  </w:style>
  <w:style w:type="character" w:customStyle="1" w:styleId="Heading7Char">
    <w:name w:val="Heading 7 Char"/>
    <w:basedOn w:val="DefaultParagraphFont"/>
    <w:link w:val="Heading7"/>
    <w:rsid w:val="007D4AE1"/>
    <w:rPr>
      <w:rFonts w:ascii="Times New Roman" w:eastAsia="Times New Roman" w:hAnsi="Times New Roman" w:cs="Times New Roman"/>
      <w:snapToGrid w:val="0"/>
      <w:kern w:val="28"/>
      <w:sz w:val="24"/>
      <w:szCs w:val="24"/>
    </w:rPr>
  </w:style>
  <w:style w:type="paragraph" w:styleId="Header">
    <w:name w:val="header"/>
    <w:aliases w:val="*Header,h,Page Header,Cover Page,Recovery Plan - Header,hdr,Header A,headerU,Program Title"/>
    <w:basedOn w:val="Normal"/>
    <w:link w:val="HeaderChar"/>
    <w:qFormat/>
    <w:rsid w:val="007D4AE1"/>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aliases w:val="*Header Char,h Char,Page Header Char,Cover Page Char,Recovery Plan - Header Char,hdr Char,Header A Char,headerU Char,Program Title Char"/>
    <w:basedOn w:val="DefaultParagraphFont"/>
    <w:link w:val="Header"/>
    <w:uiPriority w:val="99"/>
    <w:qFormat/>
    <w:rsid w:val="007D4AE1"/>
    <w:rPr>
      <w:rFonts w:ascii="Times New Roman" w:eastAsia="Times New Roman" w:hAnsi="Times New Roman" w:cs="Times New Roman"/>
      <w:snapToGrid w:val="0"/>
      <w:kern w:val="28"/>
      <w:sz w:val="20"/>
      <w:szCs w:val="20"/>
    </w:rPr>
  </w:style>
  <w:style w:type="paragraph" w:customStyle="1" w:styleId="Cog-bullet">
    <w:name w:val="Cog-bullet"/>
    <w:basedOn w:val="Normal"/>
    <w:link w:val="Cog-bulletChar"/>
    <w:qFormat/>
    <w:rsid w:val="007D4AE1"/>
    <w:pPr>
      <w:keepNext/>
      <w:numPr>
        <w:numId w:val="1"/>
      </w:numPr>
      <w:spacing w:before="60" w:after="60" w:line="260" w:lineRule="atLeast"/>
    </w:pPr>
    <w:rPr>
      <w:rFonts w:ascii="Arial" w:eastAsia="Times New Roman" w:hAnsi="Arial" w:cs="Times New Roman"/>
      <w:color w:val="000000"/>
      <w:sz w:val="18"/>
      <w:szCs w:val="20"/>
    </w:rPr>
  </w:style>
  <w:style w:type="paragraph" w:customStyle="1" w:styleId="Cog-H2a">
    <w:name w:val="Cog-H2a"/>
    <w:basedOn w:val="Heading2"/>
    <w:next w:val="Cog-body"/>
    <w:rsid w:val="007D4AE1"/>
    <w:pPr>
      <w:keepLines w:val="0"/>
      <w:spacing w:before="0" w:after="120" w:line="240" w:lineRule="auto"/>
    </w:pPr>
    <w:rPr>
      <w:rFonts w:ascii="Arial" w:eastAsia="Times New Roman" w:hAnsi="Arial" w:cs="Times New Roman"/>
      <w:b/>
      <w:color w:val="000080"/>
      <w:sz w:val="24"/>
      <w:szCs w:val="20"/>
    </w:rPr>
  </w:style>
  <w:style w:type="paragraph" w:customStyle="1" w:styleId="Cog-H3a">
    <w:name w:val="Cog-H3a"/>
    <w:basedOn w:val="Heading3"/>
    <w:qFormat/>
    <w:rsid w:val="007D4AE1"/>
    <w:pPr>
      <w:spacing w:before="120" w:after="120" w:line="240" w:lineRule="atLeast"/>
    </w:pPr>
    <w:rPr>
      <w:b/>
      <w:snapToGrid/>
      <w:color w:val="000080"/>
      <w:kern w:val="0"/>
      <w:sz w:val="22"/>
    </w:rPr>
  </w:style>
  <w:style w:type="paragraph" w:styleId="BodyText">
    <w:name w:val="Body Text"/>
    <w:basedOn w:val="Normal"/>
    <w:link w:val="BodyTextChar"/>
    <w:rsid w:val="007D4AE1"/>
    <w:pPr>
      <w:keepNext/>
      <w:tabs>
        <w:tab w:val="left" w:pos="540"/>
        <w:tab w:val="left" w:pos="3420"/>
      </w:tabs>
      <w:spacing w:after="0" w:line="240" w:lineRule="auto"/>
      <w:jc w:val="both"/>
    </w:pPr>
    <w:rPr>
      <w:rFonts w:ascii="Times New Roman" w:eastAsia="Times New Roman" w:hAnsi="Times New Roman" w:cs="Times New Roman"/>
      <w:snapToGrid w:val="0"/>
      <w:kern w:val="28"/>
      <w:sz w:val="24"/>
      <w:szCs w:val="20"/>
    </w:rPr>
  </w:style>
  <w:style w:type="character" w:customStyle="1" w:styleId="BodyTextChar">
    <w:name w:val="Body Text Char"/>
    <w:basedOn w:val="DefaultParagraphFont"/>
    <w:link w:val="BodyText"/>
    <w:rsid w:val="007D4AE1"/>
    <w:rPr>
      <w:rFonts w:ascii="Times New Roman" w:eastAsia="Times New Roman" w:hAnsi="Times New Roman" w:cs="Times New Roman"/>
      <w:snapToGrid w:val="0"/>
      <w:kern w:val="28"/>
      <w:sz w:val="24"/>
      <w:szCs w:val="20"/>
    </w:rPr>
  </w:style>
  <w:style w:type="character" w:customStyle="1" w:styleId="Heading2Char">
    <w:name w:val="Heading 2 Char"/>
    <w:basedOn w:val="DefaultParagraphFont"/>
    <w:link w:val="Heading2"/>
    <w:uiPriority w:val="9"/>
    <w:rsid w:val="007D4AE1"/>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nhideWhenUsed/>
    <w:rsid w:val="00A277A3"/>
    <w:pPr>
      <w:tabs>
        <w:tab w:val="center" w:pos="4680"/>
        <w:tab w:val="right" w:pos="9360"/>
      </w:tabs>
      <w:spacing w:after="0" w:line="240" w:lineRule="auto"/>
    </w:pPr>
  </w:style>
  <w:style w:type="character" w:customStyle="1" w:styleId="FooterChar">
    <w:name w:val="Footer Char"/>
    <w:basedOn w:val="DefaultParagraphFont"/>
    <w:link w:val="Footer"/>
    <w:qFormat/>
    <w:rsid w:val="00A277A3"/>
  </w:style>
  <w:style w:type="paragraph" w:customStyle="1" w:styleId="SubsectionText">
    <w:name w:val="Subsection Text"/>
    <w:basedOn w:val="Normal"/>
    <w:qFormat/>
    <w:rsid w:val="00A277A3"/>
    <w:pPr>
      <w:spacing w:after="320" w:line="276" w:lineRule="auto"/>
    </w:pPr>
    <w:rPr>
      <w:rFonts w:ascii="Gill Sans MT" w:eastAsia="Gill Sans MT" w:hAnsi="Gill Sans MT" w:cs="Times New Roman"/>
      <w:color w:val="000000"/>
      <w:sz w:val="20"/>
      <w:szCs w:val="20"/>
      <w:lang w:eastAsia="ja-JP"/>
    </w:rPr>
  </w:style>
  <w:style w:type="paragraph" w:customStyle="1" w:styleId="Hangingindent">
    <w:name w:val="Hanging indent"/>
    <w:rsid w:val="00A277A3"/>
    <w:pPr>
      <w:tabs>
        <w:tab w:val="left" w:pos="480"/>
      </w:tabs>
      <w:suppressAutoHyphens/>
      <w:spacing w:after="0" w:line="240" w:lineRule="auto"/>
      <w:ind w:left="240" w:hanging="240"/>
    </w:pPr>
    <w:rPr>
      <w:rFonts w:ascii="Times New Roman" w:eastAsia="Arial" w:hAnsi="Times New Roman" w:cs="Times New Roman"/>
      <w:color w:val="000000"/>
      <w:sz w:val="20"/>
      <w:szCs w:val="20"/>
      <w:lang w:eastAsia="ar-SA"/>
    </w:rPr>
  </w:style>
  <w:style w:type="character" w:customStyle="1" w:styleId="ListParagraphChar">
    <w:name w:val="List Paragraph Char"/>
    <w:aliases w:val="Bullet List Char,FooterText Char,numbered Char,List Paragraph1 Char,Paragraphe de liste1 Char,Bulletr List Paragraph Char,列出段落 Char,列出段落1 Char,TOC style Char,lp1 Char,lp11 Char,Use Case List Paragraph Char,List Paragraph2 Char"/>
    <w:link w:val="ListParagraph"/>
    <w:uiPriority w:val="34"/>
    <w:qFormat/>
    <w:rsid w:val="00A277A3"/>
  </w:style>
  <w:style w:type="paragraph" w:customStyle="1" w:styleId="Bullet1">
    <w:name w:val="Bullet 1"/>
    <w:aliases w:val="b1,Bullet for no #'s"/>
    <w:basedOn w:val="Normal"/>
    <w:rsid w:val="0075561B"/>
    <w:pPr>
      <w:suppressAutoHyphens/>
      <w:spacing w:after="100" w:line="264" w:lineRule="exact"/>
      <w:jc w:val="both"/>
    </w:pPr>
    <w:rPr>
      <w:rFonts w:ascii="Arial" w:eastAsia="Times New Roman" w:hAnsi="Arial" w:cs="Times New Roman"/>
      <w:sz w:val="20"/>
      <w:szCs w:val="20"/>
    </w:rPr>
  </w:style>
  <w:style w:type="paragraph" w:customStyle="1" w:styleId="ResumeRighting">
    <w:name w:val="Resume Righting"/>
    <w:basedOn w:val="MacroText"/>
    <w:rsid w:val="0075561B"/>
    <w:pPr>
      <w:numPr>
        <w:numId w:val="2"/>
      </w:numPr>
      <w:tabs>
        <w:tab w:val="clear" w:pos="360"/>
      </w:tabs>
      <w:spacing w:before="120" w:line="240" w:lineRule="auto"/>
      <w:ind w:left="0" w:firstLine="0"/>
      <w:jc w:val="both"/>
    </w:pPr>
    <w:rPr>
      <w:rFonts w:ascii="Garamond" w:eastAsia="Times New Roman" w:hAnsi="Garamond" w:cs="Times New Roman"/>
      <w:sz w:val="22"/>
    </w:rPr>
  </w:style>
  <w:style w:type="paragraph" w:customStyle="1" w:styleId="bulletstyle1">
    <w:name w:val="bulletstyle1"/>
    <w:basedOn w:val="Normal"/>
    <w:rsid w:val="0075561B"/>
    <w:pPr>
      <w:numPr>
        <w:numId w:val="3"/>
      </w:numPr>
      <w:spacing w:after="0" w:line="240" w:lineRule="auto"/>
    </w:pPr>
    <w:rPr>
      <w:rFonts w:ascii="Times New Roman" w:eastAsia="Times New Roman" w:hAnsi="Times New Roman" w:cs="Times New Roman"/>
      <w:szCs w:val="20"/>
    </w:rPr>
  </w:style>
  <w:style w:type="paragraph" w:styleId="MacroText">
    <w:name w:val="macro"/>
    <w:link w:val="MacroTextChar"/>
    <w:uiPriority w:val="99"/>
    <w:semiHidden/>
    <w:unhideWhenUsed/>
    <w:rsid w:val="007556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75561B"/>
    <w:rPr>
      <w:rFonts w:ascii="Consolas" w:hAnsi="Consolas"/>
      <w:sz w:val="20"/>
      <w:szCs w:val="20"/>
    </w:rPr>
  </w:style>
  <w:style w:type="table" w:styleId="TableGrid">
    <w:name w:val="Table Grid"/>
    <w:basedOn w:val="TableNormal"/>
    <w:uiPriority w:val="39"/>
    <w:qFormat/>
    <w:rsid w:val="008E3B5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14417"/>
    <w:rPr>
      <w:color w:val="0000FF"/>
      <w:u w:val="single"/>
    </w:rPr>
  </w:style>
  <w:style w:type="paragraph" w:customStyle="1" w:styleId="NormalVERDANA">
    <w:name w:val="Normal+VERDANA"/>
    <w:basedOn w:val="Normal"/>
    <w:rsid w:val="00C14417"/>
    <w:pPr>
      <w:suppressAutoHyphens/>
      <w:spacing w:after="0" w:line="240" w:lineRule="auto"/>
      <w:ind w:left="612"/>
    </w:pPr>
    <w:rPr>
      <w:rFonts w:ascii="Verdana" w:eastAsia="Times New Roman" w:hAnsi="Verdana" w:cs="Verdana"/>
      <w:kern w:val="1"/>
      <w:sz w:val="20"/>
      <w:szCs w:val="20"/>
    </w:rPr>
  </w:style>
  <w:style w:type="paragraph" w:styleId="NoSpacing">
    <w:name w:val="No Spacing"/>
    <w:link w:val="NoSpacingChar"/>
    <w:qFormat/>
    <w:rsid w:val="00C14417"/>
    <w:pPr>
      <w:suppressAutoHyphens/>
      <w:spacing w:after="0" w:line="240" w:lineRule="auto"/>
    </w:pPr>
    <w:rPr>
      <w:rFonts w:ascii="Times New Roman" w:eastAsia="Times New Roman" w:hAnsi="Times New Roman" w:cs="Times New Roman"/>
      <w:kern w:val="1"/>
      <w:sz w:val="24"/>
      <w:szCs w:val="20"/>
    </w:rPr>
  </w:style>
  <w:style w:type="paragraph" w:customStyle="1" w:styleId="CogCVMainBullet">
    <w:name w:val="Cog CV Main Bullet"/>
    <w:basedOn w:val="Normal"/>
    <w:rsid w:val="00C14417"/>
    <w:pPr>
      <w:suppressAutoHyphens/>
      <w:spacing w:after="120" w:line="276" w:lineRule="auto"/>
      <w:jc w:val="both"/>
    </w:pPr>
    <w:rPr>
      <w:rFonts w:ascii="Calibri" w:eastAsia="Verdana" w:hAnsi="Calibri" w:cs="Calibri"/>
      <w:bCs/>
      <w:color w:val="000000"/>
      <w:kern w:val="1"/>
      <w:lang w:val="en-IN"/>
    </w:rPr>
  </w:style>
  <w:style w:type="paragraph" w:customStyle="1" w:styleId="Standard">
    <w:name w:val="Standard"/>
    <w:qFormat/>
    <w:rsid w:val="00414064"/>
    <w:pPr>
      <w:suppressAutoHyphens/>
      <w:autoSpaceDN w:val="0"/>
      <w:spacing w:after="0" w:line="276" w:lineRule="auto"/>
      <w:textAlignment w:val="baseline"/>
    </w:pPr>
    <w:rPr>
      <w:rFonts w:ascii="Arial" w:eastAsia="Arial" w:hAnsi="Arial" w:cs="Arial"/>
      <w:kern w:val="3"/>
      <w:lang w:eastAsia="en-IN"/>
    </w:rPr>
  </w:style>
  <w:style w:type="numbering" w:customStyle="1" w:styleId="WWNum3">
    <w:name w:val="WWNum3"/>
    <w:basedOn w:val="NoList"/>
    <w:rsid w:val="00414064"/>
    <w:pPr>
      <w:numPr>
        <w:numId w:val="6"/>
      </w:numPr>
    </w:pPr>
  </w:style>
  <w:style w:type="numbering" w:customStyle="1" w:styleId="WWNum11">
    <w:name w:val="WWNum11"/>
    <w:basedOn w:val="NoList"/>
    <w:rsid w:val="00414064"/>
    <w:pPr>
      <w:numPr>
        <w:numId w:val="4"/>
      </w:numPr>
    </w:pPr>
  </w:style>
  <w:style w:type="numbering" w:customStyle="1" w:styleId="WWNum33">
    <w:name w:val="WWNum33"/>
    <w:basedOn w:val="NoList"/>
    <w:rsid w:val="00414064"/>
    <w:pPr>
      <w:numPr>
        <w:numId w:val="7"/>
      </w:numPr>
    </w:pPr>
  </w:style>
  <w:style w:type="numbering" w:customStyle="1" w:styleId="WWNum37">
    <w:name w:val="WWNum37"/>
    <w:basedOn w:val="NoList"/>
    <w:rsid w:val="00414064"/>
    <w:pPr>
      <w:numPr>
        <w:numId w:val="5"/>
      </w:numPr>
    </w:pPr>
  </w:style>
  <w:style w:type="paragraph" w:styleId="BalloonText">
    <w:name w:val="Balloon Text"/>
    <w:basedOn w:val="Normal"/>
    <w:link w:val="BalloonTextChar"/>
    <w:uiPriority w:val="99"/>
    <w:unhideWhenUsed/>
    <w:rsid w:val="00652A5A"/>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rsid w:val="00652A5A"/>
    <w:rPr>
      <w:rFonts w:ascii="Segoe UI" w:eastAsia="Times New Roman" w:hAnsi="Segoe UI" w:cs="Segoe UI"/>
      <w:sz w:val="18"/>
      <w:szCs w:val="18"/>
    </w:rPr>
  </w:style>
  <w:style w:type="paragraph" w:styleId="BodyTextIndent3">
    <w:name w:val="Body Text Indent 3"/>
    <w:basedOn w:val="Normal"/>
    <w:link w:val="BodyTextIndent3Char"/>
    <w:uiPriority w:val="99"/>
    <w:semiHidden/>
    <w:unhideWhenUsed/>
    <w:rsid w:val="00652A5A"/>
    <w:pPr>
      <w:spacing w:after="120"/>
      <w:ind w:left="360"/>
    </w:pPr>
    <w:rPr>
      <w:sz w:val="16"/>
      <w:szCs w:val="16"/>
    </w:rPr>
  </w:style>
  <w:style w:type="character" w:customStyle="1" w:styleId="BodyTextIndent3Char">
    <w:name w:val="Body Text Indent 3 Char"/>
    <w:basedOn w:val="DefaultParagraphFont"/>
    <w:link w:val="BodyTextIndent3"/>
    <w:rsid w:val="00652A5A"/>
    <w:rPr>
      <w:sz w:val="16"/>
      <w:szCs w:val="16"/>
    </w:rPr>
  </w:style>
  <w:style w:type="paragraph" w:styleId="PlainText">
    <w:name w:val="Plain Text"/>
    <w:basedOn w:val="Normal"/>
    <w:link w:val="PlainTextChar"/>
    <w:rsid w:val="00652A5A"/>
    <w:pPr>
      <w:spacing w:after="0" w:line="240" w:lineRule="auto"/>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652A5A"/>
    <w:rPr>
      <w:rFonts w:ascii="Courier New" w:eastAsia="Times New Roman" w:hAnsi="Courier New" w:cs="Times New Roman"/>
      <w:sz w:val="20"/>
      <w:szCs w:val="20"/>
      <w:lang w:val="en-GB"/>
    </w:rPr>
  </w:style>
  <w:style w:type="character" w:styleId="Emphasis">
    <w:name w:val="Emphasis"/>
    <w:qFormat/>
    <w:rsid w:val="00C15ABD"/>
    <w:rPr>
      <w:i/>
      <w:iCs/>
    </w:rPr>
  </w:style>
  <w:style w:type="paragraph" w:customStyle="1" w:styleId="NormalArial0">
    <w:name w:val="Normal + Arial"/>
    <w:aliases w:val="9 ptNormal + Arial,9 pt,bold,10pt"/>
    <w:basedOn w:val="BodyTextIndent3"/>
    <w:rsid w:val="00C15ABD"/>
    <w:pPr>
      <w:tabs>
        <w:tab w:val="left" w:pos="0"/>
        <w:tab w:val="left" w:pos="2430"/>
      </w:tabs>
      <w:spacing w:line="300" w:lineRule="atLeast"/>
    </w:pPr>
    <w:rPr>
      <w:rFonts w:ascii="Arial" w:eastAsia="Times New Roman" w:hAnsi="Arial" w:cs="Arial"/>
      <w:sz w:val="20"/>
      <w:szCs w:val="18"/>
      <w:lang w:val="en-IN"/>
    </w:rPr>
  </w:style>
  <w:style w:type="table" w:customStyle="1" w:styleId="TableGrid0">
    <w:name w:val="TableGrid"/>
    <w:rsid w:val="002D4F47"/>
    <w:pPr>
      <w:spacing w:after="0" w:line="240" w:lineRule="auto"/>
    </w:pPr>
    <w:rPr>
      <w:rFonts w:eastAsiaTheme="minorEastAsia"/>
    </w:rPr>
    <w:tblPr>
      <w:tblCellMar>
        <w:top w:w="0" w:type="dxa"/>
        <w:left w:w="0" w:type="dxa"/>
        <w:bottom w:w="0" w:type="dxa"/>
        <w:right w:w="0" w:type="dxa"/>
      </w:tblCellMar>
    </w:tblPr>
  </w:style>
  <w:style w:type="paragraph" w:customStyle="1" w:styleId="Achievement">
    <w:name w:val="Achievement"/>
    <w:basedOn w:val="BodyText"/>
    <w:rsid w:val="004B52DF"/>
    <w:pPr>
      <w:keepNext w:val="0"/>
      <w:tabs>
        <w:tab w:val="clear" w:pos="540"/>
        <w:tab w:val="clear" w:pos="3420"/>
      </w:tabs>
      <w:suppressAutoHyphens/>
      <w:spacing w:after="60" w:line="220" w:lineRule="atLeast"/>
    </w:pPr>
    <w:rPr>
      <w:rFonts w:ascii="Arial" w:hAnsi="Arial" w:cs="Arial"/>
      <w:snapToGrid/>
      <w:spacing w:val="-5"/>
      <w:kern w:val="0"/>
      <w:sz w:val="20"/>
      <w:lang w:eastAsia="ar-SA"/>
    </w:rPr>
  </w:style>
  <w:style w:type="paragraph" w:customStyle="1" w:styleId="Headerclient">
    <w:name w:val="Header client"/>
    <w:basedOn w:val="Normal"/>
    <w:rsid w:val="004B52DF"/>
    <w:pPr>
      <w:spacing w:after="0" w:line="240" w:lineRule="auto"/>
    </w:pPr>
    <w:rPr>
      <w:rFonts w:ascii="Arial" w:eastAsia="Times New Roman" w:hAnsi="Arial" w:cs="Arial"/>
      <w:b/>
      <w:bCs/>
      <w:color w:val="000000"/>
      <w:sz w:val="24"/>
      <w:szCs w:val="24"/>
    </w:rPr>
  </w:style>
  <w:style w:type="paragraph" w:customStyle="1" w:styleId="BulletinTable">
    <w:name w:val="Bullet in Table"/>
    <w:basedOn w:val="Normal"/>
    <w:rsid w:val="004B52DF"/>
    <w:pPr>
      <w:numPr>
        <w:numId w:val="8"/>
      </w:numPr>
      <w:suppressAutoHyphens/>
      <w:spacing w:after="60" w:line="264" w:lineRule="exact"/>
      <w:ind w:right="173"/>
    </w:pPr>
    <w:rPr>
      <w:rFonts w:ascii="Arial" w:eastAsia="Times New Roman" w:hAnsi="Arial" w:cs="Arial"/>
      <w:szCs w:val="20"/>
    </w:rPr>
  </w:style>
  <w:style w:type="character" w:customStyle="1" w:styleId="Heading6Char">
    <w:name w:val="Heading 6 Char"/>
    <w:basedOn w:val="DefaultParagraphFont"/>
    <w:link w:val="Heading6"/>
    <w:rsid w:val="000216E1"/>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rsid w:val="000216E1"/>
    <w:rPr>
      <w:rFonts w:asciiTheme="majorHAnsi" w:eastAsiaTheme="majorEastAsia" w:hAnsiTheme="majorHAnsi" w:cstheme="majorBidi"/>
      <w:i/>
      <w:iCs/>
      <w:color w:val="272727" w:themeColor="text1" w:themeTint="D8"/>
      <w:sz w:val="21"/>
      <w:szCs w:val="21"/>
    </w:rPr>
  </w:style>
  <w:style w:type="paragraph" w:customStyle="1" w:styleId="ListParagraphPHPDOCX">
    <w:name w:val="List Paragraph PHPDOCX"/>
    <w:basedOn w:val="Normal"/>
    <w:uiPriority w:val="34"/>
    <w:qFormat/>
    <w:rsid w:val="00107DC7"/>
    <w:pPr>
      <w:spacing w:after="200" w:line="276" w:lineRule="auto"/>
      <w:ind w:left="720"/>
      <w:contextualSpacing/>
    </w:pPr>
  </w:style>
  <w:style w:type="paragraph" w:customStyle="1" w:styleId="TableParagraph">
    <w:name w:val="Table Paragraph"/>
    <w:basedOn w:val="Normal"/>
    <w:uiPriority w:val="1"/>
    <w:qFormat/>
    <w:rsid w:val="00352460"/>
    <w:pPr>
      <w:widowControl w:val="0"/>
      <w:autoSpaceDE w:val="0"/>
      <w:autoSpaceDN w:val="0"/>
      <w:spacing w:after="0" w:line="240" w:lineRule="auto"/>
    </w:pPr>
    <w:rPr>
      <w:rFonts w:ascii="Times New Roman" w:eastAsia="Times New Roman" w:hAnsi="Times New Roman" w:cs="Times New Roman"/>
    </w:rPr>
  </w:style>
  <w:style w:type="paragraph" w:customStyle="1" w:styleId="Normal1">
    <w:name w:val="Normal1"/>
    <w:qFormat/>
    <w:rsid w:val="00567ED5"/>
    <w:pPr>
      <w:spacing w:after="200" w:line="276" w:lineRule="auto"/>
    </w:pPr>
    <w:rPr>
      <w:rFonts w:ascii="Calibri" w:eastAsia="Calibri" w:hAnsi="Calibri" w:cs="Calibri"/>
      <w:color w:val="000000"/>
    </w:rPr>
  </w:style>
  <w:style w:type="table" w:customStyle="1" w:styleId="LightGrid-Accent11">
    <w:name w:val="Light Grid - Accent 11"/>
    <w:basedOn w:val="TableNormal"/>
    <w:uiPriority w:val="62"/>
    <w:rsid w:val="00567ED5"/>
    <w:pPr>
      <w:spacing w:after="0" w:line="240" w:lineRule="auto"/>
    </w:pPr>
    <w:rPr>
      <w:rFonts w:ascii="Calibri" w:eastAsia="Calibri" w:hAnsi="Calibri" w:cs="Calibri"/>
      <w:color w:val="00000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4Char">
    <w:name w:val="Heading 4 Char"/>
    <w:basedOn w:val="DefaultParagraphFont"/>
    <w:link w:val="Heading4"/>
    <w:rsid w:val="00BA601B"/>
    <w:rPr>
      <w:rFonts w:asciiTheme="majorHAnsi" w:eastAsiaTheme="majorEastAsia" w:hAnsiTheme="majorHAnsi" w:cstheme="majorBidi"/>
      <w:i/>
      <w:iCs/>
      <w:color w:val="2E74B5" w:themeColor="accent1" w:themeShade="BF"/>
    </w:rPr>
  </w:style>
  <w:style w:type="paragraph" w:styleId="CommentText">
    <w:name w:val="annotation text"/>
    <w:basedOn w:val="Normal"/>
    <w:link w:val="CommentTextChar"/>
    <w:rsid w:val="00BA601B"/>
    <w:pPr>
      <w:autoSpaceDE w:val="0"/>
      <w:autoSpaceDN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rsid w:val="00BA601B"/>
    <w:rPr>
      <w:rFonts w:ascii="Arial" w:eastAsia="Times New Roman" w:hAnsi="Arial" w:cs="Arial"/>
      <w:sz w:val="20"/>
      <w:szCs w:val="20"/>
    </w:rPr>
  </w:style>
  <w:style w:type="paragraph" w:customStyle="1" w:styleId="CommentTextTimesNewRoman">
    <w:name w:val="Comment Text + Times New Roman"/>
    <w:aliases w:val="Justified,Line spacing:  1.5 lines,Normal + 11 pt,Left:  1.5&quot;,Line spacing:  1.5 lines + Bookman Old S..."/>
    <w:basedOn w:val="Normal"/>
    <w:link w:val="Normal11ptChar"/>
    <w:rsid w:val="00BA601B"/>
    <w:pPr>
      <w:spacing w:after="0" w:line="360" w:lineRule="auto"/>
    </w:pPr>
    <w:rPr>
      <w:rFonts w:ascii="Times New Roman" w:eastAsia="Times New Roman" w:hAnsi="Times New Roman" w:cs="Times New Roman"/>
      <w:sz w:val="20"/>
      <w:szCs w:val="20"/>
    </w:rPr>
  </w:style>
  <w:style w:type="character" w:customStyle="1" w:styleId="Normal11ptChar">
    <w:name w:val="Normal + 11 pt Char"/>
    <w:aliases w:val="Justified Char,Left:  1.5&quot; Char,Line spacing:  1.5 lines Char Char,Line spacing:  1.5 lines + Bookman Old S... Char Char"/>
    <w:link w:val="CommentTextTimesNewRoman"/>
    <w:rsid w:val="00BA601B"/>
    <w:rPr>
      <w:rFonts w:ascii="Times New Roman" w:eastAsia="Times New Roman" w:hAnsi="Times New Roman" w:cs="Times New Roman"/>
      <w:sz w:val="20"/>
      <w:szCs w:val="20"/>
    </w:rPr>
  </w:style>
  <w:style w:type="character" w:customStyle="1" w:styleId="apple-converted-space">
    <w:name w:val="apple-converted-space"/>
    <w:rsid w:val="00BA601B"/>
  </w:style>
  <w:style w:type="paragraph" w:customStyle="1" w:styleId="SectionTitle">
    <w:name w:val="Section Title"/>
    <w:basedOn w:val="Normal"/>
    <w:next w:val="Normal"/>
    <w:autoRedefine/>
    <w:rsid w:val="005740B9"/>
    <w:pPr>
      <w:shd w:val="pct10" w:color="auto" w:fill="auto"/>
      <w:tabs>
        <w:tab w:val="left" w:pos="1620"/>
        <w:tab w:val="left" w:pos="1800"/>
        <w:tab w:val="left" w:pos="2160"/>
        <w:tab w:val="left" w:pos="2340"/>
      </w:tabs>
      <w:spacing w:before="120" w:after="0" w:line="280" w:lineRule="atLeast"/>
      <w:ind w:left="2160" w:right="-108" w:hanging="2160"/>
    </w:pPr>
    <w:rPr>
      <w:rFonts w:ascii="Times New Roman" w:eastAsia="Times New Roman" w:hAnsi="Times New Roman" w:cs="Times New Roman"/>
      <w:b/>
      <w:snapToGrid w:val="0"/>
      <w:spacing w:val="-10"/>
      <w:position w:val="7"/>
      <w:sz w:val="24"/>
      <w:szCs w:val="24"/>
    </w:rPr>
  </w:style>
  <w:style w:type="paragraph" w:customStyle="1" w:styleId="DefaultStyle">
    <w:name w:val="Default Style"/>
    <w:rsid w:val="005754AE"/>
    <w:pPr>
      <w:widowControl w:val="0"/>
      <w:suppressAutoHyphens/>
      <w:spacing w:after="0" w:line="240" w:lineRule="auto"/>
    </w:pPr>
    <w:rPr>
      <w:rFonts w:ascii="Times New Roman" w:eastAsia="SimSun" w:hAnsi="Times New Roman" w:cs="Mangal"/>
      <w:sz w:val="24"/>
      <w:szCs w:val="24"/>
      <w:lang w:val="en-IN" w:eastAsia="zh-CN" w:bidi="hi-IN"/>
    </w:rPr>
  </w:style>
  <w:style w:type="paragraph" w:customStyle="1" w:styleId="Heading31">
    <w:name w:val="Heading 31"/>
    <w:basedOn w:val="Normal"/>
    <w:rsid w:val="005754AE"/>
    <w:pPr>
      <w:keepNext/>
      <w:keepLines/>
      <w:pBdr>
        <w:top w:val="none" w:sz="4" w:space="0" w:color="auto"/>
        <w:left w:val="none" w:sz="4" w:space="0" w:color="auto"/>
        <w:bottom w:val="none" w:sz="4" w:space="0" w:color="auto"/>
        <w:right w:val="none" w:sz="4" w:space="0" w:color="auto"/>
      </w:pBdr>
      <w:shd w:val="clear" w:color="auto" w:fill="FFFFFF"/>
      <w:suppressAutoHyphens/>
      <w:spacing w:before="200" w:after="0" w:line="100" w:lineRule="atLeast"/>
      <w:ind w:left="720" w:hanging="720"/>
    </w:pPr>
    <w:rPr>
      <w:rFonts w:ascii="Cambria" w:eastAsia="Cambria" w:hAnsi="Cambria" w:cs="Cambria"/>
      <w:b/>
      <w:color w:val="4F81BD"/>
      <w:sz w:val="24"/>
      <w:szCs w:val="24"/>
      <w:shd w:val="clear" w:color="auto" w:fill="FFFFFF"/>
      <w:lang w:val="en-IN" w:eastAsia="zh-CN" w:bidi="hi-IN"/>
    </w:rPr>
  </w:style>
  <w:style w:type="paragraph" w:customStyle="1" w:styleId="Cog-H1a">
    <w:name w:val="Cog-H1a"/>
    <w:basedOn w:val="Heading1"/>
    <w:rsid w:val="00290DF5"/>
    <w:pPr>
      <w:keepNext w:val="0"/>
      <w:tabs>
        <w:tab w:val="clear" w:pos="2520"/>
      </w:tabs>
      <w:spacing w:before="240" w:after="120" w:line="240" w:lineRule="atLeast"/>
      <w:ind w:left="0" w:firstLine="0"/>
    </w:pPr>
    <w:rPr>
      <w:snapToGrid/>
      <w:color w:val="000080"/>
      <w:kern w:val="0"/>
      <w:sz w:val="32"/>
    </w:rPr>
  </w:style>
  <w:style w:type="paragraph" w:customStyle="1" w:styleId="Abstract">
    <w:name w:val="Abstract"/>
    <w:basedOn w:val="Normal"/>
    <w:uiPriority w:val="11"/>
    <w:rsid w:val="00290DF5"/>
    <w:pPr>
      <w:tabs>
        <w:tab w:val="left" w:pos="1440"/>
      </w:tabs>
      <w:spacing w:before="90" w:after="300" w:line="280" w:lineRule="exact"/>
    </w:pPr>
    <w:rPr>
      <w:rFonts w:ascii="Arial" w:eastAsia="Times New Roman" w:hAnsi="Arial" w:cs="Times New Roman"/>
      <w:b/>
      <w:color w:val="234483"/>
      <w:sz w:val="24"/>
      <w:szCs w:val="16"/>
      <w:lang w:val="en-AU"/>
    </w:rPr>
  </w:style>
  <w:style w:type="paragraph" w:customStyle="1" w:styleId="IBBSIndentNormal">
    <w:name w:val="IBBS Indent Normal"/>
    <w:basedOn w:val="Normal"/>
    <w:rsid w:val="00F60E13"/>
    <w:pPr>
      <w:suppressAutoHyphens/>
      <w:spacing w:after="0" w:line="240" w:lineRule="auto"/>
      <w:ind w:left="1008"/>
    </w:pPr>
    <w:rPr>
      <w:rFonts w:ascii="Book Antiqua" w:eastAsia="Times New Roman" w:hAnsi="Book Antiqua" w:cs="Times New Roman"/>
      <w:sz w:val="20"/>
      <w:szCs w:val="20"/>
      <w:lang w:eastAsia="ar-SA"/>
    </w:rPr>
  </w:style>
  <w:style w:type="paragraph" w:customStyle="1" w:styleId="bulletedlist">
    <w:name w:val="bulleted list"/>
    <w:basedOn w:val="Normal"/>
    <w:rsid w:val="00062900"/>
    <w:pPr>
      <w:numPr>
        <w:numId w:val="9"/>
      </w:numPr>
      <w:spacing w:before="40" w:after="80" w:line="220" w:lineRule="exact"/>
    </w:pPr>
    <w:rPr>
      <w:rFonts w:ascii="Tahoma" w:eastAsia="Times New Roman" w:hAnsi="Tahoma" w:cs="Times New Roman"/>
      <w:spacing w:val="10"/>
      <w:sz w:val="16"/>
      <w:szCs w:val="16"/>
    </w:rPr>
  </w:style>
  <w:style w:type="paragraph" w:styleId="BodyText3">
    <w:name w:val="Body Text 3"/>
    <w:basedOn w:val="Normal"/>
    <w:link w:val="BodyText3Char"/>
    <w:unhideWhenUsed/>
    <w:rsid w:val="00C34FE9"/>
    <w:pPr>
      <w:spacing w:after="120"/>
    </w:pPr>
    <w:rPr>
      <w:sz w:val="16"/>
      <w:szCs w:val="16"/>
    </w:rPr>
  </w:style>
  <w:style w:type="character" w:customStyle="1" w:styleId="BodyText3Char">
    <w:name w:val="Body Text 3 Char"/>
    <w:basedOn w:val="DefaultParagraphFont"/>
    <w:link w:val="BodyText3"/>
    <w:rsid w:val="00C34FE9"/>
    <w:rPr>
      <w:sz w:val="16"/>
      <w:szCs w:val="16"/>
    </w:rPr>
  </w:style>
  <w:style w:type="paragraph" w:customStyle="1" w:styleId="TableContents">
    <w:name w:val="Table Contents"/>
    <w:basedOn w:val="BodyText"/>
    <w:uiPriority w:val="99"/>
    <w:rsid w:val="00C24E8D"/>
    <w:pPr>
      <w:keepNext w:val="0"/>
      <w:suppressLineNumbers/>
      <w:tabs>
        <w:tab w:val="clear" w:pos="540"/>
        <w:tab w:val="clear" w:pos="3420"/>
      </w:tabs>
      <w:suppressAutoHyphens/>
      <w:jc w:val="left"/>
    </w:pPr>
    <w:rPr>
      <w:rFonts w:ascii="Tahoma" w:hAnsi="Tahoma"/>
      <w:snapToGrid/>
      <w:kern w:val="0"/>
      <w:sz w:val="20"/>
      <w:lang w:eastAsia="ar-SA"/>
    </w:rPr>
  </w:style>
  <w:style w:type="paragraph" w:customStyle="1" w:styleId="ListStyle">
    <w:name w:val="ListStyle"/>
    <w:rsid w:val="00044181"/>
    <w:pPr>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044181"/>
  </w:style>
  <w:style w:type="paragraph" w:customStyle="1" w:styleId="paragraph">
    <w:name w:val="paragraph"/>
    <w:basedOn w:val="Normal"/>
    <w:rsid w:val="00917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17DD7"/>
  </w:style>
  <w:style w:type="character" w:customStyle="1" w:styleId="eop">
    <w:name w:val="eop"/>
    <w:basedOn w:val="DefaultParagraphFont"/>
    <w:rsid w:val="00917DD7"/>
  </w:style>
  <w:style w:type="character" w:customStyle="1" w:styleId="contextualspellingandgrammarerror">
    <w:name w:val="contextualspellingandgrammarerror"/>
    <w:basedOn w:val="DefaultParagraphFont"/>
    <w:rsid w:val="00917DD7"/>
  </w:style>
  <w:style w:type="character" w:customStyle="1" w:styleId="advancedproofingissue">
    <w:name w:val="advancedproofingissue"/>
    <w:basedOn w:val="DefaultParagraphFont"/>
    <w:rsid w:val="00917DD7"/>
  </w:style>
  <w:style w:type="table" w:customStyle="1" w:styleId="TableGrid1">
    <w:name w:val="Table Grid1"/>
    <w:rsid w:val="009E1B36"/>
    <w:pPr>
      <w:spacing w:after="0" w:line="240" w:lineRule="auto"/>
    </w:pPr>
    <w:rPr>
      <w:rFonts w:eastAsiaTheme="minorEastAsia"/>
    </w:rPr>
    <w:tblPr>
      <w:tblCellMar>
        <w:top w:w="0" w:type="dxa"/>
        <w:left w:w="0" w:type="dxa"/>
        <w:bottom w:w="0" w:type="dxa"/>
        <w:right w:w="0" w:type="dxa"/>
      </w:tblCellMar>
    </w:tblPr>
  </w:style>
  <w:style w:type="character" w:styleId="SubtleReference">
    <w:name w:val="Subtle Reference"/>
    <w:basedOn w:val="DefaultParagraphFont"/>
    <w:uiPriority w:val="10"/>
    <w:qFormat/>
    <w:rsid w:val="009E3A2E"/>
    <w:rPr>
      <w:b/>
      <w:caps w:val="0"/>
      <w:smallCaps/>
      <w:color w:val="595959"/>
    </w:rPr>
  </w:style>
  <w:style w:type="paragraph" w:customStyle="1" w:styleId="ContactInfoEmphasis">
    <w:name w:val="Contact Info Emphasis"/>
    <w:basedOn w:val="Normal"/>
    <w:uiPriority w:val="4"/>
    <w:qFormat/>
    <w:rsid w:val="009E3A2E"/>
    <w:pPr>
      <w:spacing w:after="0" w:line="240" w:lineRule="auto"/>
      <w:jc w:val="center"/>
    </w:pPr>
    <w:rPr>
      <w:rFonts w:ascii="Calibri" w:eastAsia="Calibri" w:hAnsi="Calibri" w:cs="SimSun"/>
      <w:b/>
      <w:color w:val="5B9BD5"/>
    </w:rPr>
  </w:style>
  <w:style w:type="paragraph" w:customStyle="1" w:styleId="cv2">
    <w:name w:val="cv2"/>
    <w:basedOn w:val="Heading1"/>
    <w:rsid w:val="00A8592D"/>
    <w:pPr>
      <w:tabs>
        <w:tab w:val="clear" w:pos="2520"/>
      </w:tabs>
      <w:spacing w:before="480" w:after="240"/>
      <w:ind w:left="0" w:firstLine="0"/>
      <w:outlineLvl w:val="9"/>
    </w:pPr>
    <w:rPr>
      <w:rFonts w:ascii="Arial Narrow" w:hAnsi="Arial Narrow"/>
      <w:snapToGrid/>
      <w:kern w:val="0"/>
      <w:sz w:val="28"/>
      <w:lang w:val="en-GB"/>
    </w:rPr>
  </w:style>
  <w:style w:type="character" w:styleId="CommentReference">
    <w:name w:val="annotation reference"/>
    <w:semiHidden/>
    <w:rsid w:val="00A8592D"/>
    <w:rPr>
      <w:sz w:val="16"/>
    </w:rPr>
  </w:style>
  <w:style w:type="paragraph" w:customStyle="1" w:styleId="WW-Default">
    <w:name w:val="WW-Default"/>
    <w:rsid w:val="00A8592D"/>
    <w:pPr>
      <w:widowControl w:val="0"/>
      <w:autoSpaceDE w:val="0"/>
      <w:autoSpaceDN w:val="0"/>
      <w:adjustRightInd w:val="0"/>
      <w:spacing w:after="0" w:line="240" w:lineRule="auto"/>
    </w:pPr>
    <w:rPr>
      <w:rFonts w:ascii="Arial" w:eastAsia="Times New Roman" w:hAnsi="Arial" w:cs="Arial"/>
      <w:color w:val="000000"/>
      <w:sz w:val="24"/>
      <w:szCs w:val="24"/>
      <w:lang w:val="en-GB" w:eastAsia="en-GB" w:bidi="hi-IN"/>
    </w:rPr>
  </w:style>
  <w:style w:type="paragraph" w:styleId="BodyTextIndent">
    <w:name w:val="Body Text Indent"/>
    <w:basedOn w:val="Normal"/>
    <w:link w:val="BodyTextIndentChar"/>
    <w:uiPriority w:val="99"/>
    <w:semiHidden/>
    <w:unhideWhenUsed/>
    <w:rsid w:val="005070CE"/>
    <w:pPr>
      <w:spacing w:after="120"/>
      <w:ind w:left="360"/>
    </w:pPr>
  </w:style>
  <w:style w:type="character" w:customStyle="1" w:styleId="BodyTextIndentChar">
    <w:name w:val="Body Text Indent Char"/>
    <w:basedOn w:val="DefaultParagraphFont"/>
    <w:link w:val="BodyTextIndent"/>
    <w:uiPriority w:val="99"/>
    <w:semiHidden/>
    <w:rsid w:val="005070CE"/>
  </w:style>
  <w:style w:type="character" w:customStyle="1" w:styleId="HighlightedVariable">
    <w:name w:val="Highlighted Variable"/>
    <w:rsid w:val="005070CE"/>
    <w:rPr>
      <w:rFonts w:ascii="Arial" w:hAnsi="Arial" w:cs="Arial" w:hint="default"/>
      <w:color w:val="0000FF"/>
    </w:rPr>
  </w:style>
  <w:style w:type="paragraph" w:customStyle="1" w:styleId="Title1">
    <w:name w:val="Title1"/>
    <w:basedOn w:val="Normal"/>
    <w:next w:val="Normal1"/>
    <w:uiPriority w:val="1"/>
    <w:unhideWhenUsed/>
    <w:qFormat/>
    <w:rsid w:val="00F44F52"/>
    <w:pPr>
      <w:spacing w:after="200" w:line="240" w:lineRule="auto"/>
    </w:pPr>
    <w:rPr>
      <w:rFonts w:ascii="Calibri Light" w:eastAsiaTheme="minorEastAsia"/>
      <w:sz w:val="56"/>
    </w:rPr>
  </w:style>
  <w:style w:type="paragraph" w:customStyle="1" w:styleId="Heading10">
    <w:name w:val="Heading1"/>
    <w:basedOn w:val="Normal"/>
    <w:next w:val="Normal1"/>
    <w:uiPriority w:val="1"/>
    <w:unhideWhenUsed/>
    <w:qFormat/>
    <w:rsid w:val="00F44F52"/>
    <w:pPr>
      <w:keepNext/>
      <w:spacing w:before="480" w:after="120" w:line="276" w:lineRule="auto"/>
      <w:outlineLvl w:val="0"/>
    </w:pPr>
    <w:rPr>
      <w:rFonts w:ascii="Calibri Light" w:eastAsiaTheme="minorEastAsia"/>
      <w:color w:val="5B9BD5" w:themeColor="accent1"/>
      <w:sz w:val="32"/>
    </w:rPr>
  </w:style>
  <w:style w:type="character" w:customStyle="1" w:styleId="Strong1">
    <w:name w:val="Strong1"/>
    <w:uiPriority w:val="1"/>
    <w:unhideWhenUsed/>
    <w:qFormat/>
    <w:rsid w:val="00F44F52"/>
    <w:rPr>
      <w:rFonts w:ascii="Calibri"/>
      <w:b/>
    </w:rPr>
  </w:style>
  <w:style w:type="character" w:customStyle="1" w:styleId="instructionChar">
    <w:name w:val="instruction Char"/>
    <w:link w:val="instruction"/>
    <w:rsid w:val="00E27989"/>
    <w:rPr>
      <w:rFonts w:eastAsia="Batang"/>
      <w:i/>
      <w:color w:val="000000"/>
    </w:rPr>
  </w:style>
  <w:style w:type="paragraph" w:customStyle="1" w:styleId="instruction">
    <w:name w:val="instruction"/>
    <w:basedOn w:val="BodyText"/>
    <w:next w:val="BodyText"/>
    <w:link w:val="instructionChar"/>
    <w:rsid w:val="00E27989"/>
    <w:pPr>
      <w:keepNext w:val="0"/>
      <w:tabs>
        <w:tab w:val="clear" w:pos="540"/>
        <w:tab w:val="clear" w:pos="3420"/>
      </w:tabs>
      <w:spacing w:line="240" w:lineRule="exact"/>
      <w:jc w:val="left"/>
    </w:pPr>
    <w:rPr>
      <w:rFonts w:asciiTheme="minorHAnsi" w:eastAsia="Batang" w:hAnsiTheme="minorHAnsi" w:cstheme="minorBidi"/>
      <w:i/>
      <w:snapToGrid/>
      <w:color w:val="000000"/>
      <w:kern w:val="0"/>
      <w:sz w:val="22"/>
      <w:szCs w:val="22"/>
    </w:rPr>
  </w:style>
  <w:style w:type="paragraph" w:customStyle="1" w:styleId="Textbody">
    <w:name w:val="Text body"/>
    <w:basedOn w:val="Normal"/>
    <w:rsid w:val="003D27CB"/>
    <w:pPr>
      <w:widowControl w:val="0"/>
      <w:suppressAutoHyphens/>
      <w:autoSpaceDN w:val="0"/>
      <w:spacing w:after="120" w:line="240" w:lineRule="auto"/>
      <w:textAlignment w:val="baseline"/>
    </w:pPr>
    <w:rPr>
      <w:rFonts w:ascii="Arial" w:eastAsia="SimSun" w:hAnsi="Arial" w:cs="Arial"/>
      <w:color w:val="000000"/>
      <w:kern w:val="3"/>
      <w:sz w:val="24"/>
      <w:szCs w:val="24"/>
      <w:lang w:val="en-IN" w:eastAsia="en-IN"/>
    </w:rPr>
  </w:style>
  <w:style w:type="character" w:styleId="PageNumber">
    <w:name w:val="page number"/>
    <w:basedOn w:val="DefaultParagraphFont"/>
    <w:rsid w:val="00204E65"/>
    <w:rPr>
      <w:rFonts w:ascii="Calibri" w:hAnsi="Calibri" w:cs="Times New Roman"/>
      <w:sz w:val="20"/>
      <w:lang w:val="en-US" w:eastAsia="en-US"/>
    </w:rPr>
  </w:style>
  <w:style w:type="paragraph" w:customStyle="1" w:styleId="KBHeading1-PB">
    <w:name w:val="KB Heading 1 - PB"/>
    <w:basedOn w:val="Normal"/>
    <w:qFormat/>
    <w:rsid w:val="00204E65"/>
    <w:pPr>
      <w:keepNext/>
      <w:keepLines/>
      <w:pageBreakBefore/>
      <w:pBdr>
        <w:bottom w:val="single" w:sz="12" w:space="1" w:color="035271"/>
      </w:pBdr>
      <w:spacing w:after="120" w:line="240" w:lineRule="auto"/>
      <w:outlineLvl w:val="1"/>
    </w:pPr>
    <w:rPr>
      <w:rFonts w:ascii="Calibri" w:eastAsia="MingLiU" w:hAnsi="Calibri" w:cs="Arial"/>
      <w:b/>
      <w:bCs/>
      <w:color w:val="035271"/>
      <w:sz w:val="36"/>
      <w:szCs w:val="28"/>
    </w:rPr>
  </w:style>
  <w:style w:type="paragraph" w:customStyle="1" w:styleId="KBHeading2-noPBnoTOC">
    <w:name w:val="KB Heading 2 - noPB noTOC"/>
    <w:basedOn w:val="Normal"/>
    <w:qFormat/>
    <w:rsid w:val="00204E65"/>
    <w:pPr>
      <w:keepNext/>
      <w:pBdr>
        <w:bottom w:val="single" w:sz="12" w:space="1" w:color="404040" w:themeColor="text1" w:themeTint="BF"/>
      </w:pBdr>
      <w:spacing w:after="120" w:line="240" w:lineRule="auto"/>
      <w:ind w:right="2160"/>
      <w:outlineLvl w:val="2"/>
    </w:pPr>
    <w:rPr>
      <w:rFonts w:ascii="Calibri" w:eastAsia="MingLiU" w:hAnsi="Calibri" w:cs="Times New Roman"/>
      <w:b/>
      <w:bCs/>
      <w:color w:val="404040" w:themeColor="text1" w:themeTint="BF"/>
      <w:sz w:val="28"/>
      <w:szCs w:val="26"/>
    </w:rPr>
  </w:style>
  <w:style w:type="paragraph" w:customStyle="1" w:styleId="REDBULLETS">
    <w:name w:val="REDBULLETS"/>
    <w:basedOn w:val="Normal"/>
    <w:rsid w:val="00204E65"/>
    <w:pPr>
      <w:suppressAutoHyphens/>
      <w:spacing w:before="60" w:after="60" w:line="240" w:lineRule="auto"/>
      <w:ind w:left="288"/>
    </w:pPr>
    <w:rPr>
      <w:rFonts w:ascii="Batang" w:eastAsia="Batang" w:hAnsi="Batang" w:cs="Times New Roman"/>
      <w:bCs/>
      <w:color w:val="000000"/>
      <w:sz w:val="20"/>
      <w:szCs w:val="20"/>
      <w:lang w:eastAsia="ar-SA"/>
    </w:rPr>
  </w:style>
  <w:style w:type="character" w:customStyle="1" w:styleId="ft18">
    <w:name w:val="ft18"/>
    <w:rsid w:val="00120B1E"/>
  </w:style>
  <w:style w:type="character" w:customStyle="1" w:styleId="NoSpacingChar">
    <w:name w:val="No Spacing Char"/>
    <w:link w:val="NoSpacing"/>
    <w:uiPriority w:val="1"/>
    <w:rsid w:val="00076CF7"/>
    <w:rPr>
      <w:rFonts w:ascii="Times New Roman" w:eastAsia="Times New Roman" w:hAnsi="Times New Roman" w:cs="Times New Roman"/>
      <w:kern w:val="1"/>
      <w:sz w:val="24"/>
      <w:szCs w:val="20"/>
    </w:rPr>
  </w:style>
  <w:style w:type="paragraph" w:customStyle="1" w:styleId="verdna">
    <w:name w:val="verdna"/>
    <w:basedOn w:val="Normal"/>
    <w:rsid w:val="00076CF7"/>
    <w:pPr>
      <w:widowControl w:val="0"/>
      <w:autoSpaceDE w:val="0"/>
      <w:autoSpaceDN w:val="0"/>
      <w:adjustRightInd w:val="0"/>
      <w:spacing w:after="0" w:line="240" w:lineRule="auto"/>
      <w:jc w:val="both"/>
    </w:pPr>
    <w:rPr>
      <w:rFonts w:ascii="Arial" w:eastAsia="Times New Roman" w:hAnsi="Arial" w:cs="Times New Roman"/>
      <w:sz w:val="20"/>
    </w:rPr>
  </w:style>
  <w:style w:type="character" w:customStyle="1" w:styleId="stylearial">
    <w:name w:val="stylearial"/>
    <w:rsid w:val="00076CF7"/>
    <w:rPr>
      <w:rFonts w:ascii="Arial" w:hAnsi="Arial" w:cs="Arial" w:hint="default"/>
    </w:rPr>
  </w:style>
  <w:style w:type="paragraph" w:customStyle="1" w:styleId="StyleArial5pt">
    <w:name w:val="Style Arial 5 pt"/>
    <w:basedOn w:val="NormalWeb"/>
    <w:rsid w:val="00667AB2"/>
    <w:pPr>
      <w:numPr>
        <w:numId w:val="10"/>
      </w:numPr>
      <w:spacing w:before="120" w:beforeAutospacing="0" w:after="120" w:afterAutospacing="0" w:line="360" w:lineRule="auto"/>
      <w:jc w:val="both"/>
      <w:outlineLvl w:val="0"/>
    </w:pPr>
  </w:style>
  <w:style w:type="paragraph" w:customStyle="1" w:styleId="ResumeBodyText">
    <w:name w:val="Resume_Body Text"/>
    <w:basedOn w:val="Normal"/>
    <w:rsid w:val="00667AB2"/>
    <w:pPr>
      <w:spacing w:before="60" w:after="60" w:line="240" w:lineRule="auto"/>
      <w:jc w:val="both"/>
    </w:pPr>
    <w:rPr>
      <w:rFonts w:ascii="Arial" w:eastAsia="Times New Roman" w:hAnsi="Arial" w:cs="Times New Roman"/>
      <w:sz w:val="20"/>
      <w:szCs w:val="24"/>
    </w:rPr>
  </w:style>
  <w:style w:type="paragraph" w:styleId="ListBullet">
    <w:name w:val="List Bullet"/>
    <w:basedOn w:val="Normal"/>
    <w:uiPriority w:val="11"/>
    <w:unhideWhenUsed/>
    <w:qFormat/>
    <w:rsid w:val="00A84C18"/>
    <w:pPr>
      <w:numPr>
        <w:numId w:val="11"/>
      </w:numPr>
      <w:spacing w:after="0" w:line="240" w:lineRule="auto"/>
      <w:contextualSpacing/>
      <w:jc w:val="both"/>
    </w:pPr>
    <w:rPr>
      <w:rFonts w:ascii="Times New Roman" w:eastAsia="Times New Roman" w:hAnsi="Times New Roman" w:cs="Times New Roman"/>
      <w:sz w:val="20"/>
      <w:szCs w:val="20"/>
      <w:lang w:val="en-AU"/>
    </w:rPr>
  </w:style>
  <w:style w:type="character" w:styleId="Strong">
    <w:name w:val="Strong"/>
    <w:basedOn w:val="DefaultParagraphFont"/>
    <w:qFormat/>
    <w:rsid w:val="00A84C18"/>
    <w:rPr>
      <w:b/>
      <w:bCs/>
    </w:rPr>
  </w:style>
  <w:style w:type="paragraph" w:customStyle="1" w:styleId="levnl13">
    <w:name w:val="_levnl13"/>
    <w:basedOn w:val="Normal"/>
    <w:rsid w:val="0081421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paragraph" w:styleId="BodyText2">
    <w:name w:val="Body Text 2"/>
    <w:basedOn w:val="Normal"/>
    <w:link w:val="BodyText2Char"/>
    <w:unhideWhenUsed/>
    <w:rsid w:val="00814216"/>
    <w:pPr>
      <w:spacing w:after="120" w:line="480" w:lineRule="auto"/>
    </w:pPr>
    <w:rPr>
      <w:rFonts w:ascii="Calibri" w:eastAsia="Times New Roman" w:hAnsi="Calibri" w:cs="Times New Roman"/>
      <w:lang w:val="x-none" w:eastAsia="x-none"/>
    </w:rPr>
  </w:style>
  <w:style w:type="character" w:customStyle="1" w:styleId="BodyText2Char">
    <w:name w:val="Body Text 2 Char"/>
    <w:basedOn w:val="DefaultParagraphFont"/>
    <w:link w:val="BodyText2"/>
    <w:rsid w:val="00814216"/>
    <w:rPr>
      <w:rFonts w:ascii="Calibri" w:eastAsia="Times New Roman" w:hAnsi="Calibri" w:cs="Times New Roman"/>
      <w:lang w:val="x-none" w:eastAsia="x-none"/>
    </w:rPr>
  </w:style>
  <w:style w:type="paragraph" w:customStyle="1" w:styleId="xmsonormal">
    <w:name w:val="x_msonormal"/>
    <w:basedOn w:val="Normal"/>
    <w:rsid w:val="008142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nospacing">
    <w:name w:val="x_gmail-msonospacing"/>
    <w:basedOn w:val="Normal"/>
    <w:rsid w:val="008142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
    <w:name w:val="x_gmail-msolistparagraph"/>
    <w:basedOn w:val="Normal"/>
    <w:rsid w:val="008142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nyNameAndAddress">
    <w:name w:val="CompanyNameAndAddress"/>
    <w:basedOn w:val="Normal"/>
    <w:next w:val="Normal"/>
    <w:rsid w:val="008014C3"/>
    <w:pPr>
      <w:tabs>
        <w:tab w:val="right" w:pos="8640"/>
      </w:tabs>
      <w:spacing w:after="0" w:line="240" w:lineRule="auto"/>
    </w:pPr>
    <w:rPr>
      <w:rFonts w:ascii="Arial" w:eastAsia="Times New Roman" w:hAnsi="Arial" w:cs="Times New Roman"/>
      <w:sz w:val="24"/>
      <w:szCs w:val="20"/>
    </w:rPr>
  </w:style>
  <w:style w:type="paragraph" w:customStyle="1" w:styleId="Position">
    <w:name w:val="Position"/>
    <w:basedOn w:val="Normal"/>
    <w:rsid w:val="008014C3"/>
    <w:pPr>
      <w:spacing w:after="0" w:line="240" w:lineRule="auto"/>
      <w:ind w:left="720"/>
    </w:pPr>
    <w:rPr>
      <w:rFonts w:ascii="Arial" w:eastAsia="Times New Roman" w:hAnsi="Arial" w:cs="Times New Roman"/>
      <w:i/>
      <w:sz w:val="24"/>
      <w:szCs w:val="20"/>
    </w:rPr>
  </w:style>
  <w:style w:type="paragraph" w:customStyle="1" w:styleId="ProjectNameAndAddress">
    <w:name w:val="ProjectNameAndAddress"/>
    <w:basedOn w:val="CompanyNameAndAddress"/>
    <w:rsid w:val="008014C3"/>
    <w:pPr>
      <w:tabs>
        <w:tab w:val="clear" w:pos="8640"/>
        <w:tab w:val="right" w:pos="8280"/>
      </w:tabs>
      <w:ind w:left="720"/>
    </w:pPr>
  </w:style>
  <w:style w:type="character" w:customStyle="1" w:styleId="fontstyle01">
    <w:name w:val="fontstyle01"/>
    <w:basedOn w:val="DefaultParagraphFont"/>
    <w:rsid w:val="008014C3"/>
    <w:rPr>
      <w:rFonts w:ascii="Calibri" w:hAnsi="Calibri" w:cs="Calibri" w:hint="default"/>
      <w:b w:val="0"/>
      <w:bCs w:val="0"/>
      <w:i w:val="0"/>
      <w:iCs w:val="0"/>
      <w:color w:val="000000"/>
      <w:sz w:val="20"/>
      <w:szCs w:val="20"/>
    </w:rPr>
  </w:style>
  <w:style w:type="paragraph" w:styleId="HTMLPreformatted">
    <w:name w:val="HTML Preformatted"/>
    <w:basedOn w:val="Normal"/>
    <w:link w:val="HTMLPreformattedChar"/>
    <w:rsid w:val="00BE5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Courier New" w:hAnsi="Courier New" w:cs="Courier New"/>
      <w:sz w:val="20"/>
      <w:szCs w:val="20"/>
      <w:lang w:eastAsia="ar-SA"/>
    </w:rPr>
  </w:style>
  <w:style w:type="character" w:customStyle="1" w:styleId="HTMLPreformattedChar">
    <w:name w:val="HTML Preformatted Char"/>
    <w:basedOn w:val="DefaultParagraphFont"/>
    <w:link w:val="HTMLPreformatted"/>
    <w:rsid w:val="00BE5B7D"/>
    <w:rPr>
      <w:rFonts w:ascii="Courier New" w:eastAsia="Courier New" w:hAnsi="Courier New" w:cs="Courier New"/>
      <w:sz w:val="20"/>
      <w:szCs w:val="20"/>
      <w:lang w:eastAsia="ar-SA"/>
    </w:rPr>
  </w:style>
  <w:style w:type="paragraph" w:customStyle="1" w:styleId="Bulletedlistlastitem">
    <w:name w:val="Bulleted list last item"/>
    <w:basedOn w:val="Normal"/>
    <w:rsid w:val="00BE5B7D"/>
    <w:pPr>
      <w:numPr>
        <w:numId w:val="12"/>
      </w:numPr>
      <w:spacing w:after="0" w:line="240" w:lineRule="auto"/>
    </w:pPr>
    <w:rPr>
      <w:rFonts w:ascii="Arial" w:eastAsia="Times New Roman" w:hAnsi="Arial" w:cs="Arial"/>
      <w:sz w:val="20"/>
      <w:szCs w:val="24"/>
    </w:rPr>
  </w:style>
  <w:style w:type="paragraph" w:customStyle="1" w:styleId="BodyText1">
    <w:name w:val="Body Text1"/>
    <w:aliases w:val="b,Body text"/>
    <w:basedOn w:val="Normal"/>
    <w:qFormat/>
    <w:rsid w:val="00F419E2"/>
    <w:pPr>
      <w:tabs>
        <w:tab w:val="left" w:pos="216"/>
      </w:tabs>
      <w:suppressAutoHyphens/>
      <w:spacing w:after="200" w:line="264" w:lineRule="exact"/>
    </w:pPr>
    <w:rPr>
      <w:rFonts w:ascii="Arial" w:eastAsia="Times New Roman" w:hAnsi="Arial" w:cs="Times New Roman"/>
      <w:color w:val="000080"/>
      <w:sz w:val="20"/>
      <w:szCs w:val="20"/>
    </w:rPr>
  </w:style>
  <w:style w:type="character" w:customStyle="1" w:styleId="desc-ttl-info-black1">
    <w:name w:val="desc-ttl-info-black1"/>
    <w:basedOn w:val="DefaultParagraphFont"/>
    <w:rsid w:val="0022112C"/>
    <w:rPr>
      <w:rFonts w:ascii="Arial" w:hAnsi="Arial" w:cs="Arial" w:hint="default"/>
      <w:color w:val="000000"/>
      <w:sz w:val="16"/>
      <w:szCs w:val="16"/>
    </w:rPr>
  </w:style>
  <w:style w:type="character" w:styleId="HTMLTypewriter">
    <w:name w:val="HTML Typewriter"/>
    <w:rsid w:val="0022112C"/>
    <w:rPr>
      <w:rFonts w:ascii="Courier New" w:eastAsia="Courier New" w:hAnsi="Courier New" w:cs="Courier New"/>
      <w:sz w:val="20"/>
      <w:szCs w:val="20"/>
    </w:rPr>
  </w:style>
  <w:style w:type="paragraph" w:customStyle="1" w:styleId="Standard2">
    <w:name w:val="Standard2"/>
    <w:basedOn w:val="Normal"/>
    <w:rsid w:val="0022112C"/>
    <w:pPr>
      <w:spacing w:before="60" w:after="60" w:line="240" w:lineRule="auto"/>
    </w:pPr>
    <w:rPr>
      <w:rFonts w:ascii="Arial" w:eastAsia="Times New Roman" w:hAnsi="Arial" w:cs="Times New Roman"/>
      <w:b/>
      <w:sz w:val="20"/>
      <w:szCs w:val="20"/>
    </w:rPr>
  </w:style>
  <w:style w:type="paragraph" w:customStyle="1" w:styleId="Standard1">
    <w:name w:val="Standard1"/>
    <w:rsid w:val="0022112C"/>
    <w:pPr>
      <w:spacing w:before="60" w:after="60" w:line="240" w:lineRule="auto"/>
    </w:pPr>
    <w:rPr>
      <w:rFonts w:ascii="Times New Roman" w:eastAsia="Times New Roman" w:hAnsi="Times New Roman" w:cs="Times New Roman"/>
      <w:sz w:val="20"/>
      <w:szCs w:val="20"/>
    </w:rPr>
  </w:style>
  <w:style w:type="character" w:customStyle="1" w:styleId="Style10ptBoldBorderSinglesolidlineAuto05ptLine">
    <w:name w:val="Style 10 pt Bold Border: : (Single solid line Auto  0.5 pt Line..."/>
    <w:rsid w:val="00906AD8"/>
    <w:rPr>
      <w:b/>
      <w:bCs/>
      <w:sz w:val="20"/>
      <w:bdr w:val="none" w:sz="0" w:space="0" w:color="auto"/>
    </w:rPr>
  </w:style>
  <w:style w:type="paragraph" w:customStyle="1" w:styleId="Tit">
    <w:name w:val="Tit"/>
    <w:basedOn w:val="Normal"/>
    <w:uiPriority w:val="99"/>
    <w:rsid w:val="00361814"/>
    <w:pPr>
      <w:pBdr>
        <w:bottom w:val="single" w:sz="4" w:space="2" w:color="000000"/>
      </w:pBdr>
      <w:shd w:val="clear" w:color="auto" w:fill="F2F2F2"/>
      <w:suppressAutoHyphens/>
      <w:spacing w:after="120" w:line="240" w:lineRule="auto"/>
      <w:ind w:left="851" w:hanging="851"/>
    </w:pPr>
    <w:rPr>
      <w:rFonts w:ascii="Verdana" w:eastAsia="Times New Roman" w:hAnsi="Verdana" w:cs="Times New Roman"/>
      <w:b/>
      <w:sz w:val="24"/>
      <w:szCs w:val="20"/>
      <w:lang w:eastAsia="ar-SA"/>
    </w:rPr>
  </w:style>
  <w:style w:type="paragraph" w:customStyle="1" w:styleId="Bodytext0">
    <w:name w:val="Bodytext"/>
    <w:basedOn w:val="Normal"/>
    <w:link w:val="BodytextChar0"/>
    <w:rsid w:val="00263C8F"/>
    <w:pPr>
      <w:spacing w:before="26" w:after="240" w:line="240" w:lineRule="atLeast"/>
      <w:ind w:left="1080" w:right="115"/>
      <w:jc w:val="both"/>
    </w:pPr>
    <w:rPr>
      <w:rFonts w:ascii="Arial" w:eastAsia="Calibri" w:hAnsi="Arial" w:cs="Arial"/>
      <w:sz w:val="20"/>
      <w:szCs w:val="20"/>
    </w:rPr>
  </w:style>
  <w:style w:type="character" w:customStyle="1" w:styleId="BodytextChar0">
    <w:name w:val="Bodytext Char"/>
    <w:link w:val="Bodytext0"/>
    <w:locked/>
    <w:rsid w:val="00263C8F"/>
    <w:rPr>
      <w:rFonts w:ascii="Arial" w:eastAsia="Calibri" w:hAnsi="Arial" w:cs="Arial"/>
      <w:sz w:val="20"/>
      <w:szCs w:val="20"/>
    </w:rPr>
  </w:style>
  <w:style w:type="paragraph" w:customStyle="1" w:styleId="Heading311pt">
    <w:name w:val="Heading 3 + 11 pt"/>
    <w:basedOn w:val="Heading3"/>
    <w:rsid w:val="00205232"/>
    <w:pPr>
      <w:keepLines/>
      <w:widowControl w:val="0"/>
      <w:tabs>
        <w:tab w:val="num" w:pos="360"/>
      </w:tabs>
      <w:overflowPunct w:val="0"/>
      <w:autoSpaceDE w:val="0"/>
      <w:spacing w:before="0" w:after="220" w:line="360" w:lineRule="auto"/>
      <w:ind w:left="360" w:hanging="360"/>
    </w:pPr>
    <w:rPr>
      <w:b/>
      <w:bCs/>
      <w:i/>
      <w:snapToGrid/>
      <w:spacing w:val="-2"/>
      <w:kern w:val="0"/>
      <w:sz w:val="22"/>
    </w:rPr>
  </w:style>
  <w:style w:type="paragraph" w:styleId="Title">
    <w:name w:val="Title"/>
    <w:basedOn w:val="Normal"/>
    <w:link w:val="TitleChar"/>
    <w:uiPriority w:val="10"/>
    <w:qFormat/>
    <w:rsid w:val="00B42111"/>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uiPriority w:val="10"/>
    <w:rsid w:val="00B42111"/>
    <w:rPr>
      <w:rFonts w:ascii="Times New Roman" w:eastAsia="Times New Roman" w:hAnsi="Times New Roman" w:cs="Times New Roman"/>
      <w:b/>
      <w:bCs/>
      <w:sz w:val="28"/>
      <w:szCs w:val="24"/>
    </w:rPr>
  </w:style>
  <w:style w:type="paragraph" w:customStyle="1" w:styleId="msonormalcxspmiddle">
    <w:name w:val="msonormalcxspmiddle"/>
    <w:basedOn w:val="Normal"/>
    <w:rsid w:val="00B42111"/>
    <w:pPr>
      <w:numPr>
        <w:numId w:val="13"/>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H4">
    <w:name w:val="H4"/>
    <w:basedOn w:val="Normal"/>
    <w:next w:val="Normal"/>
    <w:rsid w:val="00B42111"/>
    <w:pPr>
      <w:keepNext/>
      <w:widowControl w:val="0"/>
      <w:spacing w:before="100" w:after="100" w:line="240" w:lineRule="auto"/>
      <w:outlineLvl w:val="4"/>
    </w:pPr>
    <w:rPr>
      <w:rFonts w:ascii="Times New Roman" w:eastAsia="Times New Roman" w:hAnsi="Times New Roman" w:cs="Times New Roman"/>
      <w:b/>
      <w:bCs/>
      <w:sz w:val="24"/>
      <w:szCs w:val="24"/>
    </w:rPr>
  </w:style>
  <w:style w:type="character" w:customStyle="1" w:styleId="pslongeditbox">
    <w:name w:val="pslongeditbox"/>
    <w:rsid w:val="00B42111"/>
  </w:style>
  <w:style w:type="paragraph" w:customStyle="1" w:styleId="Style1">
    <w:name w:val="Style1"/>
    <w:basedOn w:val="NoSpacing"/>
    <w:link w:val="Style1Char"/>
    <w:qFormat/>
    <w:rsid w:val="0072724A"/>
    <w:pPr>
      <w:spacing w:before="60" w:after="60"/>
    </w:pPr>
    <w:rPr>
      <w:rFonts w:ascii="Arial" w:eastAsia="Gill Sans MT" w:hAnsi="Arial"/>
      <w:color w:val="000000"/>
      <w:kern w:val="0"/>
      <w:sz w:val="20"/>
      <w:lang w:eastAsia="ar-SA"/>
    </w:rPr>
  </w:style>
  <w:style w:type="paragraph" w:customStyle="1" w:styleId="pv-aboutsummary-text">
    <w:name w:val="pv-about__summary-text"/>
    <w:basedOn w:val="Normal"/>
    <w:rsid w:val="007E7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7E79EC"/>
  </w:style>
  <w:style w:type="character" w:customStyle="1" w:styleId="apple-tab-span">
    <w:name w:val="apple-tab-span"/>
    <w:rsid w:val="0007780E"/>
    <w:rPr>
      <w:rFonts w:ascii="Times New Roman" w:eastAsia="Times New Roman" w:hAnsi="Times New Roman" w:cs="Times New Roman"/>
    </w:rPr>
  </w:style>
  <w:style w:type="paragraph" w:customStyle="1" w:styleId="NormalArial">
    <w:name w:val="Normal+Arial"/>
    <w:basedOn w:val="Normal"/>
    <w:rsid w:val="00AD7548"/>
    <w:pPr>
      <w:widowControl w:val="0"/>
      <w:numPr>
        <w:numId w:val="14"/>
      </w:numPr>
      <w:pBdr>
        <w:top w:val="nil"/>
        <w:left w:val="nil"/>
        <w:bottom w:val="nil"/>
        <w:right w:val="nil"/>
        <w:between w:val="nil"/>
      </w:pBdr>
      <w:tabs>
        <w:tab w:val="left" w:pos="916"/>
        <w:tab w:val="left" w:pos="1832"/>
        <w:tab w:val="left" w:pos="22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both"/>
    </w:pPr>
    <w:rPr>
      <w:rFonts w:ascii="Verdana" w:eastAsia="SimSun" w:hAnsi="Verdana" w:cs="Verdana"/>
      <w:color w:val="000000"/>
      <w:sz w:val="16"/>
      <w:szCs w:val="20"/>
      <w:lang w:eastAsia="ar-SA"/>
    </w:rPr>
  </w:style>
  <w:style w:type="paragraph" w:customStyle="1" w:styleId="NormalArialleft">
    <w:name w:val="Normal + Arial+left"/>
    <w:basedOn w:val="Normal"/>
    <w:rsid w:val="00AD7548"/>
    <w:pPr>
      <w:widowControl w:val="0"/>
      <w:numPr>
        <w:numId w:val="15"/>
      </w:numPr>
      <w:pBdr>
        <w:top w:val="nil"/>
        <w:left w:val="nil"/>
        <w:bottom w:val="nil"/>
        <w:right w:val="nil"/>
        <w:between w:val="nil"/>
      </w:pBdr>
      <w:tabs>
        <w:tab w:val="left" w:pos="180"/>
        <w:tab w:val="left" w:pos="270"/>
        <w:tab w:val="left" w:pos="360"/>
        <w:tab w:val="left" w:pos="2160"/>
      </w:tabs>
      <w:suppressAutoHyphens/>
      <w:spacing w:before="120" w:after="0" w:line="240" w:lineRule="auto"/>
      <w:jc w:val="both"/>
    </w:pPr>
    <w:rPr>
      <w:rFonts w:ascii="Arial Narrow" w:eastAsia="SimSun" w:hAnsi="Arial Narrow" w:cs="Arial"/>
      <w:color w:val="000000"/>
      <w:sz w:val="20"/>
      <w:szCs w:val="20"/>
      <w:lang w:eastAsia="ar-SA"/>
    </w:rPr>
  </w:style>
  <w:style w:type="paragraph" w:customStyle="1" w:styleId="bodytext4">
    <w:name w:val="bodytext"/>
    <w:basedOn w:val="Normal"/>
    <w:rsid w:val="004C3EF5"/>
    <w:pPr>
      <w:suppressAutoHyphens/>
      <w:spacing w:after="200" w:line="264" w:lineRule="atLeast"/>
    </w:pPr>
    <w:rPr>
      <w:rFonts w:ascii="Arial" w:eastAsia="Times New Roman" w:hAnsi="Arial" w:cs="Arial"/>
      <w:color w:val="000080"/>
      <w:sz w:val="20"/>
      <w:szCs w:val="20"/>
      <w:lang w:eastAsia="ar-SA"/>
    </w:rPr>
  </w:style>
  <w:style w:type="paragraph" w:customStyle="1" w:styleId="CVhead">
    <w:name w:val="CV head"/>
    <w:rsid w:val="004C3EF5"/>
    <w:pPr>
      <w:pBdr>
        <w:top w:val="nil"/>
        <w:left w:val="nil"/>
        <w:bottom w:val="nil"/>
        <w:right w:val="nil"/>
        <w:between w:val="nil"/>
        <w:bar w:val="nil"/>
      </w:pBdr>
      <w:spacing w:after="120" w:line="240" w:lineRule="auto"/>
      <w:ind w:left="720"/>
    </w:pPr>
    <w:rPr>
      <w:rFonts w:ascii="Georgia" w:eastAsia="Arial Unicode MS" w:hAnsi="Georgia" w:cs="Arial Unicode MS"/>
      <w:b/>
      <w:bCs/>
      <w:color w:val="000000"/>
      <w:sz w:val="20"/>
      <w:szCs w:val="20"/>
      <w:u w:color="000000"/>
      <w:bdr w:val="nil"/>
    </w:rPr>
  </w:style>
  <w:style w:type="paragraph" w:customStyle="1" w:styleId="ParaAttribute3">
    <w:name w:val="ParaAttribute3"/>
    <w:rsid w:val="004C3EF5"/>
    <w:pPr>
      <w:suppressAutoHyphens/>
      <w:spacing w:after="0" w:line="240" w:lineRule="auto"/>
    </w:pPr>
    <w:rPr>
      <w:rFonts w:ascii="Liberation Serif" w:eastAsia="Batang" w:hAnsi="Liberation Serif" w:cs="FreeSans"/>
      <w:sz w:val="24"/>
      <w:szCs w:val="24"/>
      <w:lang w:val="en-IN" w:eastAsia="zh-CN" w:bidi="hi-IN"/>
    </w:rPr>
  </w:style>
  <w:style w:type="paragraph" w:customStyle="1" w:styleId="Bullets">
    <w:name w:val="Bullets"/>
    <w:basedOn w:val="Normal"/>
    <w:uiPriority w:val="99"/>
    <w:qFormat/>
    <w:rsid w:val="00120A05"/>
    <w:pPr>
      <w:numPr>
        <w:numId w:val="16"/>
      </w:numPr>
      <w:spacing w:after="200" w:line="240" w:lineRule="auto"/>
      <w:jc w:val="both"/>
      <w:outlineLvl w:val="0"/>
    </w:pPr>
    <w:rPr>
      <w:rFonts w:ascii="Arial" w:eastAsia="Times New Roman" w:hAnsi="Arial" w:cs="Arial"/>
      <w:sz w:val="20"/>
      <w:szCs w:val="20"/>
    </w:rPr>
  </w:style>
  <w:style w:type="paragraph" w:customStyle="1" w:styleId="TextBody0">
    <w:name w:val="Text Body"/>
    <w:basedOn w:val="Normal"/>
    <w:rsid w:val="002943D1"/>
    <w:pPr>
      <w:suppressAutoHyphens/>
      <w:spacing w:after="120" w:line="288" w:lineRule="auto"/>
    </w:pPr>
    <w:rPr>
      <w:rFonts w:ascii="Times New Roman" w:eastAsia="Times New Roman" w:hAnsi="Times New Roman" w:cs="Times New Roman"/>
      <w:sz w:val="24"/>
      <w:szCs w:val="24"/>
    </w:rPr>
  </w:style>
  <w:style w:type="paragraph" w:customStyle="1" w:styleId="Body">
    <w:name w:val="Body"/>
    <w:basedOn w:val="Normal"/>
    <w:rsid w:val="008863AD"/>
    <w:pPr>
      <w:widowControl w:val="0"/>
      <w:adjustRightInd w:val="0"/>
      <w:spacing w:before="120" w:after="120" w:line="240" w:lineRule="auto"/>
      <w:ind w:left="720"/>
      <w:textAlignment w:val="baseline"/>
    </w:pPr>
    <w:rPr>
      <w:rFonts w:ascii="Verdana" w:eastAsia="Times New Roman" w:hAnsi="Verdana" w:cs="Times New Roman"/>
      <w:sz w:val="20"/>
      <w:szCs w:val="24"/>
    </w:rPr>
  </w:style>
  <w:style w:type="paragraph" w:customStyle="1" w:styleId="ProjectDetails">
    <w:name w:val="Project Details"/>
    <w:basedOn w:val="Normal"/>
    <w:qFormat/>
    <w:rsid w:val="008863AD"/>
    <w:pPr>
      <w:keepNext/>
      <w:widowControl w:val="0"/>
      <w:adjustRightInd w:val="0"/>
      <w:spacing w:after="0" w:line="240" w:lineRule="auto"/>
      <w:ind w:right="360"/>
      <w:textAlignment w:val="baseline"/>
    </w:pPr>
    <w:rPr>
      <w:rFonts w:ascii="Calibri" w:eastAsia="Times New Roman" w:hAnsi="Calibri" w:cs="Times New Roman"/>
      <w:b/>
      <w:iCs/>
    </w:rPr>
  </w:style>
  <w:style w:type="character" w:customStyle="1" w:styleId="SubtitleChar">
    <w:name w:val="Subtitle Char"/>
    <w:link w:val="Subtitle"/>
    <w:rsid w:val="001B683D"/>
    <w:rPr>
      <w:rFonts w:eastAsia="Calibri"/>
      <w:b/>
      <w:bCs/>
      <w:sz w:val="24"/>
      <w:szCs w:val="24"/>
    </w:rPr>
  </w:style>
  <w:style w:type="paragraph" w:styleId="Subtitle">
    <w:name w:val="Subtitle"/>
    <w:basedOn w:val="Normal"/>
    <w:link w:val="SubtitleChar"/>
    <w:qFormat/>
    <w:rsid w:val="001B683D"/>
    <w:pPr>
      <w:spacing w:after="0" w:line="240" w:lineRule="auto"/>
      <w:ind w:firstLine="720"/>
    </w:pPr>
    <w:rPr>
      <w:rFonts w:eastAsia="Calibri"/>
      <w:b/>
      <w:bCs/>
      <w:sz w:val="24"/>
      <w:szCs w:val="24"/>
    </w:rPr>
  </w:style>
  <w:style w:type="character" w:customStyle="1" w:styleId="SubtitleChar1">
    <w:name w:val="Subtitle Char1"/>
    <w:basedOn w:val="DefaultParagraphFont"/>
    <w:uiPriority w:val="11"/>
    <w:rsid w:val="001B683D"/>
    <w:rPr>
      <w:rFonts w:eastAsiaTheme="minorEastAsia"/>
      <w:color w:val="5A5A5A" w:themeColor="text1" w:themeTint="A5"/>
      <w:spacing w:val="15"/>
    </w:rPr>
  </w:style>
  <w:style w:type="character" w:customStyle="1" w:styleId="Heading8Char">
    <w:name w:val="Heading 8 Char"/>
    <w:basedOn w:val="DefaultParagraphFont"/>
    <w:link w:val="Heading8"/>
    <w:rsid w:val="00F104C4"/>
    <w:rPr>
      <w:rFonts w:ascii="Times New Roman" w:eastAsia="Times New Roman" w:hAnsi="Times New Roman" w:cs="Times New Roman"/>
      <w:i/>
      <w:iCs/>
      <w:sz w:val="24"/>
      <w:szCs w:val="24"/>
    </w:rPr>
  </w:style>
  <w:style w:type="paragraph" w:customStyle="1" w:styleId="StyleCharCharChar1CharCharCharCharChar">
    <w:name w:val="Style Char Char Char1 Char Char Char Char Char"/>
    <w:aliases w:val="Default Paragraph Font1 Char Char Char Char Char Char Char Char Char Char"/>
    <w:basedOn w:val="Normal"/>
    <w:rsid w:val="00F104C4"/>
    <w:pPr>
      <w:spacing w:line="240" w:lineRule="exact"/>
      <w:jc w:val="both"/>
    </w:pPr>
    <w:rPr>
      <w:rFonts w:ascii="Verdana" w:eastAsia="Times New Roman" w:hAnsi="Verdana" w:cs="Verdana"/>
      <w:sz w:val="20"/>
      <w:szCs w:val="20"/>
    </w:rPr>
  </w:style>
  <w:style w:type="character" w:customStyle="1" w:styleId="fields11">
    <w:name w:val="fields11"/>
    <w:rsid w:val="00F104C4"/>
    <w:rPr>
      <w:rFonts w:ascii="Verdana" w:hAnsi="Verdana" w:cs="Times New Roman"/>
      <w:color w:val="auto"/>
      <w:sz w:val="15"/>
      <w:szCs w:val="15"/>
      <w:u w:val="none"/>
      <w:effect w:val="none"/>
    </w:rPr>
  </w:style>
  <w:style w:type="character" w:customStyle="1" w:styleId="StyleArial0">
    <w:name w:val="Style Arial"/>
    <w:rsid w:val="00F104C4"/>
    <w:rPr>
      <w:rFonts w:ascii="Arial" w:hAnsi="Arial"/>
      <w:sz w:val="20"/>
    </w:rPr>
  </w:style>
  <w:style w:type="paragraph" w:customStyle="1" w:styleId="RT-bul-BodyText">
    <w:name w:val="RT-bul-Body Text"/>
    <w:rsid w:val="00F104C4"/>
    <w:pPr>
      <w:tabs>
        <w:tab w:val="num" w:pos="720"/>
      </w:tabs>
      <w:suppressAutoHyphens/>
      <w:spacing w:after="60" w:line="240" w:lineRule="auto"/>
      <w:ind w:left="720" w:hanging="360"/>
    </w:pPr>
    <w:rPr>
      <w:rFonts w:ascii="Times New Roman" w:eastAsia="Arial" w:hAnsi="Times New Roman" w:cs="Times New Roman"/>
      <w:bCs/>
      <w:szCs w:val="20"/>
      <w:lang w:eastAsia="ar-SA"/>
    </w:rPr>
  </w:style>
  <w:style w:type="character" w:styleId="FollowedHyperlink">
    <w:name w:val="FollowedHyperlink"/>
    <w:uiPriority w:val="99"/>
    <w:rsid w:val="00F104C4"/>
    <w:rPr>
      <w:color w:val="606420"/>
      <w:u w:val="single"/>
    </w:rPr>
  </w:style>
  <w:style w:type="paragraph" w:customStyle="1" w:styleId="gmail-msolistparagraph">
    <w:name w:val="gmail-msolistparagraph"/>
    <w:basedOn w:val="Normal"/>
    <w:rsid w:val="00F104C4"/>
    <w:pPr>
      <w:spacing w:before="100" w:beforeAutospacing="1" w:after="100" w:afterAutospacing="1" w:line="240" w:lineRule="auto"/>
    </w:pPr>
    <w:rPr>
      <w:rFonts w:ascii="Calibri" w:eastAsia="Calibri" w:hAnsi="Calibri" w:cs="Calibri"/>
      <w:lang w:val="en-IN" w:eastAsia="en-IN"/>
    </w:rPr>
  </w:style>
  <w:style w:type="paragraph" w:customStyle="1" w:styleId="NBulletList1">
    <w:name w:val="NBullet_List1"/>
    <w:aliases w:val="bb1"/>
    <w:basedOn w:val="Normal"/>
    <w:qFormat/>
    <w:rsid w:val="007B4E44"/>
    <w:pPr>
      <w:numPr>
        <w:numId w:val="17"/>
      </w:numPr>
      <w:spacing w:before="120" w:after="120" w:line="240" w:lineRule="auto"/>
    </w:pPr>
    <w:rPr>
      <w:rFonts w:ascii="Arial" w:eastAsia="Times New Roman" w:hAnsi="Arial" w:cs="Times New Roman"/>
    </w:rPr>
  </w:style>
  <w:style w:type="paragraph" w:customStyle="1" w:styleId="cv3">
    <w:name w:val="cv3"/>
    <w:basedOn w:val="Normal"/>
    <w:qFormat/>
    <w:rsid w:val="00905513"/>
    <w:pPr>
      <w:keepNext/>
      <w:spacing w:before="240" w:after="240" w:line="240" w:lineRule="auto"/>
    </w:pPr>
    <w:rPr>
      <w:rFonts w:ascii="Arial Narrow" w:eastAsia="Times New Roman" w:hAnsi="Arial Narrow" w:cs="Times New Roman"/>
      <w:b/>
      <w:sz w:val="24"/>
      <w:szCs w:val="20"/>
      <w:lang w:val="en-GB"/>
    </w:rPr>
  </w:style>
  <w:style w:type="paragraph" w:customStyle="1" w:styleId="N1">
    <w:name w:val="N1"/>
    <w:basedOn w:val="Normal"/>
    <w:qFormat/>
    <w:rsid w:val="00905513"/>
    <w:pPr>
      <w:spacing w:after="200" w:line="300" w:lineRule="exact"/>
      <w:jc w:val="both"/>
    </w:pPr>
    <w:rPr>
      <w:rFonts w:ascii="Arial" w:eastAsia="MS Mincho" w:hAnsi="Arial" w:cs="Times New Roman"/>
      <w:sz w:val="20"/>
      <w:lang w:bidi="en-US"/>
    </w:rPr>
  </w:style>
  <w:style w:type="paragraph" w:customStyle="1" w:styleId="BulletItem1">
    <w:name w:val="Bullet Item1"/>
    <w:basedOn w:val="Normal"/>
    <w:qFormat/>
    <w:rsid w:val="00905513"/>
    <w:pPr>
      <w:tabs>
        <w:tab w:val="left" w:pos="0"/>
        <w:tab w:val="left" w:pos="360"/>
      </w:tabs>
      <w:spacing w:after="0" w:line="252" w:lineRule="auto"/>
      <w:ind w:left="360" w:hanging="360"/>
    </w:pPr>
    <w:rPr>
      <w:rFonts w:ascii="Times New Roman" w:eastAsia="MS Mincho" w:hAnsi="Times New Roman" w:cs="Times New Roman"/>
      <w:sz w:val="18"/>
      <w:szCs w:val="18"/>
      <w:lang w:bidi="en-US"/>
    </w:rPr>
  </w:style>
  <w:style w:type="paragraph" w:customStyle="1" w:styleId="Style10">
    <w:name w:val="_Style 1"/>
    <w:basedOn w:val="Normal"/>
    <w:qFormat/>
    <w:rsid w:val="00905513"/>
    <w:pPr>
      <w:spacing w:after="200" w:line="276" w:lineRule="auto"/>
      <w:ind w:left="720"/>
    </w:pPr>
    <w:rPr>
      <w:rFonts w:ascii="Calibri" w:eastAsia="MS Mincho" w:hAnsi="Calibri" w:cs="Times New Roman"/>
      <w:lang w:bidi="en-US"/>
    </w:rPr>
  </w:style>
  <w:style w:type="table" w:styleId="TableGridLight">
    <w:name w:val="Grid Table Light"/>
    <w:basedOn w:val="TableNormal"/>
    <w:uiPriority w:val="40"/>
    <w:rsid w:val="000030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head"/>
    <w:basedOn w:val="Normal"/>
    <w:rsid w:val="00950848"/>
    <w:pPr>
      <w:spacing w:before="120" w:after="120" w:line="240" w:lineRule="auto"/>
    </w:pPr>
    <w:rPr>
      <w:rFonts w:ascii="Arial" w:eastAsia="Times New Roman" w:hAnsi="Arial" w:cs="Times New Roman"/>
      <w:b/>
      <w:sz w:val="20"/>
      <w:szCs w:val="20"/>
      <w:lang w:val="en-GB"/>
    </w:rPr>
  </w:style>
  <w:style w:type="paragraph" w:customStyle="1" w:styleId="JobTitle">
    <w:name w:val="Job Title"/>
    <w:next w:val="Normal"/>
    <w:rsid w:val="00460501"/>
    <w:pPr>
      <w:spacing w:after="40" w:line="220" w:lineRule="atLeast"/>
    </w:pPr>
    <w:rPr>
      <w:rFonts w:ascii="Arial" w:eastAsia="Times New Roman" w:hAnsi="Arial" w:cs="Times New Roman"/>
      <w:b/>
      <w:spacing w:val="-10"/>
      <w:sz w:val="20"/>
      <w:szCs w:val="20"/>
    </w:rPr>
  </w:style>
  <w:style w:type="character" w:customStyle="1" w:styleId="xp-city">
    <w:name w:val="xp-city"/>
    <w:basedOn w:val="DefaultParagraphFont"/>
    <w:rsid w:val="00674DE9"/>
  </w:style>
  <w:style w:type="table" w:customStyle="1" w:styleId="Style24">
    <w:name w:val="_Style 24"/>
    <w:basedOn w:val="TableNormal"/>
    <w:rsid w:val="008E7076"/>
    <w:pPr>
      <w:spacing w:after="0" w:line="240" w:lineRule="auto"/>
    </w:pPr>
    <w:rPr>
      <w:rFonts w:ascii="Times New Roman" w:eastAsia="Times New Roman" w:hAnsi="Times New Roman" w:cs="Times New Roman"/>
      <w:sz w:val="20"/>
      <w:szCs w:val="20"/>
    </w:rPr>
    <w:tblPr>
      <w:tblCellMar>
        <w:left w:w="115" w:type="dxa"/>
        <w:right w:w="115" w:type="dxa"/>
      </w:tblCellMar>
    </w:tblPr>
  </w:style>
  <w:style w:type="paragraph" w:styleId="List">
    <w:name w:val="List"/>
    <w:basedOn w:val="Normal"/>
    <w:link w:val="ListChar"/>
    <w:rsid w:val="00AE519C"/>
    <w:pPr>
      <w:widowControl w:val="0"/>
      <w:suppressAutoHyphens/>
      <w:autoSpaceDE w:val="0"/>
      <w:spacing w:after="0" w:line="240" w:lineRule="auto"/>
      <w:ind w:left="360" w:hanging="360"/>
    </w:pPr>
    <w:rPr>
      <w:rFonts w:ascii="Verdana" w:eastAsia="Times New Roman" w:hAnsi="Verdana" w:cs="Times New Roman"/>
      <w:sz w:val="24"/>
      <w:szCs w:val="24"/>
      <w:lang w:val="en-IN" w:eastAsia="ar-SA"/>
    </w:rPr>
  </w:style>
  <w:style w:type="character" w:customStyle="1" w:styleId="ListChar">
    <w:name w:val="List Char"/>
    <w:link w:val="List"/>
    <w:rsid w:val="00AE519C"/>
    <w:rPr>
      <w:rFonts w:ascii="Verdana" w:eastAsia="Times New Roman" w:hAnsi="Verdana" w:cs="Times New Roman"/>
      <w:sz w:val="24"/>
      <w:szCs w:val="24"/>
      <w:lang w:val="en-IN" w:eastAsia="ar-SA"/>
    </w:rPr>
  </w:style>
  <w:style w:type="character" w:styleId="BookTitle">
    <w:name w:val="Book Title"/>
    <w:basedOn w:val="DefaultParagraphFont"/>
    <w:uiPriority w:val="33"/>
    <w:qFormat/>
    <w:rsid w:val="00DA6850"/>
    <w:rPr>
      <w:b/>
      <w:bCs/>
      <w:i/>
      <w:iCs/>
      <w:spacing w:val="5"/>
    </w:rPr>
  </w:style>
  <w:style w:type="paragraph" w:styleId="BodyTextIndent2">
    <w:name w:val="Body Text Indent 2"/>
    <w:basedOn w:val="Normal"/>
    <w:link w:val="BodyTextIndent2Char"/>
    <w:uiPriority w:val="99"/>
    <w:semiHidden/>
    <w:unhideWhenUsed/>
    <w:rsid w:val="00337D83"/>
    <w:pPr>
      <w:spacing w:after="120" w:line="480" w:lineRule="auto"/>
      <w:ind w:left="360"/>
    </w:pPr>
  </w:style>
  <w:style w:type="character" w:customStyle="1" w:styleId="BodyTextIndent2Char">
    <w:name w:val="Body Text Indent 2 Char"/>
    <w:basedOn w:val="DefaultParagraphFont"/>
    <w:link w:val="BodyTextIndent2"/>
    <w:uiPriority w:val="99"/>
    <w:semiHidden/>
    <w:rsid w:val="00337D83"/>
  </w:style>
  <w:style w:type="paragraph" w:customStyle="1" w:styleId="nexttext">
    <w:name w:val="nexttext"/>
    <w:basedOn w:val="Normal"/>
    <w:rsid w:val="00337D83"/>
    <w:pPr>
      <w:suppressAutoHyphens/>
      <w:spacing w:after="0" w:line="240" w:lineRule="auto"/>
    </w:pPr>
    <w:rPr>
      <w:rFonts w:ascii="Arial" w:eastAsia="Times New Roman" w:hAnsi="Arial" w:cs="Times New Roman"/>
      <w:sz w:val="20"/>
      <w:szCs w:val="20"/>
      <w:lang w:eastAsia="ar-SA"/>
    </w:rPr>
  </w:style>
  <w:style w:type="paragraph" w:customStyle="1" w:styleId="responsibilities">
    <w:name w:val="responsibilities"/>
    <w:basedOn w:val="Normal"/>
    <w:rsid w:val="00337D83"/>
    <w:pPr>
      <w:suppressAutoHyphens/>
      <w:spacing w:after="0" w:line="240" w:lineRule="auto"/>
    </w:pPr>
    <w:rPr>
      <w:rFonts w:ascii="Verdana" w:eastAsia="Times New Roman" w:hAnsi="Verdana" w:cs="Times New Roman"/>
      <w:b/>
      <w:bCs/>
      <w:spacing w:val="-2"/>
      <w:sz w:val="20"/>
      <w:szCs w:val="20"/>
      <w:lang w:eastAsia="ar-SA"/>
    </w:rPr>
  </w:style>
  <w:style w:type="paragraph" w:customStyle="1" w:styleId="BulletIndent">
    <w:name w:val="Bullet Indent"/>
    <w:basedOn w:val="Normal"/>
    <w:rsid w:val="00337D83"/>
    <w:pPr>
      <w:suppressAutoHyphens/>
      <w:spacing w:before="30" w:after="30" w:line="240" w:lineRule="auto"/>
      <w:ind w:left="576" w:hanging="216"/>
    </w:pPr>
    <w:rPr>
      <w:rFonts w:ascii="Times New Roman" w:eastAsia="Times New Roman" w:hAnsi="Times New Roman" w:cs="Times New Roman"/>
      <w:sz w:val="20"/>
      <w:szCs w:val="20"/>
      <w:lang w:eastAsia="ar-SA"/>
    </w:rPr>
  </w:style>
  <w:style w:type="character" w:customStyle="1" w:styleId="CapsExpandedColored">
    <w:name w:val="Caps Expanded Colored"/>
    <w:uiPriority w:val="1"/>
    <w:rsid w:val="00486922"/>
    <w:rPr>
      <w:b/>
      <w:caps/>
      <w:color w:val="1F497D"/>
      <w:spacing w:val="20"/>
    </w:rPr>
  </w:style>
  <w:style w:type="paragraph" w:customStyle="1" w:styleId="Name">
    <w:name w:val="Name"/>
    <w:qFormat/>
    <w:rsid w:val="00486922"/>
    <w:pPr>
      <w:suppressAutoHyphens/>
      <w:spacing w:after="0" w:line="276" w:lineRule="auto"/>
    </w:pPr>
    <w:rPr>
      <w:rFonts w:ascii="Garamond" w:eastAsia="Verdana" w:hAnsi="Garamond" w:cs="Garamond"/>
      <w:b/>
      <w:caps/>
      <w:color w:val="000000"/>
      <w:spacing w:val="40"/>
      <w:sz w:val="48"/>
      <w:szCs w:val="48"/>
      <w:lang w:eastAsia="zh-CN"/>
    </w:rPr>
  </w:style>
  <w:style w:type="paragraph" w:customStyle="1" w:styleId="CVNormal">
    <w:name w:val="CV Normal"/>
    <w:basedOn w:val="Normal"/>
    <w:rsid w:val="00486922"/>
    <w:pPr>
      <w:suppressAutoHyphens/>
      <w:spacing w:after="0" w:line="100" w:lineRule="atLeast"/>
      <w:ind w:left="113" w:right="113"/>
    </w:pPr>
    <w:rPr>
      <w:rFonts w:ascii="Arial Narrow" w:eastAsia="Times New Roman" w:hAnsi="Arial Narrow" w:cs="Times New Roman"/>
      <w:sz w:val="20"/>
      <w:szCs w:val="20"/>
      <w:lang w:eastAsia="zh-CN"/>
    </w:rPr>
  </w:style>
  <w:style w:type="paragraph" w:customStyle="1" w:styleId="NameAndAddress">
    <w:name w:val="NameAndAddress"/>
    <w:basedOn w:val="Normal"/>
    <w:next w:val="Normal"/>
    <w:rsid w:val="00B5351A"/>
    <w:pPr>
      <w:spacing w:after="0" w:line="240" w:lineRule="auto"/>
    </w:pPr>
    <w:rPr>
      <w:rFonts w:ascii="Arial" w:eastAsia="Times New Roman" w:hAnsi="Arial" w:cs="Times New Roman"/>
      <w:i/>
      <w:sz w:val="24"/>
      <w:szCs w:val="20"/>
    </w:rPr>
  </w:style>
  <w:style w:type="paragraph" w:customStyle="1" w:styleId="body0">
    <w:name w:val="body"/>
    <w:basedOn w:val="Normal"/>
    <w:rsid w:val="00B535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next w:val="Normal"/>
    <w:link w:val="SectionChar"/>
    <w:uiPriority w:val="1"/>
    <w:qFormat/>
    <w:rsid w:val="004C0E5E"/>
    <w:pPr>
      <w:spacing w:after="120" w:line="240" w:lineRule="auto"/>
      <w:contextualSpacing/>
    </w:pPr>
    <w:rPr>
      <w:rFonts w:ascii="Cambria" w:eastAsia="Calibri" w:hAnsi="Cambria" w:cs="Times New Roman"/>
      <w:b/>
      <w:color w:val="C0504D"/>
      <w:sz w:val="24"/>
      <w:szCs w:val="20"/>
      <w:lang w:eastAsia="ja-JP"/>
    </w:rPr>
  </w:style>
  <w:style w:type="character" w:customStyle="1" w:styleId="SectionChar">
    <w:name w:val="Section Char"/>
    <w:basedOn w:val="DefaultParagraphFont"/>
    <w:link w:val="Section"/>
    <w:uiPriority w:val="1"/>
    <w:rsid w:val="004C0E5E"/>
    <w:rPr>
      <w:rFonts w:ascii="Cambria" w:eastAsia="Calibri" w:hAnsi="Cambria" w:cs="Times New Roman"/>
      <w:b/>
      <w:color w:val="C0504D"/>
      <w:sz w:val="24"/>
      <w:szCs w:val="20"/>
      <w:lang w:eastAsia="ja-JP"/>
    </w:rPr>
  </w:style>
  <w:style w:type="paragraph" w:customStyle="1" w:styleId="Normal0">
    <w:name w:val="Normal0"/>
    <w:rsid w:val="00E36E39"/>
    <w:pPr>
      <w:spacing w:after="0" w:line="240" w:lineRule="auto"/>
    </w:pPr>
    <w:rPr>
      <w:rFonts w:ascii="Times New Roman" w:eastAsia="Times New Roman" w:hAnsi="Times New Roman" w:cs="Times New Roman"/>
      <w:sz w:val="24"/>
      <w:szCs w:val="24"/>
    </w:rPr>
  </w:style>
  <w:style w:type="paragraph" w:customStyle="1" w:styleId="Bullet-Lvl1">
    <w:name w:val="Bullet - Lvl 1"/>
    <w:basedOn w:val="Normal"/>
    <w:link w:val="Bullet-Lvl1Char"/>
    <w:qFormat/>
    <w:rsid w:val="00E36E39"/>
    <w:pPr>
      <w:numPr>
        <w:numId w:val="18"/>
      </w:numPr>
      <w:tabs>
        <w:tab w:val="left" w:pos="576"/>
      </w:tabs>
      <w:spacing w:before="120" w:after="0" w:line="240" w:lineRule="auto"/>
      <w:ind w:left="576" w:hanging="432"/>
      <w:contextualSpacing/>
      <w:jc w:val="both"/>
    </w:pPr>
    <w:rPr>
      <w:rFonts w:ascii="Arial" w:hAnsi="Arial" w:cs="Arial"/>
      <w:sz w:val="20"/>
      <w:szCs w:val="20"/>
      <w:lang w:val="en-GB"/>
    </w:rPr>
  </w:style>
  <w:style w:type="character" w:customStyle="1" w:styleId="Bullet-Lvl1Char">
    <w:name w:val="Bullet - Lvl 1 Char"/>
    <w:basedOn w:val="DefaultParagraphFont"/>
    <w:link w:val="Bullet-Lvl1"/>
    <w:rsid w:val="00E36E39"/>
    <w:rPr>
      <w:rFonts w:ascii="Arial" w:hAnsi="Arial" w:cs="Arial"/>
      <w:sz w:val="20"/>
      <w:szCs w:val="20"/>
      <w:lang w:val="en-GB"/>
    </w:rPr>
  </w:style>
  <w:style w:type="paragraph" w:styleId="NormalIndent">
    <w:name w:val="Normal Indent"/>
    <w:basedOn w:val="Normal"/>
    <w:uiPriority w:val="99"/>
    <w:unhideWhenUsed/>
    <w:rsid w:val="00492B17"/>
    <w:pPr>
      <w:overflowPunct w:val="0"/>
      <w:autoSpaceDE w:val="0"/>
      <w:autoSpaceDN w:val="0"/>
      <w:snapToGrid w:val="0"/>
      <w:spacing w:after="180" w:line="250" w:lineRule="atLeast"/>
      <w:ind w:left="1440"/>
      <w:jc w:val="both"/>
    </w:pPr>
    <w:rPr>
      <w:rFonts w:ascii="Times New Roman" w:eastAsia="Calibri" w:hAnsi="Times New Roman" w:cs="Times New Roman"/>
      <w:sz w:val="21"/>
      <w:szCs w:val="21"/>
    </w:rPr>
  </w:style>
  <w:style w:type="character" w:customStyle="1" w:styleId="lblpplsofttext">
    <w:name w:val="lblpplsofttext"/>
    <w:rsid w:val="00492B17"/>
  </w:style>
  <w:style w:type="character" w:customStyle="1" w:styleId="tabchar">
    <w:name w:val="tabchar"/>
    <w:basedOn w:val="DefaultParagraphFont"/>
    <w:rsid w:val="00767797"/>
  </w:style>
  <w:style w:type="character" w:customStyle="1" w:styleId="bcx0">
    <w:name w:val="bcx0"/>
    <w:basedOn w:val="DefaultParagraphFont"/>
    <w:rsid w:val="00767797"/>
  </w:style>
  <w:style w:type="character" w:customStyle="1" w:styleId="Cog-bodyChar1">
    <w:name w:val="Cog-body Char1"/>
    <w:aliases w:val="cb Char1,Cog-boby Char1"/>
    <w:link w:val="Cog-body"/>
    <w:rsid w:val="00CD5D11"/>
    <w:rPr>
      <w:rFonts w:ascii="Arial" w:eastAsia="Times New Roman" w:hAnsi="Arial" w:cs="Times New Roman"/>
      <w:sz w:val="20"/>
      <w:szCs w:val="20"/>
    </w:rPr>
  </w:style>
  <w:style w:type="table" w:styleId="ColorfulList-Accent6">
    <w:name w:val="Colorful List Accent 6"/>
    <w:basedOn w:val="TableNormal"/>
    <w:uiPriority w:val="63"/>
    <w:rsid w:val="0044685C"/>
    <w:pPr>
      <w:spacing w:after="0" w:line="240" w:lineRule="auto"/>
    </w:pPr>
    <w:rPr>
      <w:rFonts w:ascii="Times New Roman" w:eastAsia="Times New Roman" w:hAnsi="Times New Roman" w:cs="Times New Roman"/>
      <w:color w:val="000000" w:themeColor="text1"/>
      <w:sz w:val="20"/>
      <w:szCs w:val="20"/>
      <w:lang w:val="en-GB" w:eastAsia="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PlainTable31">
    <w:name w:val="Plain Table 31"/>
    <w:basedOn w:val="TableNormal"/>
    <w:uiPriority w:val="43"/>
    <w:rsid w:val="0046057C"/>
    <w:pPr>
      <w:spacing w:before="40" w:after="80" w:line="240" w:lineRule="auto"/>
    </w:pPr>
    <w:rPr>
      <w:rFonts w:ascii="Times New Roman" w:eastAsia="Times New Roman" w:hAnsi="Times New Roman" w:cs="Times New Roman"/>
      <w:sz w:val="20"/>
      <w:szCs w:val="20"/>
      <w:lang w:bidi="hi-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sbodyfont1">
    <w:name w:val="apsbodyfont1"/>
    <w:uiPriority w:val="99"/>
    <w:rsid w:val="00DC0712"/>
    <w:rPr>
      <w:rFonts w:ascii="Verdana" w:hAnsi="Verdana"/>
      <w:color w:val="000000"/>
      <w:sz w:val="17"/>
    </w:rPr>
  </w:style>
  <w:style w:type="table" w:customStyle="1" w:styleId="a1">
    <w:name w:val="a1"/>
    <w:basedOn w:val="TableNormal"/>
    <w:rsid w:val="005B2C80"/>
    <w:pPr>
      <w:spacing w:after="0" w:line="240" w:lineRule="auto"/>
    </w:pPr>
    <w:rPr>
      <w:rFonts w:ascii="Times New Roman" w:eastAsia="Times New Roman" w:hAnsi="Times New Roman" w:cs="Times New Roman"/>
      <w:sz w:val="24"/>
      <w:szCs w:val="24"/>
      <w:lang w:eastAsia="en-IN"/>
    </w:rPr>
    <w:tblPr>
      <w:tblStyleRowBandSize w:val="1"/>
      <w:tblStyleColBandSize w:val="1"/>
      <w:tblCellMar>
        <w:left w:w="180" w:type="dxa"/>
        <w:right w:w="180" w:type="dxa"/>
      </w:tblCellMar>
    </w:tblPr>
  </w:style>
  <w:style w:type="table" w:customStyle="1" w:styleId="a2">
    <w:name w:val="a2"/>
    <w:basedOn w:val="TableNormal"/>
    <w:rsid w:val="005B2C80"/>
    <w:pPr>
      <w:spacing w:after="0" w:line="240" w:lineRule="auto"/>
    </w:pPr>
    <w:rPr>
      <w:rFonts w:ascii="Times New Roman" w:eastAsia="Times New Roman" w:hAnsi="Times New Roman" w:cs="Times New Roman"/>
      <w:sz w:val="24"/>
      <w:szCs w:val="24"/>
      <w:lang w:eastAsia="en-IN"/>
    </w:rPr>
    <w:tblPr>
      <w:tblStyleRowBandSize w:val="1"/>
      <w:tblStyleColBandSize w:val="1"/>
      <w:tblCellMar>
        <w:left w:w="180" w:type="dxa"/>
        <w:right w:w="180" w:type="dxa"/>
      </w:tblCellMar>
    </w:tblPr>
  </w:style>
  <w:style w:type="paragraph" w:customStyle="1" w:styleId="Nome">
    <w:name w:val="Nome"/>
    <w:basedOn w:val="Normal"/>
    <w:rsid w:val="00A32961"/>
    <w:pPr>
      <w:spacing w:after="0" w:line="240" w:lineRule="auto"/>
      <w:ind w:left="426" w:hanging="426"/>
    </w:pPr>
    <w:rPr>
      <w:rFonts w:ascii="Times New Roman" w:eastAsia="Times New Roman" w:hAnsi="Times New Roman" w:cs="Times New Roman"/>
      <w:b/>
      <w:bCs/>
      <w:sz w:val="28"/>
      <w:szCs w:val="28"/>
      <w:lang w:val="en-GB"/>
    </w:rPr>
  </w:style>
  <w:style w:type="paragraph" w:customStyle="1" w:styleId="Normal2">
    <w:name w:val="&quot;Normal2&quot;"/>
    <w:rsid w:val="009A0355"/>
    <w:pPr>
      <w:spacing w:after="0" w:line="240" w:lineRule="auto"/>
    </w:pPr>
    <w:rPr>
      <w:rFonts w:ascii="Calibri" w:eastAsia="SimSun" w:hAnsi="Calibri" w:cs="Times New Roman"/>
      <w:sz w:val="20"/>
      <w:szCs w:val="20"/>
      <w:lang w:val="en-IN" w:eastAsia="en-IN"/>
    </w:rPr>
  </w:style>
  <w:style w:type="character" w:customStyle="1" w:styleId="Char">
    <w:name w:val="Char"/>
    <w:rsid w:val="00A21C0C"/>
    <w:rPr>
      <w:rFonts w:ascii="Garamond" w:hAnsi="Garamond"/>
      <w:lang w:bidi="he-IL"/>
    </w:rPr>
  </w:style>
  <w:style w:type="paragraph" w:styleId="BlockText">
    <w:name w:val="Block Text"/>
    <w:basedOn w:val="Normal"/>
    <w:rsid w:val="00A21C0C"/>
    <w:pPr>
      <w:tabs>
        <w:tab w:val="left" w:pos="0"/>
      </w:tabs>
      <w:spacing w:after="0" w:line="240" w:lineRule="auto"/>
      <w:ind w:left="-450" w:right="-720" w:firstLine="720"/>
    </w:pPr>
    <w:rPr>
      <w:rFonts w:ascii="Times New Roman" w:eastAsia="Times New Roman" w:hAnsi="Times New Roman" w:cs="Times New Roman"/>
      <w:sz w:val="24"/>
      <w:szCs w:val="20"/>
    </w:rPr>
  </w:style>
  <w:style w:type="paragraph" w:customStyle="1" w:styleId="Address1">
    <w:name w:val="Address 1"/>
    <w:basedOn w:val="Normal"/>
    <w:rsid w:val="00A81172"/>
    <w:pPr>
      <w:suppressAutoHyphens/>
      <w:spacing w:after="0" w:line="160" w:lineRule="atLeast"/>
      <w:jc w:val="center"/>
    </w:pPr>
    <w:rPr>
      <w:rFonts w:ascii="Garamond" w:eastAsia="Times New Roman" w:hAnsi="Garamond" w:cs="Garamond"/>
      <w:caps/>
      <w:spacing w:val="30"/>
      <w:sz w:val="15"/>
      <w:szCs w:val="20"/>
      <w:lang w:eastAsia="zh-CN"/>
    </w:rPr>
  </w:style>
  <w:style w:type="paragraph" w:customStyle="1" w:styleId="Address2">
    <w:name w:val="Address 2"/>
    <w:basedOn w:val="Normal"/>
    <w:rsid w:val="00A81172"/>
    <w:pPr>
      <w:suppressAutoHyphens/>
      <w:spacing w:after="0" w:line="160" w:lineRule="atLeast"/>
      <w:jc w:val="center"/>
    </w:pPr>
    <w:rPr>
      <w:rFonts w:ascii="Garamond" w:eastAsia="Times New Roman" w:hAnsi="Garamond" w:cs="Garamond"/>
      <w:caps/>
      <w:spacing w:val="30"/>
      <w:sz w:val="15"/>
      <w:szCs w:val="20"/>
      <w:lang w:eastAsia="zh-CN"/>
    </w:rPr>
  </w:style>
  <w:style w:type="paragraph" w:customStyle="1" w:styleId="TableText">
    <w:name w:val="Table Text"/>
    <w:aliases w:val="tt"/>
    <w:rsid w:val="00E24287"/>
    <w:pPr>
      <w:tabs>
        <w:tab w:val="right" w:leader="dot" w:pos="7920"/>
      </w:tabs>
      <w:adjustRightInd w:val="0"/>
      <w:snapToGrid w:val="0"/>
      <w:spacing w:before="60" w:after="60" w:line="240" w:lineRule="auto"/>
      <w:ind w:left="16"/>
    </w:pPr>
    <w:rPr>
      <w:rFonts w:ascii="Arial" w:eastAsia="Arial Unicode MS" w:hAnsi="Arial" w:cs="Times"/>
      <w:color w:val="000000"/>
    </w:rPr>
  </w:style>
  <w:style w:type="paragraph" w:customStyle="1" w:styleId="TableHeadingColumn">
    <w:name w:val="Table Heading Column"/>
    <w:aliases w:val="thc"/>
    <w:rsid w:val="00E24287"/>
    <w:pPr>
      <w:keepNext/>
      <w:keepLines/>
      <w:tabs>
        <w:tab w:val="center" w:pos="7920"/>
      </w:tabs>
      <w:spacing w:before="60" w:after="60" w:line="240" w:lineRule="auto"/>
      <w:ind w:left="16"/>
      <w:jc w:val="center"/>
    </w:pPr>
    <w:rPr>
      <w:rFonts w:ascii="Arial" w:eastAsia="Arial Unicode MS" w:hAnsi="Arial" w:cs="Times"/>
      <w:b/>
      <w:smallCaps/>
    </w:rPr>
  </w:style>
  <w:style w:type="table" w:styleId="MediumGrid3-Accent5">
    <w:name w:val="Medium Grid 3 Accent 5"/>
    <w:basedOn w:val="TableNormal"/>
    <w:uiPriority w:val="69"/>
    <w:rsid w:val="005F5DD1"/>
    <w:pPr>
      <w:spacing w:after="0" w:line="240" w:lineRule="auto"/>
    </w:pPr>
    <w:rPr>
      <w:rFonts w:eastAsiaTheme="minorEastAsia"/>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customStyle="1" w:styleId="jd21">
    <w:name w:val="jd21"/>
    <w:rsid w:val="00AD3B8F"/>
    <w:rPr>
      <w:rFonts w:ascii="Verdana" w:hAnsi="Verdana" w:hint="default"/>
      <w:sz w:val="17"/>
      <w:szCs w:val="17"/>
    </w:rPr>
  </w:style>
  <w:style w:type="paragraph" w:customStyle="1" w:styleId="WW-BodyText21">
    <w:name w:val="WW-Body Text 21"/>
    <w:basedOn w:val="Normal"/>
    <w:rsid w:val="00AD3B8F"/>
    <w:pPr>
      <w:widowControl w:val="0"/>
      <w:suppressAutoHyphens/>
      <w:spacing w:after="0" w:line="240" w:lineRule="auto"/>
      <w:jc w:val="both"/>
    </w:pPr>
    <w:rPr>
      <w:rFonts w:ascii="Verdana" w:eastAsia="Times New Roman" w:hAnsi="Verdana" w:cs="Times New Roman"/>
      <w:sz w:val="20"/>
      <w:szCs w:val="20"/>
    </w:rPr>
  </w:style>
  <w:style w:type="paragraph" w:customStyle="1" w:styleId="FrameContents">
    <w:name w:val="Frame Contents"/>
    <w:basedOn w:val="Normal"/>
    <w:qFormat/>
    <w:rsid w:val="00AA27B2"/>
    <w:pPr>
      <w:widowControl w:val="0"/>
      <w:spacing w:after="0" w:line="240" w:lineRule="auto"/>
    </w:pPr>
    <w:rPr>
      <w:rFonts w:cs="Calibri"/>
      <w:lang w:eastAsia="en-IN"/>
    </w:rPr>
  </w:style>
  <w:style w:type="paragraph" w:customStyle="1" w:styleId="SAP-TablebulletedTextChar">
    <w:name w:val="SAP - Table bulleted Text Char"/>
    <w:basedOn w:val="Normal"/>
    <w:link w:val="SAP-TablebulletedTextCharChar"/>
    <w:rsid w:val="00AE07FC"/>
    <w:pPr>
      <w:widowControl w:val="0"/>
      <w:spacing w:after="0" w:line="260" w:lineRule="exact"/>
      <w:ind w:left="810" w:hanging="360"/>
      <w:jc w:val="both"/>
    </w:pPr>
    <w:rPr>
      <w:rFonts w:ascii="Garamond" w:eastAsia="Times New Roman" w:hAnsi="Garamond" w:cs="Arial"/>
      <w:bCs/>
      <w:noProof/>
      <w:color w:val="000000"/>
      <w:sz w:val="24"/>
      <w:szCs w:val="24"/>
      <w:lang w:eastAsia="en-IN"/>
    </w:rPr>
  </w:style>
  <w:style w:type="character" w:customStyle="1" w:styleId="SAP-TablebulletedTextCharChar">
    <w:name w:val="SAP - Table bulleted Text Char Char"/>
    <w:link w:val="SAP-TablebulletedTextChar"/>
    <w:rsid w:val="00AE07FC"/>
    <w:rPr>
      <w:rFonts w:ascii="Garamond" w:eastAsia="Times New Roman" w:hAnsi="Garamond" w:cs="Arial"/>
      <w:bCs/>
      <w:noProof/>
      <w:color w:val="000000"/>
      <w:sz w:val="24"/>
      <w:szCs w:val="24"/>
      <w:lang w:eastAsia="en-IN"/>
    </w:rPr>
  </w:style>
  <w:style w:type="paragraph" w:customStyle="1" w:styleId="MediumGrid21">
    <w:name w:val="Medium Grid 21"/>
    <w:uiPriority w:val="99"/>
    <w:qFormat/>
    <w:rsid w:val="00FB2E39"/>
    <w:pPr>
      <w:suppressAutoHyphens/>
      <w:spacing w:after="0" w:line="240" w:lineRule="auto"/>
    </w:pPr>
    <w:rPr>
      <w:rFonts w:ascii="Calibri" w:eastAsia="Calibri" w:hAnsi="Calibri" w:cs="Calibri"/>
      <w:lang w:eastAsia="ar-SA"/>
    </w:rPr>
  </w:style>
  <w:style w:type="paragraph" w:customStyle="1" w:styleId="CharCharChar1CharCharCharCharCharCharChar">
    <w:name w:val="Char Char Char1 Char Char Char Char Char Char Char"/>
    <w:basedOn w:val="Normal"/>
    <w:rsid w:val="00BD7E71"/>
    <w:pPr>
      <w:spacing w:line="240" w:lineRule="exact"/>
    </w:pPr>
    <w:rPr>
      <w:rFonts w:ascii="Tahoma" w:eastAsia="Times New Roman" w:hAnsi="Tahoma" w:cs="Times New Roman"/>
      <w:kern w:val="1"/>
      <w:sz w:val="20"/>
      <w:szCs w:val="20"/>
      <w:lang w:eastAsia="zh-CN"/>
    </w:rPr>
  </w:style>
  <w:style w:type="character" w:customStyle="1" w:styleId="UnresolvedMention1">
    <w:name w:val="Unresolved Mention1"/>
    <w:uiPriority w:val="99"/>
    <w:semiHidden/>
    <w:unhideWhenUsed/>
    <w:rsid w:val="00BD7E71"/>
    <w:rPr>
      <w:color w:val="605E5C"/>
      <w:shd w:val="clear" w:color="auto" w:fill="E1DFDD"/>
    </w:rPr>
  </w:style>
  <w:style w:type="paragraph" w:customStyle="1" w:styleId="ResumeBullet2">
    <w:name w:val="Resume Bullet 2"/>
    <w:rsid w:val="006968A1"/>
    <w:pPr>
      <w:numPr>
        <w:ilvl w:val="1"/>
        <w:numId w:val="19"/>
      </w:numPr>
      <w:spacing w:after="0" w:line="240" w:lineRule="auto"/>
    </w:pPr>
    <w:rPr>
      <w:rFonts w:ascii="Times New Roman" w:eastAsia="Times New Roman" w:hAnsi="Times New Roman" w:cs="Times New Roman"/>
      <w:noProof/>
      <w:sz w:val="20"/>
      <w:szCs w:val="20"/>
    </w:rPr>
  </w:style>
  <w:style w:type="paragraph" w:customStyle="1" w:styleId="ResumeBullet">
    <w:name w:val="Resume Bullet"/>
    <w:basedOn w:val="Normal"/>
    <w:next w:val="ResumeBullet2"/>
    <w:rsid w:val="006968A1"/>
    <w:pPr>
      <w:keepLines/>
      <w:widowControl w:val="0"/>
      <w:numPr>
        <w:numId w:val="19"/>
      </w:numPr>
      <w:spacing w:before="60" w:after="0" w:line="240" w:lineRule="auto"/>
    </w:pPr>
    <w:rPr>
      <w:rFonts w:ascii="Times New Roman" w:eastAsia="Times New Roman" w:hAnsi="Times New Roman" w:cs="Times New Roman"/>
      <w:sz w:val="20"/>
      <w:szCs w:val="24"/>
    </w:rPr>
  </w:style>
  <w:style w:type="character" w:customStyle="1" w:styleId="FirstListTextChar">
    <w:name w:val="FirstListText Char"/>
    <w:basedOn w:val="DefaultParagraphFont"/>
    <w:link w:val="FirstListText"/>
    <w:locked/>
    <w:rsid w:val="006968A1"/>
    <w:rPr>
      <w:rFonts w:ascii="Verdana" w:hAnsi="Verdana"/>
      <w:sz w:val="17"/>
    </w:rPr>
  </w:style>
  <w:style w:type="paragraph" w:customStyle="1" w:styleId="FirstListText">
    <w:name w:val="FirstListText"/>
    <w:basedOn w:val="Normal"/>
    <w:link w:val="FirstListTextChar"/>
    <w:rsid w:val="006968A1"/>
    <w:pPr>
      <w:numPr>
        <w:numId w:val="20"/>
      </w:numPr>
      <w:spacing w:after="60" w:line="360" w:lineRule="auto"/>
    </w:pPr>
    <w:rPr>
      <w:rFonts w:ascii="Verdana" w:hAnsi="Verdana"/>
      <w:sz w:val="17"/>
    </w:rPr>
  </w:style>
  <w:style w:type="character" w:customStyle="1" w:styleId="Cog-bodyChar">
    <w:name w:val="Cog-body Char"/>
    <w:basedOn w:val="DefaultParagraphFont"/>
    <w:rsid w:val="00E74ECA"/>
    <w:rPr>
      <w:rFonts w:ascii="Arial" w:eastAsia="Times New Roman" w:hAnsi="Arial" w:cs="Times New Roman"/>
      <w:sz w:val="20"/>
      <w:szCs w:val="20"/>
    </w:rPr>
  </w:style>
  <w:style w:type="character" w:customStyle="1" w:styleId="Cog-bulletChar">
    <w:name w:val="Cog-bullet Char"/>
    <w:basedOn w:val="DefaultParagraphFont"/>
    <w:link w:val="Cog-bullet"/>
    <w:rsid w:val="00E74ECA"/>
    <w:rPr>
      <w:rFonts w:ascii="Arial" w:eastAsia="Times New Roman" w:hAnsi="Arial" w:cs="Times New Roman"/>
      <w:color w:val="000000"/>
      <w:sz w:val="18"/>
      <w:szCs w:val="20"/>
    </w:rPr>
  </w:style>
  <w:style w:type="paragraph" w:customStyle="1" w:styleId="SSWResumeHeading1">
    <w:name w:val="SSWResume_Heading1"/>
    <w:basedOn w:val="Normal"/>
    <w:rsid w:val="00C47710"/>
    <w:pPr>
      <w:overflowPunct w:val="0"/>
      <w:autoSpaceDE w:val="0"/>
      <w:spacing w:after="0" w:line="360" w:lineRule="auto"/>
    </w:pPr>
    <w:rPr>
      <w:rFonts w:ascii="Arial" w:eastAsia="Calibri" w:hAnsi="Arial" w:cs="Arial"/>
      <w:b/>
      <w:bCs/>
      <w:sz w:val="24"/>
      <w:szCs w:val="24"/>
      <w:lang w:eastAsia="ar-SA"/>
    </w:rPr>
  </w:style>
  <w:style w:type="paragraph" w:customStyle="1" w:styleId="HelpInfo">
    <w:name w:val="Help Info"/>
    <w:basedOn w:val="Normal"/>
    <w:rsid w:val="00C47710"/>
    <w:pPr>
      <w:spacing w:after="0" w:line="240" w:lineRule="auto"/>
      <w:jc w:val="both"/>
    </w:pPr>
    <w:rPr>
      <w:rFonts w:ascii="Arial" w:eastAsia="Calibri" w:hAnsi="Arial" w:cs="Arial"/>
      <w:i/>
      <w:iCs/>
      <w:color w:val="0000FF"/>
      <w:sz w:val="24"/>
      <w:szCs w:val="24"/>
      <w:lang w:eastAsia="ar-SA"/>
    </w:rPr>
  </w:style>
  <w:style w:type="paragraph" w:customStyle="1" w:styleId="ExperienceBullets">
    <w:name w:val="Experience_Bullets"/>
    <w:basedOn w:val="Normal"/>
    <w:rsid w:val="00C47710"/>
    <w:pPr>
      <w:numPr>
        <w:numId w:val="21"/>
      </w:numPr>
      <w:tabs>
        <w:tab w:val="clear" w:pos="2160"/>
        <w:tab w:val="num" w:pos="720"/>
      </w:tabs>
      <w:spacing w:after="0" w:line="360" w:lineRule="auto"/>
      <w:ind w:left="720" w:right="540"/>
    </w:pPr>
    <w:rPr>
      <w:rFonts w:ascii="Verdana" w:eastAsia="Calibri" w:hAnsi="Verdana" w:cs="Times New Roman"/>
      <w:sz w:val="18"/>
      <w:szCs w:val="18"/>
    </w:rPr>
  </w:style>
  <w:style w:type="character" w:customStyle="1" w:styleId="xdtextboxxdbehaviorghostedtextctrl78ms-xedit-plaintext">
    <w:name w:val="xdtextbox xdbehavior_ghostedtext ctrl78 ms-xedit-plaintext"/>
    <w:rsid w:val="00093244"/>
  </w:style>
  <w:style w:type="paragraph" w:customStyle="1" w:styleId="DeleteThisCommentary">
    <w:name w:val="DeleteThisCommentary"/>
    <w:basedOn w:val="Normal"/>
    <w:next w:val="BodyText"/>
    <w:rsid w:val="00093244"/>
    <w:pPr>
      <w:widowControl w:val="0"/>
      <w:suppressAutoHyphens/>
      <w:spacing w:before="120" w:after="120" w:line="240" w:lineRule="atLeast"/>
      <w:ind w:firstLine="720"/>
      <w:jc w:val="both"/>
    </w:pPr>
    <w:rPr>
      <w:rFonts w:ascii="Arial" w:eastAsia="Times New Roman" w:hAnsi="Arial" w:cs="Arial"/>
      <w:sz w:val="20"/>
      <w:szCs w:val="20"/>
      <w:lang w:eastAsia="ar-SA"/>
    </w:rPr>
  </w:style>
  <w:style w:type="paragraph" w:customStyle="1" w:styleId="EDUCATIONheader">
    <w:name w:val="EDUCATION header"/>
    <w:basedOn w:val="Normal"/>
    <w:rsid w:val="00093244"/>
    <w:pPr>
      <w:keepNext/>
      <w:widowControl w:val="0"/>
      <w:pBdr>
        <w:bottom w:val="single" w:sz="6" w:space="0" w:color="000000"/>
      </w:pBdr>
      <w:suppressAutoHyphens/>
      <w:overflowPunct w:val="0"/>
      <w:autoSpaceDE w:val="0"/>
      <w:autoSpaceDN w:val="0"/>
      <w:adjustRightInd w:val="0"/>
      <w:spacing w:before="120" w:after="200" w:line="240" w:lineRule="auto"/>
      <w:textAlignment w:val="baseline"/>
    </w:pPr>
    <w:rPr>
      <w:rFonts w:ascii="Palatino" w:eastAsia="Palatino" w:hAnsi="Times New Roman" w:cs="Times New Roman"/>
      <w:b/>
      <w:smallCaps/>
      <w:kern w:val="1"/>
      <w:sz w:val="24"/>
      <w:szCs w:val="20"/>
    </w:rPr>
  </w:style>
  <w:style w:type="paragraph" w:customStyle="1" w:styleId="NormalTimesNewRoman">
    <w:name w:val="Normal + Times New Roman"/>
    <w:basedOn w:val="Normal"/>
    <w:rsid w:val="00093244"/>
    <w:pPr>
      <w:spacing w:after="0" w:line="240" w:lineRule="auto"/>
      <w:ind w:hanging="14"/>
      <w:jc w:val="both"/>
    </w:pPr>
    <w:rPr>
      <w:rFonts w:ascii="Verdana" w:eastAsia="Times New Roman" w:hAnsi="Verdana" w:cs="Times New Roman"/>
      <w:sz w:val="20"/>
      <w:szCs w:val="20"/>
    </w:rPr>
  </w:style>
  <w:style w:type="paragraph" w:customStyle="1" w:styleId="Subsection">
    <w:name w:val="Subsection"/>
    <w:basedOn w:val="Normal"/>
    <w:uiPriority w:val="1"/>
    <w:qFormat/>
    <w:rsid w:val="00244D4B"/>
    <w:pPr>
      <w:spacing w:after="120" w:line="240" w:lineRule="auto"/>
      <w:ind w:right="576"/>
    </w:pPr>
    <w:rPr>
      <w:rFonts w:ascii="Calibri" w:eastAsia="Calibri" w:hAnsi="Calibri" w:cs="Times New Roman"/>
      <w:color w:val="000000"/>
      <w:sz w:val="19"/>
      <w:szCs w:val="20"/>
      <w:lang w:eastAsia="ja-JP"/>
    </w:rPr>
  </w:style>
  <w:style w:type="paragraph" w:customStyle="1" w:styleId="Profile">
    <w:name w:val="Profile"/>
    <w:basedOn w:val="Normal"/>
    <w:link w:val="ProfileCharChar"/>
    <w:uiPriority w:val="34"/>
    <w:qFormat/>
    <w:rsid w:val="00D16A03"/>
    <w:pPr>
      <w:spacing w:after="100" w:line="240" w:lineRule="auto"/>
      <w:ind w:left="446"/>
    </w:pPr>
    <w:rPr>
      <w:rFonts w:ascii="Times New Roman" w:eastAsia="Times New Roman" w:hAnsi="Times New Roman" w:cs="Times New Roman"/>
      <w:sz w:val="20"/>
      <w:szCs w:val="20"/>
      <w:lang w:val="x-none" w:eastAsia="x-none"/>
    </w:rPr>
  </w:style>
  <w:style w:type="character" w:customStyle="1" w:styleId="ProfileCharChar">
    <w:name w:val="Profile Char Char"/>
    <w:link w:val="Profile"/>
    <w:uiPriority w:val="34"/>
    <w:rsid w:val="00D16A03"/>
    <w:rPr>
      <w:rFonts w:ascii="Times New Roman" w:eastAsia="Times New Roman" w:hAnsi="Times New Roman" w:cs="Times New Roman"/>
      <w:sz w:val="20"/>
      <w:szCs w:val="20"/>
      <w:lang w:val="x-none" w:eastAsia="x-none"/>
    </w:rPr>
  </w:style>
  <w:style w:type="paragraph" w:customStyle="1" w:styleId="ContactInfo">
    <w:name w:val="Contact Info"/>
    <w:basedOn w:val="Normal"/>
    <w:qFormat/>
    <w:rsid w:val="00935514"/>
    <w:pPr>
      <w:spacing w:before="40" w:after="0" w:line="240" w:lineRule="auto"/>
      <w:jc w:val="right"/>
    </w:pPr>
    <w:rPr>
      <w:rFonts w:ascii="Calibri" w:eastAsia="Times New Roman" w:hAnsi="Calibri" w:cs="Times New Roman"/>
      <w:color w:val="595959"/>
      <w:kern w:val="20"/>
      <w:sz w:val="18"/>
      <w:szCs w:val="18"/>
      <w:lang w:eastAsia="ja-JP"/>
    </w:rPr>
  </w:style>
  <w:style w:type="paragraph" w:customStyle="1" w:styleId="WPHeading3">
    <w:name w:val="WP_Heading 3"/>
    <w:basedOn w:val="Normal"/>
    <w:rsid w:val="00935514"/>
    <w:pPr>
      <w:widowControl w:val="0"/>
      <w:suppressAutoHyphens/>
      <w:spacing w:after="0" w:line="240" w:lineRule="auto"/>
    </w:pPr>
    <w:rPr>
      <w:rFonts w:ascii="Times New Roman" w:eastAsia="Times New Roman" w:hAnsi="Times New Roman" w:cs="Times New Roman"/>
      <w:b/>
      <w:bCs/>
      <w:sz w:val="20"/>
      <w:szCs w:val="20"/>
      <w:lang w:eastAsia="ar-SA"/>
    </w:rPr>
  </w:style>
  <w:style w:type="paragraph" w:customStyle="1" w:styleId="ResumeHeading">
    <w:name w:val="Resume Heading"/>
    <w:basedOn w:val="Heading2"/>
    <w:rsid w:val="00807FDA"/>
    <w:pPr>
      <w:keepLines w:val="0"/>
      <w:numPr>
        <w:ilvl w:val="1"/>
      </w:numPr>
      <w:pBdr>
        <w:bottom w:val="single" w:sz="4" w:space="1" w:color="auto"/>
      </w:pBdr>
      <w:tabs>
        <w:tab w:val="num" w:pos="576"/>
      </w:tabs>
      <w:spacing w:before="240" w:after="60" w:line="240" w:lineRule="auto"/>
      <w:ind w:left="576" w:hanging="576"/>
    </w:pPr>
    <w:rPr>
      <w:rFonts w:ascii="Times New Roman" w:eastAsia="Times New Roman" w:hAnsi="Times New Roman" w:cs="Arial"/>
      <w:b/>
      <w:bCs/>
      <w:i/>
      <w:iCs/>
      <w:color w:val="auto"/>
      <w:sz w:val="28"/>
      <w:szCs w:val="28"/>
    </w:rPr>
  </w:style>
  <w:style w:type="paragraph" w:customStyle="1" w:styleId="ResumeBodyChar">
    <w:name w:val="Resume Body Char"/>
    <w:basedOn w:val="Normal"/>
    <w:link w:val="ResumeBodyCharChar"/>
    <w:rsid w:val="00807FDA"/>
    <w:pPr>
      <w:spacing w:before="60" w:after="0" w:line="240" w:lineRule="auto"/>
    </w:pPr>
    <w:rPr>
      <w:rFonts w:ascii="Times New Roman" w:eastAsia="Times New Roman" w:hAnsi="Times New Roman" w:cs="Times New Roman"/>
      <w:sz w:val="20"/>
      <w:szCs w:val="24"/>
    </w:rPr>
  </w:style>
  <w:style w:type="paragraph" w:customStyle="1" w:styleId="ResumeSkillSet">
    <w:name w:val="Resume SkillSet"/>
    <w:basedOn w:val="ResumeBodyChar"/>
    <w:link w:val="ResumeSkillSetChar"/>
    <w:autoRedefine/>
    <w:rsid w:val="00807FDA"/>
    <w:pPr>
      <w:keepLines/>
      <w:tabs>
        <w:tab w:val="left" w:pos="2160"/>
      </w:tabs>
      <w:jc w:val="center"/>
    </w:pPr>
    <w:rPr>
      <w:b/>
      <w:bCs/>
      <w:sz w:val="24"/>
    </w:rPr>
  </w:style>
  <w:style w:type="paragraph" w:customStyle="1" w:styleId="ResumeProject">
    <w:name w:val="Resume Project"/>
    <w:basedOn w:val="ResumeHeading"/>
    <w:next w:val="ResumeDatehidden"/>
    <w:rsid w:val="00807FDA"/>
    <w:pPr>
      <w:pBdr>
        <w:bottom w:val="none" w:sz="0" w:space="0" w:color="auto"/>
      </w:pBdr>
      <w:spacing w:before="120" w:after="0"/>
    </w:pPr>
    <w:rPr>
      <w:i w:val="0"/>
      <w:sz w:val="20"/>
      <w:u w:val="single"/>
    </w:rPr>
  </w:style>
  <w:style w:type="paragraph" w:customStyle="1" w:styleId="ResumeList">
    <w:name w:val="Resume List"/>
    <w:link w:val="ResumeListChar"/>
    <w:rsid w:val="00807FDA"/>
    <w:pPr>
      <w:spacing w:before="60" w:after="0" w:line="240" w:lineRule="auto"/>
    </w:pPr>
    <w:rPr>
      <w:rFonts w:ascii="Times New Roman" w:eastAsia="Times New Roman" w:hAnsi="Times New Roman" w:cs="Times New Roman"/>
      <w:sz w:val="20"/>
      <w:szCs w:val="20"/>
    </w:rPr>
  </w:style>
  <w:style w:type="paragraph" w:customStyle="1" w:styleId="ResumeDatehidden">
    <w:name w:val="Resume Date (hidden)"/>
    <w:basedOn w:val="Normal"/>
    <w:next w:val="ResumeBullet"/>
    <w:rsid w:val="00807FDA"/>
    <w:pPr>
      <w:keepLines/>
      <w:spacing w:before="60" w:after="0" w:line="240" w:lineRule="auto"/>
    </w:pPr>
    <w:rPr>
      <w:rFonts w:ascii="Times New Roman" w:eastAsia="Times New Roman" w:hAnsi="Times New Roman" w:cs="Times New Roman"/>
      <w:b/>
      <w:vanish/>
      <w:sz w:val="20"/>
      <w:szCs w:val="24"/>
    </w:rPr>
  </w:style>
  <w:style w:type="character" w:customStyle="1" w:styleId="ResumeBodyCharChar">
    <w:name w:val="Resume Body Char Char"/>
    <w:basedOn w:val="DefaultParagraphFont"/>
    <w:link w:val="ResumeBodyChar"/>
    <w:rsid w:val="00807FDA"/>
    <w:rPr>
      <w:rFonts w:ascii="Times New Roman" w:eastAsia="Times New Roman" w:hAnsi="Times New Roman" w:cs="Times New Roman"/>
      <w:sz w:val="20"/>
      <w:szCs w:val="24"/>
    </w:rPr>
  </w:style>
  <w:style w:type="paragraph" w:customStyle="1" w:styleId="EnterYourName">
    <w:name w:val="Enter Your Name"/>
    <w:basedOn w:val="Normal"/>
    <w:rsid w:val="00807FDA"/>
    <w:pPr>
      <w:keepNext/>
      <w:tabs>
        <w:tab w:val="right" w:pos="10080"/>
      </w:tabs>
      <w:spacing w:before="120" w:after="120" w:line="240" w:lineRule="auto"/>
      <w:jc w:val="right"/>
      <w:outlineLvl w:val="0"/>
    </w:pPr>
    <w:rPr>
      <w:rFonts w:ascii="Times New Roman" w:eastAsia="Times New Roman" w:hAnsi="Times New Roman" w:cs="Times New Roman"/>
      <w:b/>
      <w:bCs/>
      <w:i/>
      <w:iCs/>
      <w:kern w:val="32"/>
      <w:sz w:val="28"/>
      <w:szCs w:val="28"/>
    </w:rPr>
  </w:style>
  <w:style w:type="character" w:customStyle="1" w:styleId="ResumeSkillSetChar">
    <w:name w:val="Resume SkillSet Char"/>
    <w:basedOn w:val="DefaultParagraphFont"/>
    <w:link w:val="ResumeSkillSet"/>
    <w:rsid w:val="00807FDA"/>
    <w:rPr>
      <w:rFonts w:ascii="Times New Roman" w:eastAsia="Times New Roman" w:hAnsi="Times New Roman" w:cs="Times New Roman"/>
      <w:b/>
      <w:bCs/>
      <w:sz w:val="24"/>
      <w:szCs w:val="24"/>
    </w:rPr>
  </w:style>
  <w:style w:type="character" w:customStyle="1" w:styleId="ResumeListChar">
    <w:name w:val="Resume List Char"/>
    <w:basedOn w:val="DefaultParagraphFont"/>
    <w:link w:val="ResumeList"/>
    <w:rsid w:val="00807FDA"/>
    <w:rPr>
      <w:rFonts w:ascii="Times New Roman" w:eastAsia="Times New Roman" w:hAnsi="Times New Roman" w:cs="Times New Roman"/>
      <w:sz w:val="20"/>
      <w:szCs w:val="20"/>
    </w:rPr>
  </w:style>
  <w:style w:type="paragraph" w:customStyle="1" w:styleId="TableText0">
    <w:name w:val="Table_Text"/>
    <w:rsid w:val="0058309D"/>
    <w:pPr>
      <w:tabs>
        <w:tab w:val="left" w:pos="1080"/>
      </w:tabs>
      <w:spacing w:before="60" w:after="60" w:line="240" w:lineRule="auto"/>
    </w:pPr>
    <w:rPr>
      <w:rFonts w:ascii="Verdana" w:eastAsia="Times New Roman" w:hAnsi="Verdana" w:cs="Times New Roman"/>
      <w:sz w:val="16"/>
      <w:szCs w:val="24"/>
    </w:rPr>
  </w:style>
  <w:style w:type="character" w:styleId="SubtleEmphasis">
    <w:name w:val="Subtle Emphasis"/>
    <w:basedOn w:val="DefaultParagraphFont"/>
    <w:uiPriority w:val="19"/>
    <w:qFormat/>
    <w:rsid w:val="00322515"/>
    <w:rPr>
      <w:i/>
      <w:color w:val="808080"/>
    </w:rPr>
  </w:style>
  <w:style w:type="character" w:customStyle="1" w:styleId="urtxtstd">
    <w:name w:val="urtxtstd"/>
    <w:basedOn w:val="DefaultParagraphFont"/>
    <w:rsid w:val="00322515"/>
  </w:style>
  <w:style w:type="paragraph" w:customStyle="1" w:styleId="divdocumentulli">
    <w:name w:val="div_document_ul_li"/>
    <w:basedOn w:val="Normal"/>
    <w:rsid w:val="00192ECB"/>
    <w:pPr>
      <w:spacing w:after="0" w:line="240" w:lineRule="atLeast"/>
    </w:pPr>
    <w:rPr>
      <w:rFonts w:ascii="Times New Roman" w:eastAsia="Times New Roman" w:hAnsi="Times New Roman" w:cs="Times New Roman"/>
      <w:sz w:val="24"/>
      <w:szCs w:val="24"/>
    </w:rPr>
  </w:style>
  <w:style w:type="paragraph" w:customStyle="1" w:styleId="divonlyName">
    <w:name w:val="div_onlyName"/>
    <w:basedOn w:val="div"/>
    <w:rsid w:val="00192ECB"/>
  </w:style>
  <w:style w:type="paragraph" w:customStyle="1" w:styleId="div">
    <w:name w:val="div"/>
    <w:basedOn w:val="Normal"/>
    <w:rsid w:val="00192ECB"/>
    <w:pPr>
      <w:spacing w:after="0" w:line="240" w:lineRule="atLeast"/>
    </w:pPr>
    <w:rPr>
      <w:rFonts w:ascii="Times New Roman" w:eastAsia="Times New Roman" w:hAnsi="Times New Roman" w:cs="Times New Roman"/>
      <w:sz w:val="24"/>
      <w:szCs w:val="24"/>
    </w:rPr>
  </w:style>
  <w:style w:type="character" w:customStyle="1" w:styleId="span">
    <w:name w:val="span"/>
    <w:basedOn w:val="DefaultParagraphFont"/>
    <w:rsid w:val="00192ECB"/>
    <w:rPr>
      <w:sz w:val="24"/>
      <w:szCs w:val="24"/>
      <w:bdr w:val="none" w:sz="0" w:space="0" w:color="auto"/>
      <w:vertAlign w:val="baseline"/>
    </w:rPr>
  </w:style>
  <w:style w:type="paragraph" w:customStyle="1" w:styleId="divdocumentdivlowerborderupper">
    <w:name w:val="div_document_div_lowerborderupper"/>
    <w:basedOn w:val="Normal"/>
    <w:rsid w:val="00192ECB"/>
    <w:pPr>
      <w:pBdr>
        <w:bottom w:val="single" w:sz="8" w:space="0" w:color="000000"/>
      </w:pBdr>
      <w:spacing w:after="0" w:line="0" w:lineRule="atLeast"/>
    </w:pPr>
    <w:rPr>
      <w:rFonts w:ascii="Times New Roman" w:eastAsia="Times New Roman" w:hAnsi="Times New Roman" w:cs="Times New Roman"/>
      <w:color w:val="000000"/>
      <w:sz w:val="0"/>
      <w:szCs w:val="0"/>
    </w:rPr>
  </w:style>
  <w:style w:type="paragraph" w:customStyle="1" w:styleId="divdocumentdivlowerborder">
    <w:name w:val="div_document_div_lowerborder"/>
    <w:basedOn w:val="Normal"/>
    <w:rsid w:val="00192ECB"/>
    <w:pPr>
      <w:pBdr>
        <w:bottom w:val="single" w:sz="24" w:space="0" w:color="000000"/>
      </w:pBdr>
      <w:spacing w:after="0" w:line="0" w:lineRule="atLeast"/>
    </w:pPr>
    <w:rPr>
      <w:rFonts w:ascii="Times New Roman" w:eastAsia="Times New Roman" w:hAnsi="Times New Roman" w:cs="Times New Roman"/>
      <w:color w:val="000000"/>
      <w:sz w:val="0"/>
      <w:szCs w:val="0"/>
    </w:rPr>
  </w:style>
  <w:style w:type="paragraph" w:customStyle="1" w:styleId="divaddress">
    <w:name w:val="div_address"/>
    <w:basedOn w:val="div"/>
    <w:rsid w:val="00192ECB"/>
    <w:pPr>
      <w:spacing w:line="340" w:lineRule="atLeast"/>
      <w:jc w:val="center"/>
    </w:pPr>
    <w:rPr>
      <w:sz w:val="22"/>
      <w:szCs w:val="22"/>
    </w:rPr>
  </w:style>
  <w:style w:type="character" w:customStyle="1" w:styleId="divdocumentdivaddressli">
    <w:name w:val="div_document_div_address_li"/>
    <w:basedOn w:val="DefaultParagraphFont"/>
    <w:rsid w:val="00192ECB"/>
  </w:style>
  <w:style w:type="character" w:customStyle="1" w:styleId="divdocumentdivaddresslinth-child1bullet">
    <w:name w:val="div_document_div_address_li_nth-child(1)_bullet"/>
    <w:basedOn w:val="DefaultParagraphFont"/>
    <w:rsid w:val="00192ECB"/>
    <w:rPr>
      <w:vanish/>
    </w:rPr>
  </w:style>
  <w:style w:type="character" w:customStyle="1" w:styleId="documentbullet">
    <w:name w:val="document_bullet"/>
    <w:basedOn w:val="DefaultParagraphFont"/>
    <w:rsid w:val="00192ECB"/>
    <w:rPr>
      <w:sz w:val="24"/>
      <w:szCs w:val="24"/>
    </w:rPr>
  </w:style>
  <w:style w:type="paragraph" w:customStyle="1" w:styleId="divdocumentdivheading">
    <w:name w:val="div_document_div_heading"/>
    <w:basedOn w:val="Normal"/>
    <w:rsid w:val="00192ECB"/>
    <w:pPr>
      <w:spacing w:after="0" w:line="240" w:lineRule="atLeast"/>
    </w:pPr>
    <w:rPr>
      <w:rFonts w:ascii="Times New Roman" w:eastAsia="Times New Roman" w:hAnsi="Times New Roman" w:cs="Times New Roman"/>
      <w:sz w:val="24"/>
      <w:szCs w:val="24"/>
    </w:rPr>
  </w:style>
  <w:style w:type="character" w:customStyle="1" w:styleId="divdocumentdivsectiontitle">
    <w:name w:val="div_document_div_sectiontitle"/>
    <w:basedOn w:val="DefaultParagraphFont"/>
    <w:rsid w:val="00192ECB"/>
    <w:rPr>
      <w:color w:val="000000"/>
      <w:sz w:val="32"/>
      <w:szCs w:val="32"/>
    </w:rPr>
  </w:style>
  <w:style w:type="paragraph" w:customStyle="1" w:styleId="divdocumentsinglecolumn">
    <w:name w:val="div_document_singlecolumn"/>
    <w:basedOn w:val="Normal"/>
    <w:rsid w:val="00192ECB"/>
    <w:pPr>
      <w:spacing w:after="0" w:line="240" w:lineRule="atLeast"/>
    </w:pPr>
    <w:rPr>
      <w:rFonts w:ascii="Times New Roman" w:eastAsia="Times New Roman" w:hAnsi="Times New Roman" w:cs="Times New Roman"/>
      <w:sz w:val="24"/>
      <w:szCs w:val="24"/>
    </w:rPr>
  </w:style>
  <w:style w:type="table" w:customStyle="1" w:styleId="divdocumenttable">
    <w:name w:val="div_document_table"/>
    <w:basedOn w:val="TableNormal"/>
    <w:rsid w:val="00192ECB"/>
    <w:pPr>
      <w:spacing w:after="0" w:line="240" w:lineRule="auto"/>
    </w:pPr>
    <w:rPr>
      <w:rFonts w:ascii="Times New Roman" w:eastAsia="Times New Roman" w:hAnsi="Times New Roman" w:cs="Times New Roman"/>
      <w:sz w:val="20"/>
      <w:szCs w:val="20"/>
    </w:rPr>
    <w:tblPr/>
  </w:style>
  <w:style w:type="paragraph" w:customStyle="1" w:styleId="spanpaddedlineParagraph">
    <w:name w:val="span_paddedline Paragraph"/>
    <w:basedOn w:val="Normal"/>
    <w:rsid w:val="00192ECB"/>
    <w:pPr>
      <w:spacing w:after="0" w:line="240" w:lineRule="atLeast"/>
    </w:pPr>
    <w:rPr>
      <w:rFonts w:ascii="Times New Roman" w:eastAsia="Times New Roman" w:hAnsi="Times New Roman" w:cs="Times New Roman"/>
      <w:sz w:val="24"/>
      <w:szCs w:val="24"/>
    </w:rPr>
  </w:style>
  <w:style w:type="character" w:customStyle="1" w:styleId="spancompanyname">
    <w:name w:val="span_companyname"/>
    <w:basedOn w:val="span"/>
    <w:rsid w:val="00192ECB"/>
    <w:rPr>
      <w:b/>
      <w:bCs/>
      <w:sz w:val="24"/>
      <w:szCs w:val="24"/>
      <w:bdr w:val="none" w:sz="0" w:space="0" w:color="auto"/>
      <w:vertAlign w:val="baseline"/>
    </w:rPr>
  </w:style>
  <w:style w:type="character" w:customStyle="1" w:styleId="spandegree">
    <w:name w:val="span_degree"/>
    <w:basedOn w:val="span"/>
    <w:rsid w:val="00192ECB"/>
    <w:rPr>
      <w:b/>
      <w:bCs/>
      <w:sz w:val="24"/>
      <w:szCs w:val="24"/>
      <w:bdr w:val="none" w:sz="0" w:space="0" w:color="auto"/>
      <w:vertAlign w:val="baseline"/>
    </w:rPr>
  </w:style>
  <w:style w:type="character" w:customStyle="1" w:styleId="jsgrdq">
    <w:name w:val="jsgrdq"/>
    <w:basedOn w:val="DefaultParagraphFont"/>
    <w:rsid w:val="00192ECB"/>
  </w:style>
  <w:style w:type="paragraph" w:customStyle="1" w:styleId="kpmgbody">
    <w:name w:val="kpmgbody"/>
    <w:basedOn w:val="BodyText"/>
    <w:rsid w:val="00AD04C5"/>
    <w:pPr>
      <w:keepNext w:val="0"/>
      <w:tabs>
        <w:tab w:val="clear" w:pos="540"/>
        <w:tab w:val="clear" w:pos="3420"/>
      </w:tabs>
      <w:spacing w:before="40" w:after="40" w:line="360" w:lineRule="auto"/>
    </w:pPr>
    <w:rPr>
      <w:rFonts w:ascii="Century Gothic" w:hAnsi="Century Gothic"/>
      <w:b/>
      <w:bCs/>
      <w:snapToGrid/>
      <w:kern w:val="0"/>
      <w:sz w:val="22"/>
      <w:szCs w:val="22"/>
    </w:rPr>
  </w:style>
  <w:style w:type="character" w:styleId="IntenseEmphasis">
    <w:name w:val="Intense Emphasis"/>
    <w:basedOn w:val="DefaultParagraphFont"/>
    <w:uiPriority w:val="21"/>
    <w:qFormat/>
    <w:rsid w:val="008C5A89"/>
    <w:rPr>
      <w:i/>
      <w:iCs/>
      <w:color w:val="5B9BD5" w:themeColor="accent1"/>
    </w:rPr>
  </w:style>
  <w:style w:type="character" w:customStyle="1" w:styleId="Style1Char">
    <w:name w:val="Style1 Char"/>
    <w:basedOn w:val="Heading1Char"/>
    <w:link w:val="Style1"/>
    <w:rsid w:val="005B234D"/>
    <w:rPr>
      <w:rFonts w:ascii="Arial" w:eastAsia="Gill Sans MT" w:hAnsi="Arial" w:cs="Times New Roman"/>
      <w:b w:val="0"/>
      <w:snapToGrid/>
      <w:color w:val="000000"/>
      <w:kern w:val="28"/>
      <w:sz w:val="20"/>
      <w:szCs w:val="20"/>
      <w:lang w:eastAsia="ar-SA"/>
    </w:rPr>
  </w:style>
  <w:style w:type="character" w:customStyle="1" w:styleId="divdocumentright-box">
    <w:name w:val="div_document_right-box"/>
    <w:basedOn w:val="DefaultParagraphFont"/>
    <w:rsid w:val="00F964B6"/>
    <w:rPr>
      <w:spacing w:val="4"/>
      <w:shd w:val="clear" w:color="auto" w:fill="F4F4F4"/>
    </w:rPr>
  </w:style>
  <w:style w:type="paragraph" w:customStyle="1" w:styleId="Style3">
    <w:name w:val="Style3"/>
    <w:basedOn w:val="Heading2"/>
    <w:rsid w:val="009E0424"/>
    <w:pPr>
      <w:keepLines w:val="0"/>
      <w:suppressAutoHyphens/>
      <w:spacing w:before="200" w:line="276" w:lineRule="auto"/>
    </w:pPr>
    <w:rPr>
      <w:rFonts w:ascii="Cambria" w:eastAsia="Times New Roman" w:hAnsi="Cambria" w:cs="Times New Roman"/>
      <w:b/>
      <w:bCs/>
      <w:color w:val="4F81BD"/>
      <w:kern w:val="1"/>
      <w:lang w:bidi="en-US"/>
    </w:rPr>
  </w:style>
  <w:style w:type="paragraph" w:customStyle="1" w:styleId="Tabletextbullet">
    <w:name w:val="Table text_bullet"/>
    <w:rsid w:val="009E0424"/>
    <w:pPr>
      <w:widowControl w:val="0"/>
      <w:suppressAutoHyphens/>
      <w:spacing w:after="0" w:line="240" w:lineRule="auto"/>
    </w:pPr>
    <w:rPr>
      <w:rFonts w:ascii="Calibri" w:eastAsia="Times New Roman" w:hAnsi="Calibri" w:cs="Times New Roman"/>
      <w:kern w:val="1"/>
      <w:sz w:val="20"/>
      <w:szCs w:val="20"/>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64">
      <w:bodyDiv w:val="1"/>
      <w:marLeft w:val="0"/>
      <w:marRight w:val="0"/>
      <w:marTop w:val="0"/>
      <w:marBottom w:val="0"/>
      <w:divBdr>
        <w:top w:val="none" w:sz="0" w:space="0" w:color="auto"/>
        <w:left w:val="none" w:sz="0" w:space="0" w:color="auto"/>
        <w:bottom w:val="none" w:sz="0" w:space="0" w:color="auto"/>
        <w:right w:val="none" w:sz="0" w:space="0" w:color="auto"/>
      </w:divBdr>
    </w:div>
    <w:div w:id="9837285">
      <w:bodyDiv w:val="1"/>
      <w:marLeft w:val="0"/>
      <w:marRight w:val="0"/>
      <w:marTop w:val="0"/>
      <w:marBottom w:val="0"/>
      <w:divBdr>
        <w:top w:val="none" w:sz="0" w:space="0" w:color="auto"/>
        <w:left w:val="none" w:sz="0" w:space="0" w:color="auto"/>
        <w:bottom w:val="none" w:sz="0" w:space="0" w:color="auto"/>
        <w:right w:val="none" w:sz="0" w:space="0" w:color="auto"/>
      </w:divBdr>
    </w:div>
    <w:div w:id="18362541">
      <w:bodyDiv w:val="1"/>
      <w:marLeft w:val="0"/>
      <w:marRight w:val="0"/>
      <w:marTop w:val="0"/>
      <w:marBottom w:val="0"/>
      <w:divBdr>
        <w:top w:val="none" w:sz="0" w:space="0" w:color="auto"/>
        <w:left w:val="none" w:sz="0" w:space="0" w:color="auto"/>
        <w:bottom w:val="none" w:sz="0" w:space="0" w:color="auto"/>
        <w:right w:val="none" w:sz="0" w:space="0" w:color="auto"/>
      </w:divBdr>
    </w:div>
    <w:div w:id="22635280">
      <w:bodyDiv w:val="1"/>
      <w:marLeft w:val="0"/>
      <w:marRight w:val="0"/>
      <w:marTop w:val="0"/>
      <w:marBottom w:val="0"/>
      <w:divBdr>
        <w:top w:val="none" w:sz="0" w:space="0" w:color="auto"/>
        <w:left w:val="none" w:sz="0" w:space="0" w:color="auto"/>
        <w:bottom w:val="none" w:sz="0" w:space="0" w:color="auto"/>
        <w:right w:val="none" w:sz="0" w:space="0" w:color="auto"/>
      </w:divBdr>
    </w:div>
    <w:div w:id="48266925">
      <w:bodyDiv w:val="1"/>
      <w:marLeft w:val="0"/>
      <w:marRight w:val="0"/>
      <w:marTop w:val="0"/>
      <w:marBottom w:val="0"/>
      <w:divBdr>
        <w:top w:val="none" w:sz="0" w:space="0" w:color="auto"/>
        <w:left w:val="none" w:sz="0" w:space="0" w:color="auto"/>
        <w:bottom w:val="none" w:sz="0" w:space="0" w:color="auto"/>
        <w:right w:val="none" w:sz="0" w:space="0" w:color="auto"/>
      </w:divBdr>
      <w:divsChild>
        <w:div w:id="1223256525">
          <w:marLeft w:val="0"/>
          <w:marRight w:val="0"/>
          <w:marTop w:val="0"/>
          <w:marBottom w:val="0"/>
          <w:divBdr>
            <w:top w:val="none" w:sz="0" w:space="0" w:color="auto"/>
            <w:left w:val="none" w:sz="0" w:space="0" w:color="auto"/>
            <w:bottom w:val="none" w:sz="0" w:space="0" w:color="auto"/>
            <w:right w:val="none" w:sz="0" w:space="0" w:color="auto"/>
          </w:divBdr>
        </w:div>
      </w:divsChild>
    </w:div>
    <w:div w:id="62485360">
      <w:bodyDiv w:val="1"/>
      <w:marLeft w:val="0"/>
      <w:marRight w:val="0"/>
      <w:marTop w:val="0"/>
      <w:marBottom w:val="0"/>
      <w:divBdr>
        <w:top w:val="none" w:sz="0" w:space="0" w:color="auto"/>
        <w:left w:val="none" w:sz="0" w:space="0" w:color="auto"/>
        <w:bottom w:val="none" w:sz="0" w:space="0" w:color="auto"/>
        <w:right w:val="none" w:sz="0" w:space="0" w:color="auto"/>
      </w:divBdr>
      <w:divsChild>
        <w:div w:id="1508667970">
          <w:marLeft w:val="0"/>
          <w:marRight w:val="360"/>
          <w:marTop w:val="0"/>
          <w:marBottom w:val="0"/>
          <w:divBdr>
            <w:top w:val="none" w:sz="0" w:space="0" w:color="auto"/>
            <w:left w:val="none" w:sz="0" w:space="0" w:color="auto"/>
            <w:bottom w:val="none" w:sz="0" w:space="0" w:color="auto"/>
            <w:right w:val="none" w:sz="0" w:space="0" w:color="auto"/>
          </w:divBdr>
          <w:divsChild>
            <w:div w:id="304626898">
              <w:marLeft w:val="0"/>
              <w:marRight w:val="0"/>
              <w:marTop w:val="0"/>
              <w:marBottom w:val="0"/>
              <w:divBdr>
                <w:top w:val="none" w:sz="0" w:space="0" w:color="auto"/>
                <w:left w:val="none" w:sz="0" w:space="0" w:color="auto"/>
                <w:bottom w:val="none" w:sz="0" w:space="0" w:color="auto"/>
                <w:right w:val="none" w:sz="0" w:space="0" w:color="auto"/>
              </w:divBdr>
              <w:divsChild>
                <w:div w:id="13008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115">
          <w:marLeft w:val="0"/>
          <w:marRight w:val="0"/>
          <w:marTop w:val="0"/>
          <w:marBottom w:val="0"/>
          <w:divBdr>
            <w:top w:val="none" w:sz="0" w:space="0" w:color="auto"/>
            <w:left w:val="none" w:sz="0" w:space="0" w:color="auto"/>
            <w:bottom w:val="none" w:sz="0" w:space="0" w:color="auto"/>
            <w:right w:val="none" w:sz="0" w:space="0" w:color="auto"/>
          </w:divBdr>
          <w:divsChild>
            <w:div w:id="313609752">
              <w:marLeft w:val="0"/>
              <w:marRight w:val="0"/>
              <w:marTop w:val="0"/>
              <w:marBottom w:val="0"/>
              <w:divBdr>
                <w:top w:val="none" w:sz="0" w:space="0" w:color="auto"/>
                <w:left w:val="none" w:sz="0" w:space="0" w:color="auto"/>
                <w:bottom w:val="none" w:sz="0" w:space="0" w:color="auto"/>
                <w:right w:val="none" w:sz="0" w:space="0" w:color="auto"/>
              </w:divBdr>
              <w:divsChild>
                <w:div w:id="1956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8013">
      <w:bodyDiv w:val="1"/>
      <w:marLeft w:val="0"/>
      <w:marRight w:val="0"/>
      <w:marTop w:val="0"/>
      <w:marBottom w:val="0"/>
      <w:divBdr>
        <w:top w:val="none" w:sz="0" w:space="0" w:color="auto"/>
        <w:left w:val="none" w:sz="0" w:space="0" w:color="auto"/>
        <w:bottom w:val="none" w:sz="0" w:space="0" w:color="auto"/>
        <w:right w:val="none" w:sz="0" w:space="0" w:color="auto"/>
      </w:divBdr>
      <w:divsChild>
        <w:div w:id="1871914189">
          <w:marLeft w:val="317"/>
          <w:marRight w:val="0"/>
          <w:marTop w:val="0"/>
          <w:marBottom w:val="0"/>
          <w:divBdr>
            <w:top w:val="none" w:sz="0" w:space="0" w:color="auto"/>
            <w:left w:val="none" w:sz="0" w:space="0" w:color="auto"/>
            <w:bottom w:val="none" w:sz="0" w:space="0" w:color="auto"/>
            <w:right w:val="none" w:sz="0" w:space="0" w:color="auto"/>
          </w:divBdr>
        </w:div>
        <w:div w:id="967903516">
          <w:marLeft w:val="317"/>
          <w:marRight w:val="0"/>
          <w:marTop w:val="0"/>
          <w:marBottom w:val="0"/>
          <w:divBdr>
            <w:top w:val="none" w:sz="0" w:space="0" w:color="auto"/>
            <w:left w:val="none" w:sz="0" w:space="0" w:color="auto"/>
            <w:bottom w:val="none" w:sz="0" w:space="0" w:color="auto"/>
            <w:right w:val="none" w:sz="0" w:space="0" w:color="auto"/>
          </w:divBdr>
        </w:div>
      </w:divsChild>
    </w:div>
    <w:div w:id="74937658">
      <w:bodyDiv w:val="1"/>
      <w:marLeft w:val="0"/>
      <w:marRight w:val="0"/>
      <w:marTop w:val="0"/>
      <w:marBottom w:val="0"/>
      <w:divBdr>
        <w:top w:val="none" w:sz="0" w:space="0" w:color="auto"/>
        <w:left w:val="none" w:sz="0" w:space="0" w:color="auto"/>
        <w:bottom w:val="none" w:sz="0" w:space="0" w:color="auto"/>
        <w:right w:val="none" w:sz="0" w:space="0" w:color="auto"/>
      </w:divBdr>
      <w:divsChild>
        <w:div w:id="343243613">
          <w:marLeft w:val="274"/>
          <w:marRight w:val="0"/>
          <w:marTop w:val="0"/>
          <w:marBottom w:val="0"/>
          <w:divBdr>
            <w:top w:val="none" w:sz="0" w:space="0" w:color="auto"/>
            <w:left w:val="none" w:sz="0" w:space="0" w:color="auto"/>
            <w:bottom w:val="none" w:sz="0" w:space="0" w:color="auto"/>
            <w:right w:val="none" w:sz="0" w:space="0" w:color="auto"/>
          </w:divBdr>
        </w:div>
        <w:div w:id="1164928206">
          <w:marLeft w:val="274"/>
          <w:marRight w:val="0"/>
          <w:marTop w:val="0"/>
          <w:marBottom w:val="0"/>
          <w:divBdr>
            <w:top w:val="none" w:sz="0" w:space="0" w:color="auto"/>
            <w:left w:val="none" w:sz="0" w:space="0" w:color="auto"/>
            <w:bottom w:val="none" w:sz="0" w:space="0" w:color="auto"/>
            <w:right w:val="none" w:sz="0" w:space="0" w:color="auto"/>
          </w:divBdr>
        </w:div>
        <w:div w:id="1827013639">
          <w:marLeft w:val="274"/>
          <w:marRight w:val="0"/>
          <w:marTop w:val="0"/>
          <w:marBottom w:val="0"/>
          <w:divBdr>
            <w:top w:val="none" w:sz="0" w:space="0" w:color="auto"/>
            <w:left w:val="none" w:sz="0" w:space="0" w:color="auto"/>
            <w:bottom w:val="none" w:sz="0" w:space="0" w:color="auto"/>
            <w:right w:val="none" w:sz="0" w:space="0" w:color="auto"/>
          </w:divBdr>
        </w:div>
      </w:divsChild>
    </w:div>
    <w:div w:id="86117244">
      <w:bodyDiv w:val="1"/>
      <w:marLeft w:val="0"/>
      <w:marRight w:val="0"/>
      <w:marTop w:val="0"/>
      <w:marBottom w:val="0"/>
      <w:divBdr>
        <w:top w:val="none" w:sz="0" w:space="0" w:color="auto"/>
        <w:left w:val="none" w:sz="0" w:space="0" w:color="auto"/>
        <w:bottom w:val="none" w:sz="0" w:space="0" w:color="auto"/>
        <w:right w:val="none" w:sz="0" w:space="0" w:color="auto"/>
      </w:divBdr>
    </w:div>
    <w:div w:id="112212987">
      <w:bodyDiv w:val="1"/>
      <w:marLeft w:val="0"/>
      <w:marRight w:val="0"/>
      <w:marTop w:val="0"/>
      <w:marBottom w:val="0"/>
      <w:divBdr>
        <w:top w:val="none" w:sz="0" w:space="0" w:color="auto"/>
        <w:left w:val="none" w:sz="0" w:space="0" w:color="auto"/>
        <w:bottom w:val="none" w:sz="0" w:space="0" w:color="auto"/>
        <w:right w:val="none" w:sz="0" w:space="0" w:color="auto"/>
      </w:divBdr>
      <w:divsChild>
        <w:div w:id="1613169960">
          <w:marLeft w:val="0"/>
          <w:marRight w:val="360"/>
          <w:marTop w:val="0"/>
          <w:marBottom w:val="0"/>
          <w:divBdr>
            <w:top w:val="none" w:sz="0" w:space="0" w:color="auto"/>
            <w:left w:val="none" w:sz="0" w:space="0" w:color="auto"/>
            <w:bottom w:val="none" w:sz="0" w:space="0" w:color="auto"/>
            <w:right w:val="none" w:sz="0" w:space="0" w:color="auto"/>
          </w:divBdr>
          <w:divsChild>
            <w:div w:id="168448285">
              <w:marLeft w:val="0"/>
              <w:marRight w:val="0"/>
              <w:marTop w:val="0"/>
              <w:marBottom w:val="0"/>
              <w:divBdr>
                <w:top w:val="none" w:sz="0" w:space="0" w:color="auto"/>
                <w:left w:val="none" w:sz="0" w:space="0" w:color="auto"/>
                <w:bottom w:val="none" w:sz="0" w:space="0" w:color="auto"/>
                <w:right w:val="none" w:sz="0" w:space="0" w:color="auto"/>
              </w:divBdr>
              <w:divsChild>
                <w:div w:id="1811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610">
          <w:marLeft w:val="0"/>
          <w:marRight w:val="0"/>
          <w:marTop w:val="0"/>
          <w:marBottom w:val="0"/>
          <w:divBdr>
            <w:top w:val="none" w:sz="0" w:space="0" w:color="auto"/>
            <w:left w:val="none" w:sz="0" w:space="0" w:color="auto"/>
            <w:bottom w:val="none" w:sz="0" w:space="0" w:color="auto"/>
            <w:right w:val="none" w:sz="0" w:space="0" w:color="auto"/>
          </w:divBdr>
          <w:divsChild>
            <w:div w:id="686752642">
              <w:marLeft w:val="0"/>
              <w:marRight w:val="0"/>
              <w:marTop w:val="0"/>
              <w:marBottom w:val="0"/>
              <w:divBdr>
                <w:top w:val="none" w:sz="0" w:space="0" w:color="auto"/>
                <w:left w:val="none" w:sz="0" w:space="0" w:color="auto"/>
                <w:bottom w:val="none" w:sz="0" w:space="0" w:color="auto"/>
                <w:right w:val="none" w:sz="0" w:space="0" w:color="auto"/>
              </w:divBdr>
              <w:divsChild>
                <w:div w:id="15960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803">
      <w:bodyDiv w:val="1"/>
      <w:marLeft w:val="0"/>
      <w:marRight w:val="0"/>
      <w:marTop w:val="0"/>
      <w:marBottom w:val="0"/>
      <w:divBdr>
        <w:top w:val="none" w:sz="0" w:space="0" w:color="auto"/>
        <w:left w:val="none" w:sz="0" w:space="0" w:color="auto"/>
        <w:bottom w:val="none" w:sz="0" w:space="0" w:color="auto"/>
        <w:right w:val="none" w:sz="0" w:space="0" w:color="auto"/>
      </w:divBdr>
    </w:div>
    <w:div w:id="191236874">
      <w:bodyDiv w:val="1"/>
      <w:marLeft w:val="0"/>
      <w:marRight w:val="0"/>
      <w:marTop w:val="0"/>
      <w:marBottom w:val="0"/>
      <w:divBdr>
        <w:top w:val="none" w:sz="0" w:space="0" w:color="auto"/>
        <w:left w:val="none" w:sz="0" w:space="0" w:color="auto"/>
        <w:bottom w:val="none" w:sz="0" w:space="0" w:color="auto"/>
        <w:right w:val="none" w:sz="0" w:space="0" w:color="auto"/>
      </w:divBdr>
      <w:divsChild>
        <w:div w:id="2080440990">
          <w:marLeft w:val="274"/>
          <w:marRight w:val="0"/>
          <w:marTop w:val="0"/>
          <w:marBottom w:val="0"/>
          <w:divBdr>
            <w:top w:val="none" w:sz="0" w:space="0" w:color="auto"/>
            <w:left w:val="none" w:sz="0" w:space="0" w:color="auto"/>
            <w:bottom w:val="none" w:sz="0" w:space="0" w:color="auto"/>
            <w:right w:val="none" w:sz="0" w:space="0" w:color="auto"/>
          </w:divBdr>
        </w:div>
        <w:div w:id="1115711959">
          <w:marLeft w:val="274"/>
          <w:marRight w:val="0"/>
          <w:marTop w:val="0"/>
          <w:marBottom w:val="0"/>
          <w:divBdr>
            <w:top w:val="none" w:sz="0" w:space="0" w:color="auto"/>
            <w:left w:val="none" w:sz="0" w:space="0" w:color="auto"/>
            <w:bottom w:val="none" w:sz="0" w:space="0" w:color="auto"/>
            <w:right w:val="none" w:sz="0" w:space="0" w:color="auto"/>
          </w:divBdr>
        </w:div>
      </w:divsChild>
    </w:div>
    <w:div w:id="229968797">
      <w:bodyDiv w:val="1"/>
      <w:marLeft w:val="0"/>
      <w:marRight w:val="0"/>
      <w:marTop w:val="0"/>
      <w:marBottom w:val="0"/>
      <w:divBdr>
        <w:top w:val="none" w:sz="0" w:space="0" w:color="auto"/>
        <w:left w:val="none" w:sz="0" w:space="0" w:color="auto"/>
        <w:bottom w:val="none" w:sz="0" w:space="0" w:color="auto"/>
        <w:right w:val="none" w:sz="0" w:space="0" w:color="auto"/>
      </w:divBdr>
    </w:div>
    <w:div w:id="236596467">
      <w:bodyDiv w:val="1"/>
      <w:marLeft w:val="0"/>
      <w:marRight w:val="0"/>
      <w:marTop w:val="0"/>
      <w:marBottom w:val="0"/>
      <w:divBdr>
        <w:top w:val="none" w:sz="0" w:space="0" w:color="auto"/>
        <w:left w:val="none" w:sz="0" w:space="0" w:color="auto"/>
        <w:bottom w:val="none" w:sz="0" w:space="0" w:color="auto"/>
        <w:right w:val="none" w:sz="0" w:space="0" w:color="auto"/>
      </w:divBdr>
    </w:div>
    <w:div w:id="245378983">
      <w:bodyDiv w:val="1"/>
      <w:marLeft w:val="0"/>
      <w:marRight w:val="0"/>
      <w:marTop w:val="0"/>
      <w:marBottom w:val="0"/>
      <w:divBdr>
        <w:top w:val="none" w:sz="0" w:space="0" w:color="auto"/>
        <w:left w:val="none" w:sz="0" w:space="0" w:color="auto"/>
        <w:bottom w:val="none" w:sz="0" w:space="0" w:color="auto"/>
        <w:right w:val="none" w:sz="0" w:space="0" w:color="auto"/>
      </w:divBdr>
      <w:divsChild>
        <w:div w:id="1613171663">
          <w:marLeft w:val="274"/>
          <w:marRight w:val="0"/>
          <w:marTop w:val="0"/>
          <w:marBottom w:val="0"/>
          <w:divBdr>
            <w:top w:val="none" w:sz="0" w:space="0" w:color="auto"/>
            <w:left w:val="none" w:sz="0" w:space="0" w:color="auto"/>
            <w:bottom w:val="none" w:sz="0" w:space="0" w:color="auto"/>
            <w:right w:val="none" w:sz="0" w:space="0" w:color="auto"/>
          </w:divBdr>
        </w:div>
      </w:divsChild>
    </w:div>
    <w:div w:id="256134268">
      <w:bodyDiv w:val="1"/>
      <w:marLeft w:val="0"/>
      <w:marRight w:val="0"/>
      <w:marTop w:val="0"/>
      <w:marBottom w:val="0"/>
      <w:divBdr>
        <w:top w:val="none" w:sz="0" w:space="0" w:color="auto"/>
        <w:left w:val="none" w:sz="0" w:space="0" w:color="auto"/>
        <w:bottom w:val="none" w:sz="0" w:space="0" w:color="auto"/>
        <w:right w:val="none" w:sz="0" w:space="0" w:color="auto"/>
      </w:divBdr>
    </w:div>
    <w:div w:id="257251863">
      <w:bodyDiv w:val="1"/>
      <w:marLeft w:val="0"/>
      <w:marRight w:val="0"/>
      <w:marTop w:val="0"/>
      <w:marBottom w:val="0"/>
      <w:divBdr>
        <w:top w:val="none" w:sz="0" w:space="0" w:color="auto"/>
        <w:left w:val="none" w:sz="0" w:space="0" w:color="auto"/>
        <w:bottom w:val="none" w:sz="0" w:space="0" w:color="auto"/>
        <w:right w:val="none" w:sz="0" w:space="0" w:color="auto"/>
      </w:divBdr>
    </w:div>
    <w:div w:id="276987307">
      <w:bodyDiv w:val="1"/>
      <w:marLeft w:val="0"/>
      <w:marRight w:val="0"/>
      <w:marTop w:val="0"/>
      <w:marBottom w:val="0"/>
      <w:divBdr>
        <w:top w:val="none" w:sz="0" w:space="0" w:color="auto"/>
        <w:left w:val="none" w:sz="0" w:space="0" w:color="auto"/>
        <w:bottom w:val="none" w:sz="0" w:space="0" w:color="auto"/>
        <w:right w:val="none" w:sz="0" w:space="0" w:color="auto"/>
      </w:divBdr>
    </w:div>
    <w:div w:id="288559122">
      <w:bodyDiv w:val="1"/>
      <w:marLeft w:val="0"/>
      <w:marRight w:val="0"/>
      <w:marTop w:val="0"/>
      <w:marBottom w:val="0"/>
      <w:divBdr>
        <w:top w:val="none" w:sz="0" w:space="0" w:color="auto"/>
        <w:left w:val="none" w:sz="0" w:space="0" w:color="auto"/>
        <w:bottom w:val="none" w:sz="0" w:space="0" w:color="auto"/>
        <w:right w:val="none" w:sz="0" w:space="0" w:color="auto"/>
      </w:divBdr>
    </w:div>
    <w:div w:id="296179932">
      <w:bodyDiv w:val="1"/>
      <w:marLeft w:val="0"/>
      <w:marRight w:val="0"/>
      <w:marTop w:val="0"/>
      <w:marBottom w:val="0"/>
      <w:divBdr>
        <w:top w:val="none" w:sz="0" w:space="0" w:color="auto"/>
        <w:left w:val="none" w:sz="0" w:space="0" w:color="auto"/>
        <w:bottom w:val="none" w:sz="0" w:space="0" w:color="auto"/>
        <w:right w:val="none" w:sz="0" w:space="0" w:color="auto"/>
      </w:divBdr>
    </w:div>
    <w:div w:id="299772289">
      <w:bodyDiv w:val="1"/>
      <w:marLeft w:val="0"/>
      <w:marRight w:val="0"/>
      <w:marTop w:val="0"/>
      <w:marBottom w:val="0"/>
      <w:divBdr>
        <w:top w:val="none" w:sz="0" w:space="0" w:color="auto"/>
        <w:left w:val="none" w:sz="0" w:space="0" w:color="auto"/>
        <w:bottom w:val="none" w:sz="0" w:space="0" w:color="auto"/>
        <w:right w:val="none" w:sz="0" w:space="0" w:color="auto"/>
      </w:divBdr>
    </w:div>
    <w:div w:id="308822775">
      <w:bodyDiv w:val="1"/>
      <w:marLeft w:val="0"/>
      <w:marRight w:val="0"/>
      <w:marTop w:val="0"/>
      <w:marBottom w:val="0"/>
      <w:divBdr>
        <w:top w:val="none" w:sz="0" w:space="0" w:color="auto"/>
        <w:left w:val="none" w:sz="0" w:space="0" w:color="auto"/>
        <w:bottom w:val="none" w:sz="0" w:space="0" w:color="auto"/>
        <w:right w:val="none" w:sz="0" w:space="0" w:color="auto"/>
      </w:divBdr>
    </w:div>
    <w:div w:id="325937142">
      <w:bodyDiv w:val="1"/>
      <w:marLeft w:val="0"/>
      <w:marRight w:val="0"/>
      <w:marTop w:val="0"/>
      <w:marBottom w:val="0"/>
      <w:divBdr>
        <w:top w:val="none" w:sz="0" w:space="0" w:color="auto"/>
        <w:left w:val="none" w:sz="0" w:space="0" w:color="auto"/>
        <w:bottom w:val="none" w:sz="0" w:space="0" w:color="auto"/>
        <w:right w:val="none" w:sz="0" w:space="0" w:color="auto"/>
      </w:divBdr>
      <w:divsChild>
        <w:div w:id="526797979">
          <w:marLeft w:val="274"/>
          <w:marRight w:val="0"/>
          <w:marTop w:val="0"/>
          <w:marBottom w:val="0"/>
          <w:divBdr>
            <w:top w:val="none" w:sz="0" w:space="0" w:color="auto"/>
            <w:left w:val="none" w:sz="0" w:space="0" w:color="auto"/>
            <w:bottom w:val="none" w:sz="0" w:space="0" w:color="auto"/>
            <w:right w:val="none" w:sz="0" w:space="0" w:color="auto"/>
          </w:divBdr>
        </w:div>
        <w:div w:id="259411798">
          <w:marLeft w:val="274"/>
          <w:marRight w:val="0"/>
          <w:marTop w:val="0"/>
          <w:marBottom w:val="0"/>
          <w:divBdr>
            <w:top w:val="none" w:sz="0" w:space="0" w:color="auto"/>
            <w:left w:val="none" w:sz="0" w:space="0" w:color="auto"/>
            <w:bottom w:val="none" w:sz="0" w:space="0" w:color="auto"/>
            <w:right w:val="none" w:sz="0" w:space="0" w:color="auto"/>
          </w:divBdr>
        </w:div>
        <w:div w:id="765151097">
          <w:marLeft w:val="274"/>
          <w:marRight w:val="0"/>
          <w:marTop w:val="0"/>
          <w:marBottom w:val="0"/>
          <w:divBdr>
            <w:top w:val="none" w:sz="0" w:space="0" w:color="auto"/>
            <w:left w:val="none" w:sz="0" w:space="0" w:color="auto"/>
            <w:bottom w:val="none" w:sz="0" w:space="0" w:color="auto"/>
            <w:right w:val="none" w:sz="0" w:space="0" w:color="auto"/>
          </w:divBdr>
        </w:div>
      </w:divsChild>
    </w:div>
    <w:div w:id="332032713">
      <w:bodyDiv w:val="1"/>
      <w:marLeft w:val="0"/>
      <w:marRight w:val="0"/>
      <w:marTop w:val="0"/>
      <w:marBottom w:val="0"/>
      <w:divBdr>
        <w:top w:val="none" w:sz="0" w:space="0" w:color="auto"/>
        <w:left w:val="none" w:sz="0" w:space="0" w:color="auto"/>
        <w:bottom w:val="none" w:sz="0" w:space="0" w:color="auto"/>
        <w:right w:val="none" w:sz="0" w:space="0" w:color="auto"/>
      </w:divBdr>
    </w:div>
    <w:div w:id="338701987">
      <w:bodyDiv w:val="1"/>
      <w:marLeft w:val="0"/>
      <w:marRight w:val="0"/>
      <w:marTop w:val="0"/>
      <w:marBottom w:val="0"/>
      <w:divBdr>
        <w:top w:val="none" w:sz="0" w:space="0" w:color="auto"/>
        <w:left w:val="none" w:sz="0" w:space="0" w:color="auto"/>
        <w:bottom w:val="none" w:sz="0" w:space="0" w:color="auto"/>
        <w:right w:val="none" w:sz="0" w:space="0" w:color="auto"/>
      </w:divBdr>
    </w:div>
    <w:div w:id="383791972">
      <w:bodyDiv w:val="1"/>
      <w:marLeft w:val="0"/>
      <w:marRight w:val="0"/>
      <w:marTop w:val="0"/>
      <w:marBottom w:val="0"/>
      <w:divBdr>
        <w:top w:val="none" w:sz="0" w:space="0" w:color="auto"/>
        <w:left w:val="none" w:sz="0" w:space="0" w:color="auto"/>
        <w:bottom w:val="none" w:sz="0" w:space="0" w:color="auto"/>
        <w:right w:val="none" w:sz="0" w:space="0" w:color="auto"/>
      </w:divBdr>
    </w:div>
    <w:div w:id="384838047">
      <w:bodyDiv w:val="1"/>
      <w:marLeft w:val="0"/>
      <w:marRight w:val="0"/>
      <w:marTop w:val="0"/>
      <w:marBottom w:val="0"/>
      <w:divBdr>
        <w:top w:val="none" w:sz="0" w:space="0" w:color="auto"/>
        <w:left w:val="none" w:sz="0" w:space="0" w:color="auto"/>
        <w:bottom w:val="none" w:sz="0" w:space="0" w:color="auto"/>
        <w:right w:val="none" w:sz="0" w:space="0" w:color="auto"/>
      </w:divBdr>
    </w:div>
    <w:div w:id="420641972">
      <w:bodyDiv w:val="1"/>
      <w:marLeft w:val="0"/>
      <w:marRight w:val="0"/>
      <w:marTop w:val="0"/>
      <w:marBottom w:val="0"/>
      <w:divBdr>
        <w:top w:val="none" w:sz="0" w:space="0" w:color="auto"/>
        <w:left w:val="none" w:sz="0" w:space="0" w:color="auto"/>
        <w:bottom w:val="none" w:sz="0" w:space="0" w:color="auto"/>
        <w:right w:val="none" w:sz="0" w:space="0" w:color="auto"/>
      </w:divBdr>
      <w:divsChild>
        <w:div w:id="1689286463">
          <w:marLeft w:val="274"/>
          <w:marRight w:val="0"/>
          <w:marTop w:val="0"/>
          <w:marBottom w:val="0"/>
          <w:divBdr>
            <w:top w:val="none" w:sz="0" w:space="0" w:color="auto"/>
            <w:left w:val="none" w:sz="0" w:space="0" w:color="auto"/>
            <w:bottom w:val="none" w:sz="0" w:space="0" w:color="auto"/>
            <w:right w:val="none" w:sz="0" w:space="0" w:color="auto"/>
          </w:divBdr>
        </w:div>
        <w:div w:id="662591835">
          <w:marLeft w:val="274"/>
          <w:marRight w:val="0"/>
          <w:marTop w:val="0"/>
          <w:marBottom w:val="0"/>
          <w:divBdr>
            <w:top w:val="none" w:sz="0" w:space="0" w:color="auto"/>
            <w:left w:val="none" w:sz="0" w:space="0" w:color="auto"/>
            <w:bottom w:val="none" w:sz="0" w:space="0" w:color="auto"/>
            <w:right w:val="none" w:sz="0" w:space="0" w:color="auto"/>
          </w:divBdr>
        </w:div>
        <w:div w:id="472063499">
          <w:marLeft w:val="274"/>
          <w:marRight w:val="0"/>
          <w:marTop w:val="0"/>
          <w:marBottom w:val="0"/>
          <w:divBdr>
            <w:top w:val="none" w:sz="0" w:space="0" w:color="auto"/>
            <w:left w:val="none" w:sz="0" w:space="0" w:color="auto"/>
            <w:bottom w:val="none" w:sz="0" w:space="0" w:color="auto"/>
            <w:right w:val="none" w:sz="0" w:space="0" w:color="auto"/>
          </w:divBdr>
        </w:div>
      </w:divsChild>
    </w:div>
    <w:div w:id="440805785">
      <w:bodyDiv w:val="1"/>
      <w:marLeft w:val="0"/>
      <w:marRight w:val="0"/>
      <w:marTop w:val="0"/>
      <w:marBottom w:val="0"/>
      <w:divBdr>
        <w:top w:val="none" w:sz="0" w:space="0" w:color="auto"/>
        <w:left w:val="none" w:sz="0" w:space="0" w:color="auto"/>
        <w:bottom w:val="none" w:sz="0" w:space="0" w:color="auto"/>
        <w:right w:val="none" w:sz="0" w:space="0" w:color="auto"/>
      </w:divBdr>
      <w:divsChild>
        <w:div w:id="1655522069">
          <w:marLeft w:val="274"/>
          <w:marRight w:val="0"/>
          <w:marTop w:val="0"/>
          <w:marBottom w:val="0"/>
          <w:divBdr>
            <w:top w:val="none" w:sz="0" w:space="0" w:color="auto"/>
            <w:left w:val="none" w:sz="0" w:space="0" w:color="auto"/>
            <w:bottom w:val="none" w:sz="0" w:space="0" w:color="auto"/>
            <w:right w:val="none" w:sz="0" w:space="0" w:color="auto"/>
          </w:divBdr>
        </w:div>
        <w:div w:id="1768308963">
          <w:marLeft w:val="274"/>
          <w:marRight w:val="0"/>
          <w:marTop w:val="0"/>
          <w:marBottom w:val="0"/>
          <w:divBdr>
            <w:top w:val="none" w:sz="0" w:space="0" w:color="auto"/>
            <w:left w:val="none" w:sz="0" w:space="0" w:color="auto"/>
            <w:bottom w:val="none" w:sz="0" w:space="0" w:color="auto"/>
            <w:right w:val="none" w:sz="0" w:space="0" w:color="auto"/>
          </w:divBdr>
        </w:div>
        <w:div w:id="267541994">
          <w:marLeft w:val="274"/>
          <w:marRight w:val="0"/>
          <w:marTop w:val="0"/>
          <w:marBottom w:val="0"/>
          <w:divBdr>
            <w:top w:val="none" w:sz="0" w:space="0" w:color="auto"/>
            <w:left w:val="none" w:sz="0" w:space="0" w:color="auto"/>
            <w:bottom w:val="none" w:sz="0" w:space="0" w:color="auto"/>
            <w:right w:val="none" w:sz="0" w:space="0" w:color="auto"/>
          </w:divBdr>
        </w:div>
        <w:div w:id="39206619">
          <w:marLeft w:val="274"/>
          <w:marRight w:val="0"/>
          <w:marTop w:val="0"/>
          <w:marBottom w:val="0"/>
          <w:divBdr>
            <w:top w:val="none" w:sz="0" w:space="0" w:color="auto"/>
            <w:left w:val="none" w:sz="0" w:space="0" w:color="auto"/>
            <w:bottom w:val="none" w:sz="0" w:space="0" w:color="auto"/>
            <w:right w:val="none" w:sz="0" w:space="0" w:color="auto"/>
          </w:divBdr>
        </w:div>
        <w:div w:id="1985770223">
          <w:marLeft w:val="274"/>
          <w:marRight w:val="0"/>
          <w:marTop w:val="0"/>
          <w:marBottom w:val="0"/>
          <w:divBdr>
            <w:top w:val="none" w:sz="0" w:space="0" w:color="auto"/>
            <w:left w:val="none" w:sz="0" w:space="0" w:color="auto"/>
            <w:bottom w:val="none" w:sz="0" w:space="0" w:color="auto"/>
            <w:right w:val="none" w:sz="0" w:space="0" w:color="auto"/>
          </w:divBdr>
        </w:div>
        <w:div w:id="1194080041">
          <w:marLeft w:val="274"/>
          <w:marRight w:val="0"/>
          <w:marTop w:val="0"/>
          <w:marBottom w:val="0"/>
          <w:divBdr>
            <w:top w:val="none" w:sz="0" w:space="0" w:color="auto"/>
            <w:left w:val="none" w:sz="0" w:space="0" w:color="auto"/>
            <w:bottom w:val="none" w:sz="0" w:space="0" w:color="auto"/>
            <w:right w:val="none" w:sz="0" w:space="0" w:color="auto"/>
          </w:divBdr>
        </w:div>
        <w:div w:id="158083455">
          <w:marLeft w:val="274"/>
          <w:marRight w:val="0"/>
          <w:marTop w:val="0"/>
          <w:marBottom w:val="0"/>
          <w:divBdr>
            <w:top w:val="none" w:sz="0" w:space="0" w:color="auto"/>
            <w:left w:val="none" w:sz="0" w:space="0" w:color="auto"/>
            <w:bottom w:val="none" w:sz="0" w:space="0" w:color="auto"/>
            <w:right w:val="none" w:sz="0" w:space="0" w:color="auto"/>
          </w:divBdr>
        </w:div>
        <w:div w:id="1152984241">
          <w:marLeft w:val="274"/>
          <w:marRight w:val="0"/>
          <w:marTop w:val="0"/>
          <w:marBottom w:val="0"/>
          <w:divBdr>
            <w:top w:val="none" w:sz="0" w:space="0" w:color="auto"/>
            <w:left w:val="none" w:sz="0" w:space="0" w:color="auto"/>
            <w:bottom w:val="none" w:sz="0" w:space="0" w:color="auto"/>
            <w:right w:val="none" w:sz="0" w:space="0" w:color="auto"/>
          </w:divBdr>
        </w:div>
      </w:divsChild>
    </w:div>
    <w:div w:id="450248864">
      <w:bodyDiv w:val="1"/>
      <w:marLeft w:val="0"/>
      <w:marRight w:val="0"/>
      <w:marTop w:val="0"/>
      <w:marBottom w:val="0"/>
      <w:divBdr>
        <w:top w:val="none" w:sz="0" w:space="0" w:color="auto"/>
        <w:left w:val="none" w:sz="0" w:space="0" w:color="auto"/>
        <w:bottom w:val="none" w:sz="0" w:space="0" w:color="auto"/>
        <w:right w:val="none" w:sz="0" w:space="0" w:color="auto"/>
      </w:divBdr>
    </w:div>
    <w:div w:id="454838222">
      <w:bodyDiv w:val="1"/>
      <w:marLeft w:val="0"/>
      <w:marRight w:val="0"/>
      <w:marTop w:val="0"/>
      <w:marBottom w:val="0"/>
      <w:divBdr>
        <w:top w:val="none" w:sz="0" w:space="0" w:color="auto"/>
        <w:left w:val="none" w:sz="0" w:space="0" w:color="auto"/>
        <w:bottom w:val="none" w:sz="0" w:space="0" w:color="auto"/>
        <w:right w:val="none" w:sz="0" w:space="0" w:color="auto"/>
      </w:divBdr>
    </w:div>
    <w:div w:id="461731292">
      <w:bodyDiv w:val="1"/>
      <w:marLeft w:val="0"/>
      <w:marRight w:val="0"/>
      <w:marTop w:val="0"/>
      <w:marBottom w:val="0"/>
      <w:divBdr>
        <w:top w:val="none" w:sz="0" w:space="0" w:color="auto"/>
        <w:left w:val="none" w:sz="0" w:space="0" w:color="auto"/>
        <w:bottom w:val="none" w:sz="0" w:space="0" w:color="auto"/>
        <w:right w:val="none" w:sz="0" w:space="0" w:color="auto"/>
      </w:divBdr>
      <w:divsChild>
        <w:div w:id="2035301798">
          <w:marLeft w:val="274"/>
          <w:marRight w:val="0"/>
          <w:marTop w:val="0"/>
          <w:marBottom w:val="0"/>
          <w:divBdr>
            <w:top w:val="none" w:sz="0" w:space="0" w:color="auto"/>
            <w:left w:val="none" w:sz="0" w:space="0" w:color="auto"/>
            <w:bottom w:val="none" w:sz="0" w:space="0" w:color="auto"/>
            <w:right w:val="none" w:sz="0" w:space="0" w:color="auto"/>
          </w:divBdr>
        </w:div>
      </w:divsChild>
    </w:div>
    <w:div w:id="465200722">
      <w:bodyDiv w:val="1"/>
      <w:marLeft w:val="0"/>
      <w:marRight w:val="0"/>
      <w:marTop w:val="0"/>
      <w:marBottom w:val="0"/>
      <w:divBdr>
        <w:top w:val="none" w:sz="0" w:space="0" w:color="auto"/>
        <w:left w:val="none" w:sz="0" w:space="0" w:color="auto"/>
        <w:bottom w:val="none" w:sz="0" w:space="0" w:color="auto"/>
        <w:right w:val="none" w:sz="0" w:space="0" w:color="auto"/>
      </w:divBdr>
      <w:divsChild>
        <w:div w:id="906919105">
          <w:marLeft w:val="274"/>
          <w:marRight w:val="0"/>
          <w:marTop w:val="0"/>
          <w:marBottom w:val="0"/>
          <w:divBdr>
            <w:top w:val="none" w:sz="0" w:space="0" w:color="auto"/>
            <w:left w:val="none" w:sz="0" w:space="0" w:color="auto"/>
            <w:bottom w:val="none" w:sz="0" w:space="0" w:color="auto"/>
            <w:right w:val="none" w:sz="0" w:space="0" w:color="auto"/>
          </w:divBdr>
        </w:div>
        <w:div w:id="1262565498">
          <w:marLeft w:val="274"/>
          <w:marRight w:val="0"/>
          <w:marTop w:val="0"/>
          <w:marBottom w:val="0"/>
          <w:divBdr>
            <w:top w:val="none" w:sz="0" w:space="0" w:color="auto"/>
            <w:left w:val="none" w:sz="0" w:space="0" w:color="auto"/>
            <w:bottom w:val="none" w:sz="0" w:space="0" w:color="auto"/>
            <w:right w:val="none" w:sz="0" w:space="0" w:color="auto"/>
          </w:divBdr>
        </w:div>
        <w:div w:id="1006328395">
          <w:marLeft w:val="274"/>
          <w:marRight w:val="0"/>
          <w:marTop w:val="0"/>
          <w:marBottom w:val="0"/>
          <w:divBdr>
            <w:top w:val="none" w:sz="0" w:space="0" w:color="auto"/>
            <w:left w:val="none" w:sz="0" w:space="0" w:color="auto"/>
            <w:bottom w:val="none" w:sz="0" w:space="0" w:color="auto"/>
            <w:right w:val="none" w:sz="0" w:space="0" w:color="auto"/>
          </w:divBdr>
        </w:div>
        <w:div w:id="1065952896">
          <w:marLeft w:val="274"/>
          <w:marRight w:val="0"/>
          <w:marTop w:val="0"/>
          <w:marBottom w:val="0"/>
          <w:divBdr>
            <w:top w:val="none" w:sz="0" w:space="0" w:color="auto"/>
            <w:left w:val="none" w:sz="0" w:space="0" w:color="auto"/>
            <w:bottom w:val="none" w:sz="0" w:space="0" w:color="auto"/>
            <w:right w:val="none" w:sz="0" w:space="0" w:color="auto"/>
          </w:divBdr>
        </w:div>
      </w:divsChild>
    </w:div>
    <w:div w:id="475102879">
      <w:bodyDiv w:val="1"/>
      <w:marLeft w:val="0"/>
      <w:marRight w:val="0"/>
      <w:marTop w:val="0"/>
      <w:marBottom w:val="0"/>
      <w:divBdr>
        <w:top w:val="none" w:sz="0" w:space="0" w:color="auto"/>
        <w:left w:val="none" w:sz="0" w:space="0" w:color="auto"/>
        <w:bottom w:val="none" w:sz="0" w:space="0" w:color="auto"/>
        <w:right w:val="none" w:sz="0" w:space="0" w:color="auto"/>
      </w:divBdr>
    </w:div>
    <w:div w:id="519008075">
      <w:bodyDiv w:val="1"/>
      <w:marLeft w:val="0"/>
      <w:marRight w:val="0"/>
      <w:marTop w:val="0"/>
      <w:marBottom w:val="0"/>
      <w:divBdr>
        <w:top w:val="none" w:sz="0" w:space="0" w:color="auto"/>
        <w:left w:val="none" w:sz="0" w:space="0" w:color="auto"/>
        <w:bottom w:val="none" w:sz="0" w:space="0" w:color="auto"/>
        <w:right w:val="none" w:sz="0" w:space="0" w:color="auto"/>
      </w:divBdr>
    </w:div>
    <w:div w:id="520894393">
      <w:bodyDiv w:val="1"/>
      <w:marLeft w:val="0"/>
      <w:marRight w:val="0"/>
      <w:marTop w:val="0"/>
      <w:marBottom w:val="0"/>
      <w:divBdr>
        <w:top w:val="none" w:sz="0" w:space="0" w:color="auto"/>
        <w:left w:val="none" w:sz="0" w:space="0" w:color="auto"/>
        <w:bottom w:val="none" w:sz="0" w:space="0" w:color="auto"/>
        <w:right w:val="none" w:sz="0" w:space="0" w:color="auto"/>
      </w:divBdr>
    </w:div>
    <w:div w:id="533735984">
      <w:bodyDiv w:val="1"/>
      <w:marLeft w:val="0"/>
      <w:marRight w:val="0"/>
      <w:marTop w:val="0"/>
      <w:marBottom w:val="0"/>
      <w:divBdr>
        <w:top w:val="none" w:sz="0" w:space="0" w:color="auto"/>
        <w:left w:val="none" w:sz="0" w:space="0" w:color="auto"/>
        <w:bottom w:val="none" w:sz="0" w:space="0" w:color="auto"/>
        <w:right w:val="none" w:sz="0" w:space="0" w:color="auto"/>
      </w:divBdr>
    </w:div>
    <w:div w:id="539637064">
      <w:bodyDiv w:val="1"/>
      <w:marLeft w:val="0"/>
      <w:marRight w:val="0"/>
      <w:marTop w:val="0"/>
      <w:marBottom w:val="0"/>
      <w:divBdr>
        <w:top w:val="none" w:sz="0" w:space="0" w:color="auto"/>
        <w:left w:val="none" w:sz="0" w:space="0" w:color="auto"/>
        <w:bottom w:val="none" w:sz="0" w:space="0" w:color="auto"/>
        <w:right w:val="none" w:sz="0" w:space="0" w:color="auto"/>
      </w:divBdr>
      <w:divsChild>
        <w:div w:id="1301426253">
          <w:marLeft w:val="274"/>
          <w:marRight w:val="0"/>
          <w:marTop w:val="0"/>
          <w:marBottom w:val="0"/>
          <w:divBdr>
            <w:top w:val="none" w:sz="0" w:space="0" w:color="auto"/>
            <w:left w:val="none" w:sz="0" w:space="0" w:color="auto"/>
            <w:bottom w:val="none" w:sz="0" w:space="0" w:color="auto"/>
            <w:right w:val="none" w:sz="0" w:space="0" w:color="auto"/>
          </w:divBdr>
        </w:div>
      </w:divsChild>
    </w:div>
    <w:div w:id="563679528">
      <w:bodyDiv w:val="1"/>
      <w:marLeft w:val="0"/>
      <w:marRight w:val="0"/>
      <w:marTop w:val="0"/>
      <w:marBottom w:val="0"/>
      <w:divBdr>
        <w:top w:val="none" w:sz="0" w:space="0" w:color="auto"/>
        <w:left w:val="none" w:sz="0" w:space="0" w:color="auto"/>
        <w:bottom w:val="none" w:sz="0" w:space="0" w:color="auto"/>
        <w:right w:val="none" w:sz="0" w:space="0" w:color="auto"/>
      </w:divBdr>
      <w:divsChild>
        <w:div w:id="1615360953">
          <w:marLeft w:val="274"/>
          <w:marRight w:val="0"/>
          <w:marTop w:val="0"/>
          <w:marBottom w:val="0"/>
          <w:divBdr>
            <w:top w:val="none" w:sz="0" w:space="0" w:color="auto"/>
            <w:left w:val="none" w:sz="0" w:space="0" w:color="auto"/>
            <w:bottom w:val="none" w:sz="0" w:space="0" w:color="auto"/>
            <w:right w:val="none" w:sz="0" w:space="0" w:color="auto"/>
          </w:divBdr>
        </w:div>
      </w:divsChild>
    </w:div>
    <w:div w:id="563950668">
      <w:bodyDiv w:val="1"/>
      <w:marLeft w:val="0"/>
      <w:marRight w:val="0"/>
      <w:marTop w:val="0"/>
      <w:marBottom w:val="0"/>
      <w:divBdr>
        <w:top w:val="none" w:sz="0" w:space="0" w:color="auto"/>
        <w:left w:val="none" w:sz="0" w:space="0" w:color="auto"/>
        <w:bottom w:val="none" w:sz="0" w:space="0" w:color="auto"/>
        <w:right w:val="none" w:sz="0" w:space="0" w:color="auto"/>
      </w:divBdr>
      <w:divsChild>
        <w:div w:id="514197425">
          <w:marLeft w:val="0"/>
          <w:marRight w:val="0"/>
          <w:marTop w:val="0"/>
          <w:marBottom w:val="0"/>
          <w:divBdr>
            <w:top w:val="none" w:sz="0" w:space="0" w:color="auto"/>
            <w:left w:val="none" w:sz="0" w:space="0" w:color="auto"/>
            <w:bottom w:val="none" w:sz="0" w:space="0" w:color="auto"/>
            <w:right w:val="none" w:sz="0" w:space="0" w:color="auto"/>
          </w:divBdr>
        </w:div>
      </w:divsChild>
    </w:div>
    <w:div w:id="581987200">
      <w:bodyDiv w:val="1"/>
      <w:marLeft w:val="0"/>
      <w:marRight w:val="0"/>
      <w:marTop w:val="0"/>
      <w:marBottom w:val="0"/>
      <w:divBdr>
        <w:top w:val="none" w:sz="0" w:space="0" w:color="auto"/>
        <w:left w:val="none" w:sz="0" w:space="0" w:color="auto"/>
        <w:bottom w:val="none" w:sz="0" w:space="0" w:color="auto"/>
        <w:right w:val="none" w:sz="0" w:space="0" w:color="auto"/>
      </w:divBdr>
      <w:divsChild>
        <w:div w:id="1264345088">
          <w:marLeft w:val="0"/>
          <w:marRight w:val="360"/>
          <w:marTop w:val="0"/>
          <w:marBottom w:val="0"/>
          <w:divBdr>
            <w:top w:val="none" w:sz="0" w:space="0" w:color="auto"/>
            <w:left w:val="none" w:sz="0" w:space="0" w:color="auto"/>
            <w:bottom w:val="none" w:sz="0" w:space="0" w:color="auto"/>
            <w:right w:val="none" w:sz="0" w:space="0" w:color="auto"/>
          </w:divBdr>
          <w:divsChild>
            <w:div w:id="1560281984">
              <w:marLeft w:val="0"/>
              <w:marRight w:val="0"/>
              <w:marTop w:val="0"/>
              <w:marBottom w:val="0"/>
              <w:divBdr>
                <w:top w:val="none" w:sz="0" w:space="0" w:color="auto"/>
                <w:left w:val="none" w:sz="0" w:space="0" w:color="auto"/>
                <w:bottom w:val="none" w:sz="0" w:space="0" w:color="auto"/>
                <w:right w:val="none" w:sz="0" w:space="0" w:color="auto"/>
              </w:divBdr>
              <w:divsChild>
                <w:div w:id="16359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90">
          <w:marLeft w:val="0"/>
          <w:marRight w:val="0"/>
          <w:marTop w:val="0"/>
          <w:marBottom w:val="0"/>
          <w:divBdr>
            <w:top w:val="none" w:sz="0" w:space="0" w:color="auto"/>
            <w:left w:val="none" w:sz="0" w:space="0" w:color="auto"/>
            <w:bottom w:val="none" w:sz="0" w:space="0" w:color="auto"/>
            <w:right w:val="none" w:sz="0" w:space="0" w:color="auto"/>
          </w:divBdr>
          <w:divsChild>
            <w:div w:id="1080447810">
              <w:marLeft w:val="0"/>
              <w:marRight w:val="0"/>
              <w:marTop w:val="0"/>
              <w:marBottom w:val="0"/>
              <w:divBdr>
                <w:top w:val="none" w:sz="0" w:space="0" w:color="auto"/>
                <w:left w:val="none" w:sz="0" w:space="0" w:color="auto"/>
                <w:bottom w:val="none" w:sz="0" w:space="0" w:color="auto"/>
                <w:right w:val="none" w:sz="0" w:space="0" w:color="auto"/>
              </w:divBdr>
              <w:divsChild>
                <w:div w:id="20896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173">
      <w:bodyDiv w:val="1"/>
      <w:marLeft w:val="0"/>
      <w:marRight w:val="0"/>
      <w:marTop w:val="0"/>
      <w:marBottom w:val="0"/>
      <w:divBdr>
        <w:top w:val="none" w:sz="0" w:space="0" w:color="auto"/>
        <w:left w:val="none" w:sz="0" w:space="0" w:color="auto"/>
        <w:bottom w:val="none" w:sz="0" w:space="0" w:color="auto"/>
        <w:right w:val="none" w:sz="0" w:space="0" w:color="auto"/>
      </w:divBdr>
    </w:div>
    <w:div w:id="661157348">
      <w:bodyDiv w:val="1"/>
      <w:marLeft w:val="0"/>
      <w:marRight w:val="0"/>
      <w:marTop w:val="0"/>
      <w:marBottom w:val="0"/>
      <w:divBdr>
        <w:top w:val="none" w:sz="0" w:space="0" w:color="auto"/>
        <w:left w:val="none" w:sz="0" w:space="0" w:color="auto"/>
        <w:bottom w:val="none" w:sz="0" w:space="0" w:color="auto"/>
        <w:right w:val="none" w:sz="0" w:space="0" w:color="auto"/>
      </w:divBdr>
      <w:divsChild>
        <w:div w:id="1382170054">
          <w:marLeft w:val="274"/>
          <w:marRight w:val="0"/>
          <w:marTop w:val="0"/>
          <w:marBottom w:val="0"/>
          <w:divBdr>
            <w:top w:val="none" w:sz="0" w:space="0" w:color="auto"/>
            <w:left w:val="none" w:sz="0" w:space="0" w:color="auto"/>
            <w:bottom w:val="none" w:sz="0" w:space="0" w:color="auto"/>
            <w:right w:val="none" w:sz="0" w:space="0" w:color="auto"/>
          </w:divBdr>
        </w:div>
        <w:div w:id="218329143">
          <w:marLeft w:val="274"/>
          <w:marRight w:val="0"/>
          <w:marTop w:val="0"/>
          <w:marBottom w:val="0"/>
          <w:divBdr>
            <w:top w:val="none" w:sz="0" w:space="0" w:color="auto"/>
            <w:left w:val="none" w:sz="0" w:space="0" w:color="auto"/>
            <w:bottom w:val="none" w:sz="0" w:space="0" w:color="auto"/>
            <w:right w:val="none" w:sz="0" w:space="0" w:color="auto"/>
          </w:divBdr>
        </w:div>
        <w:div w:id="1300964713">
          <w:marLeft w:val="274"/>
          <w:marRight w:val="0"/>
          <w:marTop w:val="0"/>
          <w:marBottom w:val="0"/>
          <w:divBdr>
            <w:top w:val="none" w:sz="0" w:space="0" w:color="auto"/>
            <w:left w:val="none" w:sz="0" w:space="0" w:color="auto"/>
            <w:bottom w:val="none" w:sz="0" w:space="0" w:color="auto"/>
            <w:right w:val="none" w:sz="0" w:space="0" w:color="auto"/>
          </w:divBdr>
        </w:div>
        <w:div w:id="1209610721">
          <w:marLeft w:val="274"/>
          <w:marRight w:val="0"/>
          <w:marTop w:val="0"/>
          <w:marBottom w:val="0"/>
          <w:divBdr>
            <w:top w:val="none" w:sz="0" w:space="0" w:color="auto"/>
            <w:left w:val="none" w:sz="0" w:space="0" w:color="auto"/>
            <w:bottom w:val="none" w:sz="0" w:space="0" w:color="auto"/>
            <w:right w:val="none" w:sz="0" w:space="0" w:color="auto"/>
          </w:divBdr>
        </w:div>
      </w:divsChild>
    </w:div>
    <w:div w:id="662664178">
      <w:bodyDiv w:val="1"/>
      <w:marLeft w:val="0"/>
      <w:marRight w:val="0"/>
      <w:marTop w:val="0"/>
      <w:marBottom w:val="0"/>
      <w:divBdr>
        <w:top w:val="none" w:sz="0" w:space="0" w:color="auto"/>
        <w:left w:val="none" w:sz="0" w:space="0" w:color="auto"/>
        <w:bottom w:val="none" w:sz="0" w:space="0" w:color="auto"/>
        <w:right w:val="none" w:sz="0" w:space="0" w:color="auto"/>
      </w:divBdr>
    </w:div>
    <w:div w:id="663120034">
      <w:bodyDiv w:val="1"/>
      <w:marLeft w:val="0"/>
      <w:marRight w:val="0"/>
      <w:marTop w:val="0"/>
      <w:marBottom w:val="0"/>
      <w:divBdr>
        <w:top w:val="none" w:sz="0" w:space="0" w:color="auto"/>
        <w:left w:val="none" w:sz="0" w:space="0" w:color="auto"/>
        <w:bottom w:val="none" w:sz="0" w:space="0" w:color="auto"/>
        <w:right w:val="none" w:sz="0" w:space="0" w:color="auto"/>
      </w:divBdr>
      <w:divsChild>
        <w:div w:id="459342469">
          <w:marLeft w:val="274"/>
          <w:marRight w:val="0"/>
          <w:marTop w:val="0"/>
          <w:marBottom w:val="0"/>
          <w:divBdr>
            <w:top w:val="none" w:sz="0" w:space="0" w:color="auto"/>
            <w:left w:val="none" w:sz="0" w:space="0" w:color="auto"/>
            <w:bottom w:val="none" w:sz="0" w:space="0" w:color="auto"/>
            <w:right w:val="none" w:sz="0" w:space="0" w:color="auto"/>
          </w:divBdr>
        </w:div>
        <w:div w:id="183253075">
          <w:marLeft w:val="274"/>
          <w:marRight w:val="0"/>
          <w:marTop w:val="0"/>
          <w:marBottom w:val="0"/>
          <w:divBdr>
            <w:top w:val="none" w:sz="0" w:space="0" w:color="auto"/>
            <w:left w:val="none" w:sz="0" w:space="0" w:color="auto"/>
            <w:bottom w:val="none" w:sz="0" w:space="0" w:color="auto"/>
            <w:right w:val="none" w:sz="0" w:space="0" w:color="auto"/>
          </w:divBdr>
        </w:div>
        <w:div w:id="899828576">
          <w:marLeft w:val="274"/>
          <w:marRight w:val="0"/>
          <w:marTop w:val="0"/>
          <w:marBottom w:val="0"/>
          <w:divBdr>
            <w:top w:val="none" w:sz="0" w:space="0" w:color="auto"/>
            <w:left w:val="none" w:sz="0" w:space="0" w:color="auto"/>
            <w:bottom w:val="none" w:sz="0" w:space="0" w:color="auto"/>
            <w:right w:val="none" w:sz="0" w:space="0" w:color="auto"/>
          </w:divBdr>
        </w:div>
        <w:div w:id="1342466477">
          <w:marLeft w:val="274"/>
          <w:marRight w:val="0"/>
          <w:marTop w:val="0"/>
          <w:marBottom w:val="0"/>
          <w:divBdr>
            <w:top w:val="none" w:sz="0" w:space="0" w:color="auto"/>
            <w:left w:val="none" w:sz="0" w:space="0" w:color="auto"/>
            <w:bottom w:val="none" w:sz="0" w:space="0" w:color="auto"/>
            <w:right w:val="none" w:sz="0" w:space="0" w:color="auto"/>
          </w:divBdr>
        </w:div>
        <w:div w:id="981277322">
          <w:marLeft w:val="274"/>
          <w:marRight w:val="0"/>
          <w:marTop w:val="0"/>
          <w:marBottom w:val="0"/>
          <w:divBdr>
            <w:top w:val="none" w:sz="0" w:space="0" w:color="auto"/>
            <w:left w:val="none" w:sz="0" w:space="0" w:color="auto"/>
            <w:bottom w:val="none" w:sz="0" w:space="0" w:color="auto"/>
            <w:right w:val="none" w:sz="0" w:space="0" w:color="auto"/>
          </w:divBdr>
        </w:div>
      </w:divsChild>
    </w:div>
    <w:div w:id="669679237">
      <w:bodyDiv w:val="1"/>
      <w:marLeft w:val="0"/>
      <w:marRight w:val="0"/>
      <w:marTop w:val="0"/>
      <w:marBottom w:val="0"/>
      <w:divBdr>
        <w:top w:val="none" w:sz="0" w:space="0" w:color="auto"/>
        <w:left w:val="none" w:sz="0" w:space="0" w:color="auto"/>
        <w:bottom w:val="none" w:sz="0" w:space="0" w:color="auto"/>
        <w:right w:val="none" w:sz="0" w:space="0" w:color="auto"/>
      </w:divBdr>
    </w:div>
    <w:div w:id="681008402">
      <w:bodyDiv w:val="1"/>
      <w:marLeft w:val="0"/>
      <w:marRight w:val="0"/>
      <w:marTop w:val="0"/>
      <w:marBottom w:val="0"/>
      <w:divBdr>
        <w:top w:val="none" w:sz="0" w:space="0" w:color="auto"/>
        <w:left w:val="none" w:sz="0" w:space="0" w:color="auto"/>
        <w:bottom w:val="none" w:sz="0" w:space="0" w:color="auto"/>
        <w:right w:val="none" w:sz="0" w:space="0" w:color="auto"/>
      </w:divBdr>
    </w:div>
    <w:div w:id="690375016">
      <w:bodyDiv w:val="1"/>
      <w:marLeft w:val="0"/>
      <w:marRight w:val="0"/>
      <w:marTop w:val="0"/>
      <w:marBottom w:val="0"/>
      <w:divBdr>
        <w:top w:val="none" w:sz="0" w:space="0" w:color="auto"/>
        <w:left w:val="none" w:sz="0" w:space="0" w:color="auto"/>
        <w:bottom w:val="none" w:sz="0" w:space="0" w:color="auto"/>
        <w:right w:val="none" w:sz="0" w:space="0" w:color="auto"/>
      </w:divBdr>
    </w:div>
    <w:div w:id="695234626">
      <w:bodyDiv w:val="1"/>
      <w:marLeft w:val="0"/>
      <w:marRight w:val="0"/>
      <w:marTop w:val="0"/>
      <w:marBottom w:val="0"/>
      <w:divBdr>
        <w:top w:val="none" w:sz="0" w:space="0" w:color="auto"/>
        <w:left w:val="none" w:sz="0" w:space="0" w:color="auto"/>
        <w:bottom w:val="none" w:sz="0" w:space="0" w:color="auto"/>
        <w:right w:val="none" w:sz="0" w:space="0" w:color="auto"/>
      </w:divBdr>
    </w:div>
    <w:div w:id="720666187">
      <w:bodyDiv w:val="1"/>
      <w:marLeft w:val="0"/>
      <w:marRight w:val="0"/>
      <w:marTop w:val="0"/>
      <w:marBottom w:val="0"/>
      <w:divBdr>
        <w:top w:val="none" w:sz="0" w:space="0" w:color="auto"/>
        <w:left w:val="none" w:sz="0" w:space="0" w:color="auto"/>
        <w:bottom w:val="none" w:sz="0" w:space="0" w:color="auto"/>
        <w:right w:val="none" w:sz="0" w:space="0" w:color="auto"/>
      </w:divBdr>
    </w:div>
    <w:div w:id="722483303">
      <w:bodyDiv w:val="1"/>
      <w:marLeft w:val="0"/>
      <w:marRight w:val="0"/>
      <w:marTop w:val="0"/>
      <w:marBottom w:val="0"/>
      <w:divBdr>
        <w:top w:val="none" w:sz="0" w:space="0" w:color="auto"/>
        <w:left w:val="none" w:sz="0" w:space="0" w:color="auto"/>
        <w:bottom w:val="none" w:sz="0" w:space="0" w:color="auto"/>
        <w:right w:val="none" w:sz="0" w:space="0" w:color="auto"/>
      </w:divBdr>
    </w:div>
    <w:div w:id="726758811">
      <w:bodyDiv w:val="1"/>
      <w:marLeft w:val="0"/>
      <w:marRight w:val="0"/>
      <w:marTop w:val="0"/>
      <w:marBottom w:val="0"/>
      <w:divBdr>
        <w:top w:val="none" w:sz="0" w:space="0" w:color="auto"/>
        <w:left w:val="none" w:sz="0" w:space="0" w:color="auto"/>
        <w:bottom w:val="none" w:sz="0" w:space="0" w:color="auto"/>
        <w:right w:val="none" w:sz="0" w:space="0" w:color="auto"/>
      </w:divBdr>
    </w:div>
    <w:div w:id="750353990">
      <w:bodyDiv w:val="1"/>
      <w:marLeft w:val="0"/>
      <w:marRight w:val="0"/>
      <w:marTop w:val="0"/>
      <w:marBottom w:val="0"/>
      <w:divBdr>
        <w:top w:val="none" w:sz="0" w:space="0" w:color="auto"/>
        <w:left w:val="none" w:sz="0" w:space="0" w:color="auto"/>
        <w:bottom w:val="none" w:sz="0" w:space="0" w:color="auto"/>
        <w:right w:val="none" w:sz="0" w:space="0" w:color="auto"/>
      </w:divBdr>
    </w:div>
    <w:div w:id="780608421">
      <w:bodyDiv w:val="1"/>
      <w:marLeft w:val="0"/>
      <w:marRight w:val="0"/>
      <w:marTop w:val="0"/>
      <w:marBottom w:val="0"/>
      <w:divBdr>
        <w:top w:val="none" w:sz="0" w:space="0" w:color="auto"/>
        <w:left w:val="none" w:sz="0" w:space="0" w:color="auto"/>
        <w:bottom w:val="none" w:sz="0" w:space="0" w:color="auto"/>
        <w:right w:val="none" w:sz="0" w:space="0" w:color="auto"/>
      </w:divBdr>
      <w:divsChild>
        <w:div w:id="112330814">
          <w:marLeft w:val="274"/>
          <w:marRight w:val="0"/>
          <w:marTop w:val="0"/>
          <w:marBottom w:val="0"/>
          <w:divBdr>
            <w:top w:val="none" w:sz="0" w:space="0" w:color="auto"/>
            <w:left w:val="none" w:sz="0" w:space="0" w:color="auto"/>
            <w:bottom w:val="none" w:sz="0" w:space="0" w:color="auto"/>
            <w:right w:val="none" w:sz="0" w:space="0" w:color="auto"/>
          </w:divBdr>
        </w:div>
      </w:divsChild>
    </w:div>
    <w:div w:id="796417003">
      <w:bodyDiv w:val="1"/>
      <w:marLeft w:val="0"/>
      <w:marRight w:val="0"/>
      <w:marTop w:val="0"/>
      <w:marBottom w:val="0"/>
      <w:divBdr>
        <w:top w:val="none" w:sz="0" w:space="0" w:color="auto"/>
        <w:left w:val="none" w:sz="0" w:space="0" w:color="auto"/>
        <w:bottom w:val="none" w:sz="0" w:space="0" w:color="auto"/>
        <w:right w:val="none" w:sz="0" w:space="0" w:color="auto"/>
      </w:divBdr>
    </w:div>
    <w:div w:id="810437361">
      <w:bodyDiv w:val="1"/>
      <w:marLeft w:val="0"/>
      <w:marRight w:val="0"/>
      <w:marTop w:val="0"/>
      <w:marBottom w:val="0"/>
      <w:divBdr>
        <w:top w:val="none" w:sz="0" w:space="0" w:color="auto"/>
        <w:left w:val="none" w:sz="0" w:space="0" w:color="auto"/>
        <w:bottom w:val="none" w:sz="0" w:space="0" w:color="auto"/>
        <w:right w:val="none" w:sz="0" w:space="0" w:color="auto"/>
      </w:divBdr>
    </w:div>
    <w:div w:id="813831542">
      <w:bodyDiv w:val="1"/>
      <w:marLeft w:val="0"/>
      <w:marRight w:val="0"/>
      <w:marTop w:val="0"/>
      <w:marBottom w:val="0"/>
      <w:divBdr>
        <w:top w:val="none" w:sz="0" w:space="0" w:color="auto"/>
        <w:left w:val="none" w:sz="0" w:space="0" w:color="auto"/>
        <w:bottom w:val="none" w:sz="0" w:space="0" w:color="auto"/>
        <w:right w:val="none" w:sz="0" w:space="0" w:color="auto"/>
      </w:divBdr>
    </w:div>
    <w:div w:id="857890159">
      <w:bodyDiv w:val="1"/>
      <w:marLeft w:val="0"/>
      <w:marRight w:val="0"/>
      <w:marTop w:val="0"/>
      <w:marBottom w:val="0"/>
      <w:divBdr>
        <w:top w:val="none" w:sz="0" w:space="0" w:color="auto"/>
        <w:left w:val="none" w:sz="0" w:space="0" w:color="auto"/>
        <w:bottom w:val="none" w:sz="0" w:space="0" w:color="auto"/>
        <w:right w:val="none" w:sz="0" w:space="0" w:color="auto"/>
      </w:divBdr>
      <w:divsChild>
        <w:div w:id="577712517">
          <w:marLeft w:val="274"/>
          <w:marRight w:val="0"/>
          <w:marTop w:val="0"/>
          <w:marBottom w:val="0"/>
          <w:divBdr>
            <w:top w:val="none" w:sz="0" w:space="0" w:color="auto"/>
            <w:left w:val="none" w:sz="0" w:space="0" w:color="auto"/>
            <w:bottom w:val="none" w:sz="0" w:space="0" w:color="auto"/>
            <w:right w:val="none" w:sz="0" w:space="0" w:color="auto"/>
          </w:divBdr>
        </w:div>
        <w:div w:id="743722038">
          <w:marLeft w:val="274"/>
          <w:marRight w:val="0"/>
          <w:marTop w:val="0"/>
          <w:marBottom w:val="0"/>
          <w:divBdr>
            <w:top w:val="none" w:sz="0" w:space="0" w:color="auto"/>
            <w:left w:val="none" w:sz="0" w:space="0" w:color="auto"/>
            <w:bottom w:val="none" w:sz="0" w:space="0" w:color="auto"/>
            <w:right w:val="none" w:sz="0" w:space="0" w:color="auto"/>
          </w:divBdr>
        </w:div>
        <w:div w:id="1603297377">
          <w:marLeft w:val="274"/>
          <w:marRight w:val="0"/>
          <w:marTop w:val="0"/>
          <w:marBottom w:val="0"/>
          <w:divBdr>
            <w:top w:val="none" w:sz="0" w:space="0" w:color="auto"/>
            <w:left w:val="none" w:sz="0" w:space="0" w:color="auto"/>
            <w:bottom w:val="none" w:sz="0" w:space="0" w:color="auto"/>
            <w:right w:val="none" w:sz="0" w:space="0" w:color="auto"/>
          </w:divBdr>
        </w:div>
        <w:div w:id="501897634">
          <w:marLeft w:val="274"/>
          <w:marRight w:val="0"/>
          <w:marTop w:val="0"/>
          <w:marBottom w:val="0"/>
          <w:divBdr>
            <w:top w:val="none" w:sz="0" w:space="0" w:color="auto"/>
            <w:left w:val="none" w:sz="0" w:space="0" w:color="auto"/>
            <w:bottom w:val="none" w:sz="0" w:space="0" w:color="auto"/>
            <w:right w:val="none" w:sz="0" w:space="0" w:color="auto"/>
          </w:divBdr>
        </w:div>
      </w:divsChild>
    </w:div>
    <w:div w:id="871577513">
      <w:bodyDiv w:val="1"/>
      <w:marLeft w:val="0"/>
      <w:marRight w:val="0"/>
      <w:marTop w:val="0"/>
      <w:marBottom w:val="0"/>
      <w:divBdr>
        <w:top w:val="none" w:sz="0" w:space="0" w:color="auto"/>
        <w:left w:val="none" w:sz="0" w:space="0" w:color="auto"/>
        <w:bottom w:val="none" w:sz="0" w:space="0" w:color="auto"/>
        <w:right w:val="none" w:sz="0" w:space="0" w:color="auto"/>
      </w:divBdr>
    </w:div>
    <w:div w:id="876546220">
      <w:bodyDiv w:val="1"/>
      <w:marLeft w:val="0"/>
      <w:marRight w:val="0"/>
      <w:marTop w:val="0"/>
      <w:marBottom w:val="0"/>
      <w:divBdr>
        <w:top w:val="none" w:sz="0" w:space="0" w:color="auto"/>
        <w:left w:val="none" w:sz="0" w:space="0" w:color="auto"/>
        <w:bottom w:val="none" w:sz="0" w:space="0" w:color="auto"/>
        <w:right w:val="none" w:sz="0" w:space="0" w:color="auto"/>
      </w:divBdr>
    </w:div>
    <w:div w:id="890967048">
      <w:bodyDiv w:val="1"/>
      <w:marLeft w:val="0"/>
      <w:marRight w:val="0"/>
      <w:marTop w:val="0"/>
      <w:marBottom w:val="0"/>
      <w:divBdr>
        <w:top w:val="none" w:sz="0" w:space="0" w:color="auto"/>
        <w:left w:val="none" w:sz="0" w:space="0" w:color="auto"/>
        <w:bottom w:val="none" w:sz="0" w:space="0" w:color="auto"/>
        <w:right w:val="none" w:sz="0" w:space="0" w:color="auto"/>
      </w:divBdr>
    </w:div>
    <w:div w:id="906502411">
      <w:bodyDiv w:val="1"/>
      <w:marLeft w:val="0"/>
      <w:marRight w:val="0"/>
      <w:marTop w:val="0"/>
      <w:marBottom w:val="0"/>
      <w:divBdr>
        <w:top w:val="none" w:sz="0" w:space="0" w:color="auto"/>
        <w:left w:val="none" w:sz="0" w:space="0" w:color="auto"/>
        <w:bottom w:val="none" w:sz="0" w:space="0" w:color="auto"/>
        <w:right w:val="none" w:sz="0" w:space="0" w:color="auto"/>
      </w:divBdr>
    </w:div>
    <w:div w:id="907807381">
      <w:bodyDiv w:val="1"/>
      <w:marLeft w:val="0"/>
      <w:marRight w:val="0"/>
      <w:marTop w:val="0"/>
      <w:marBottom w:val="0"/>
      <w:divBdr>
        <w:top w:val="none" w:sz="0" w:space="0" w:color="auto"/>
        <w:left w:val="none" w:sz="0" w:space="0" w:color="auto"/>
        <w:bottom w:val="none" w:sz="0" w:space="0" w:color="auto"/>
        <w:right w:val="none" w:sz="0" w:space="0" w:color="auto"/>
      </w:divBdr>
    </w:div>
    <w:div w:id="910433820">
      <w:bodyDiv w:val="1"/>
      <w:marLeft w:val="0"/>
      <w:marRight w:val="0"/>
      <w:marTop w:val="0"/>
      <w:marBottom w:val="0"/>
      <w:divBdr>
        <w:top w:val="none" w:sz="0" w:space="0" w:color="auto"/>
        <w:left w:val="none" w:sz="0" w:space="0" w:color="auto"/>
        <w:bottom w:val="none" w:sz="0" w:space="0" w:color="auto"/>
        <w:right w:val="none" w:sz="0" w:space="0" w:color="auto"/>
      </w:divBdr>
      <w:divsChild>
        <w:div w:id="502668830">
          <w:marLeft w:val="274"/>
          <w:marRight w:val="0"/>
          <w:marTop w:val="0"/>
          <w:marBottom w:val="0"/>
          <w:divBdr>
            <w:top w:val="none" w:sz="0" w:space="0" w:color="auto"/>
            <w:left w:val="none" w:sz="0" w:space="0" w:color="auto"/>
            <w:bottom w:val="none" w:sz="0" w:space="0" w:color="auto"/>
            <w:right w:val="none" w:sz="0" w:space="0" w:color="auto"/>
          </w:divBdr>
        </w:div>
        <w:div w:id="386803159">
          <w:marLeft w:val="274"/>
          <w:marRight w:val="0"/>
          <w:marTop w:val="0"/>
          <w:marBottom w:val="0"/>
          <w:divBdr>
            <w:top w:val="none" w:sz="0" w:space="0" w:color="auto"/>
            <w:left w:val="none" w:sz="0" w:space="0" w:color="auto"/>
            <w:bottom w:val="none" w:sz="0" w:space="0" w:color="auto"/>
            <w:right w:val="none" w:sz="0" w:space="0" w:color="auto"/>
          </w:divBdr>
        </w:div>
        <w:div w:id="60753646">
          <w:marLeft w:val="274"/>
          <w:marRight w:val="0"/>
          <w:marTop w:val="0"/>
          <w:marBottom w:val="0"/>
          <w:divBdr>
            <w:top w:val="none" w:sz="0" w:space="0" w:color="auto"/>
            <w:left w:val="none" w:sz="0" w:space="0" w:color="auto"/>
            <w:bottom w:val="none" w:sz="0" w:space="0" w:color="auto"/>
            <w:right w:val="none" w:sz="0" w:space="0" w:color="auto"/>
          </w:divBdr>
        </w:div>
        <w:div w:id="1502503601">
          <w:marLeft w:val="274"/>
          <w:marRight w:val="0"/>
          <w:marTop w:val="0"/>
          <w:marBottom w:val="0"/>
          <w:divBdr>
            <w:top w:val="none" w:sz="0" w:space="0" w:color="auto"/>
            <w:left w:val="none" w:sz="0" w:space="0" w:color="auto"/>
            <w:bottom w:val="none" w:sz="0" w:space="0" w:color="auto"/>
            <w:right w:val="none" w:sz="0" w:space="0" w:color="auto"/>
          </w:divBdr>
        </w:div>
        <w:div w:id="1123040040">
          <w:marLeft w:val="274"/>
          <w:marRight w:val="0"/>
          <w:marTop w:val="0"/>
          <w:marBottom w:val="0"/>
          <w:divBdr>
            <w:top w:val="none" w:sz="0" w:space="0" w:color="auto"/>
            <w:left w:val="none" w:sz="0" w:space="0" w:color="auto"/>
            <w:bottom w:val="none" w:sz="0" w:space="0" w:color="auto"/>
            <w:right w:val="none" w:sz="0" w:space="0" w:color="auto"/>
          </w:divBdr>
        </w:div>
        <w:div w:id="671831626">
          <w:marLeft w:val="274"/>
          <w:marRight w:val="0"/>
          <w:marTop w:val="0"/>
          <w:marBottom w:val="0"/>
          <w:divBdr>
            <w:top w:val="none" w:sz="0" w:space="0" w:color="auto"/>
            <w:left w:val="none" w:sz="0" w:space="0" w:color="auto"/>
            <w:bottom w:val="none" w:sz="0" w:space="0" w:color="auto"/>
            <w:right w:val="none" w:sz="0" w:space="0" w:color="auto"/>
          </w:divBdr>
        </w:div>
        <w:div w:id="459153374">
          <w:marLeft w:val="274"/>
          <w:marRight w:val="0"/>
          <w:marTop w:val="0"/>
          <w:marBottom w:val="0"/>
          <w:divBdr>
            <w:top w:val="none" w:sz="0" w:space="0" w:color="auto"/>
            <w:left w:val="none" w:sz="0" w:space="0" w:color="auto"/>
            <w:bottom w:val="none" w:sz="0" w:space="0" w:color="auto"/>
            <w:right w:val="none" w:sz="0" w:space="0" w:color="auto"/>
          </w:divBdr>
        </w:div>
        <w:div w:id="317421124">
          <w:marLeft w:val="274"/>
          <w:marRight w:val="0"/>
          <w:marTop w:val="0"/>
          <w:marBottom w:val="0"/>
          <w:divBdr>
            <w:top w:val="none" w:sz="0" w:space="0" w:color="auto"/>
            <w:left w:val="none" w:sz="0" w:space="0" w:color="auto"/>
            <w:bottom w:val="none" w:sz="0" w:space="0" w:color="auto"/>
            <w:right w:val="none" w:sz="0" w:space="0" w:color="auto"/>
          </w:divBdr>
        </w:div>
      </w:divsChild>
    </w:div>
    <w:div w:id="918636748">
      <w:bodyDiv w:val="1"/>
      <w:marLeft w:val="0"/>
      <w:marRight w:val="0"/>
      <w:marTop w:val="0"/>
      <w:marBottom w:val="0"/>
      <w:divBdr>
        <w:top w:val="none" w:sz="0" w:space="0" w:color="auto"/>
        <w:left w:val="none" w:sz="0" w:space="0" w:color="auto"/>
        <w:bottom w:val="none" w:sz="0" w:space="0" w:color="auto"/>
        <w:right w:val="none" w:sz="0" w:space="0" w:color="auto"/>
      </w:divBdr>
    </w:div>
    <w:div w:id="932011850">
      <w:bodyDiv w:val="1"/>
      <w:marLeft w:val="0"/>
      <w:marRight w:val="0"/>
      <w:marTop w:val="0"/>
      <w:marBottom w:val="0"/>
      <w:divBdr>
        <w:top w:val="none" w:sz="0" w:space="0" w:color="auto"/>
        <w:left w:val="none" w:sz="0" w:space="0" w:color="auto"/>
        <w:bottom w:val="none" w:sz="0" w:space="0" w:color="auto"/>
        <w:right w:val="none" w:sz="0" w:space="0" w:color="auto"/>
      </w:divBdr>
    </w:div>
    <w:div w:id="934479314">
      <w:bodyDiv w:val="1"/>
      <w:marLeft w:val="0"/>
      <w:marRight w:val="0"/>
      <w:marTop w:val="0"/>
      <w:marBottom w:val="0"/>
      <w:divBdr>
        <w:top w:val="none" w:sz="0" w:space="0" w:color="auto"/>
        <w:left w:val="none" w:sz="0" w:space="0" w:color="auto"/>
        <w:bottom w:val="none" w:sz="0" w:space="0" w:color="auto"/>
        <w:right w:val="none" w:sz="0" w:space="0" w:color="auto"/>
      </w:divBdr>
    </w:div>
    <w:div w:id="956984727">
      <w:bodyDiv w:val="1"/>
      <w:marLeft w:val="0"/>
      <w:marRight w:val="0"/>
      <w:marTop w:val="0"/>
      <w:marBottom w:val="0"/>
      <w:divBdr>
        <w:top w:val="none" w:sz="0" w:space="0" w:color="auto"/>
        <w:left w:val="none" w:sz="0" w:space="0" w:color="auto"/>
        <w:bottom w:val="none" w:sz="0" w:space="0" w:color="auto"/>
        <w:right w:val="none" w:sz="0" w:space="0" w:color="auto"/>
      </w:divBdr>
    </w:div>
    <w:div w:id="965282540">
      <w:bodyDiv w:val="1"/>
      <w:marLeft w:val="0"/>
      <w:marRight w:val="0"/>
      <w:marTop w:val="0"/>
      <w:marBottom w:val="0"/>
      <w:divBdr>
        <w:top w:val="none" w:sz="0" w:space="0" w:color="auto"/>
        <w:left w:val="none" w:sz="0" w:space="0" w:color="auto"/>
        <w:bottom w:val="none" w:sz="0" w:space="0" w:color="auto"/>
        <w:right w:val="none" w:sz="0" w:space="0" w:color="auto"/>
      </w:divBdr>
    </w:div>
    <w:div w:id="966859285">
      <w:bodyDiv w:val="1"/>
      <w:marLeft w:val="0"/>
      <w:marRight w:val="0"/>
      <w:marTop w:val="0"/>
      <w:marBottom w:val="0"/>
      <w:divBdr>
        <w:top w:val="none" w:sz="0" w:space="0" w:color="auto"/>
        <w:left w:val="none" w:sz="0" w:space="0" w:color="auto"/>
        <w:bottom w:val="none" w:sz="0" w:space="0" w:color="auto"/>
        <w:right w:val="none" w:sz="0" w:space="0" w:color="auto"/>
      </w:divBdr>
    </w:div>
    <w:div w:id="973562855">
      <w:bodyDiv w:val="1"/>
      <w:marLeft w:val="0"/>
      <w:marRight w:val="0"/>
      <w:marTop w:val="0"/>
      <w:marBottom w:val="0"/>
      <w:divBdr>
        <w:top w:val="none" w:sz="0" w:space="0" w:color="auto"/>
        <w:left w:val="none" w:sz="0" w:space="0" w:color="auto"/>
        <w:bottom w:val="none" w:sz="0" w:space="0" w:color="auto"/>
        <w:right w:val="none" w:sz="0" w:space="0" w:color="auto"/>
      </w:divBdr>
      <w:divsChild>
        <w:div w:id="303699997">
          <w:marLeft w:val="274"/>
          <w:marRight w:val="0"/>
          <w:marTop w:val="0"/>
          <w:marBottom w:val="0"/>
          <w:divBdr>
            <w:top w:val="none" w:sz="0" w:space="0" w:color="auto"/>
            <w:left w:val="none" w:sz="0" w:space="0" w:color="auto"/>
            <w:bottom w:val="none" w:sz="0" w:space="0" w:color="auto"/>
            <w:right w:val="none" w:sz="0" w:space="0" w:color="auto"/>
          </w:divBdr>
        </w:div>
        <w:div w:id="1017317408">
          <w:marLeft w:val="274"/>
          <w:marRight w:val="0"/>
          <w:marTop w:val="0"/>
          <w:marBottom w:val="0"/>
          <w:divBdr>
            <w:top w:val="none" w:sz="0" w:space="0" w:color="auto"/>
            <w:left w:val="none" w:sz="0" w:space="0" w:color="auto"/>
            <w:bottom w:val="none" w:sz="0" w:space="0" w:color="auto"/>
            <w:right w:val="none" w:sz="0" w:space="0" w:color="auto"/>
          </w:divBdr>
        </w:div>
      </w:divsChild>
    </w:div>
    <w:div w:id="984429607">
      <w:bodyDiv w:val="1"/>
      <w:marLeft w:val="0"/>
      <w:marRight w:val="0"/>
      <w:marTop w:val="0"/>
      <w:marBottom w:val="0"/>
      <w:divBdr>
        <w:top w:val="none" w:sz="0" w:space="0" w:color="auto"/>
        <w:left w:val="none" w:sz="0" w:space="0" w:color="auto"/>
        <w:bottom w:val="none" w:sz="0" w:space="0" w:color="auto"/>
        <w:right w:val="none" w:sz="0" w:space="0" w:color="auto"/>
      </w:divBdr>
    </w:div>
    <w:div w:id="995498757">
      <w:bodyDiv w:val="1"/>
      <w:marLeft w:val="0"/>
      <w:marRight w:val="0"/>
      <w:marTop w:val="0"/>
      <w:marBottom w:val="0"/>
      <w:divBdr>
        <w:top w:val="none" w:sz="0" w:space="0" w:color="auto"/>
        <w:left w:val="none" w:sz="0" w:space="0" w:color="auto"/>
        <w:bottom w:val="none" w:sz="0" w:space="0" w:color="auto"/>
        <w:right w:val="none" w:sz="0" w:space="0" w:color="auto"/>
      </w:divBdr>
    </w:div>
    <w:div w:id="1004740800">
      <w:bodyDiv w:val="1"/>
      <w:marLeft w:val="0"/>
      <w:marRight w:val="0"/>
      <w:marTop w:val="0"/>
      <w:marBottom w:val="0"/>
      <w:divBdr>
        <w:top w:val="none" w:sz="0" w:space="0" w:color="auto"/>
        <w:left w:val="none" w:sz="0" w:space="0" w:color="auto"/>
        <w:bottom w:val="none" w:sz="0" w:space="0" w:color="auto"/>
        <w:right w:val="none" w:sz="0" w:space="0" w:color="auto"/>
      </w:divBdr>
      <w:divsChild>
        <w:div w:id="2074041097">
          <w:marLeft w:val="274"/>
          <w:marRight w:val="0"/>
          <w:marTop w:val="0"/>
          <w:marBottom w:val="0"/>
          <w:divBdr>
            <w:top w:val="none" w:sz="0" w:space="0" w:color="auto"/>
            <w:left w:val="none" w:sz="0" w:space="0" w:color="auto"/>
            <w:bottom w:val="none" w:sz="0" w:space="0" w:color="auto"/>
            <w:right w:val="none" w:sz="0" w:space="0" w:color="auto"/>
          </w:divBdr>
        </w:div>
        <w:div w:id="1444228207">
          <w:marLeft w:val="274"/>
          <w:marRight w:val="0"/>
          <w:marTop w:val="0"/>
          <w:marBottom w:val="0"/>
          <w:divBdr>
            <w:top w:val="none" w:sz="0" w:space="0" w:color="auto"/>
            <w:left w:val="none" w:sz="0" w:space="0" w:color="auto"/>
            <w:bottom w:val="none" w:sz="0" w:space="0" w:color="auto"/>
            <w:right w:val="none" w:sz="0" w:space="0" w:color="auto"/>
          </w:divBdr>
        </w:div>
        <w:div w:id="637222534">
          <w:marLeft w:val="274"/>
          <w:marRight w:val="0"/>
          <w:marTop w:val="0"/>
          <w:marBottom w:val="0"/>
          <w:divBdr>
            <w:top w:val="none" w:sz="0" w:space="0" w:color="auto"/>
            <w:left w:val="none" w:sz="0" w:space="0" w:color="auto"/>
            <w:bottom w:val="none" w:sz="0" w:space="0" w:color="auto"/>
            <w:right w:val="none" w:sz="0" w:space="0" w:color="auto"/>
          </w:divBdr>
        </w:div>
        <w:div w:id="1816532037">
          <w:marLeft w:val="274"/>
          <w:marRight w:val="0"/>
          <w:marTop w:val="0"/>
          <w:marBottom w:val="0"/>
          <w:divBdr>
            <w:top w:val="none" w:sz="0" w:space="0" w:color="auto"/>
            <w:left w:val="none" w:sz="0" w:space="0" w:color="auto"/>
            <w:bottom w:val="none" w:sz="0" w:space="0" w:color="auto"/>
            <w:right w:val="none" w:sz="0" w:space="0" w:color="auto"/>
          </w:divBdr>
        </w:div>
      </w:divsChild>
    </w:div>
    <w:div w:id="1008093878">
      <w:bodyDiv w:val="1"/>
      <w:marLeft w:val="0"/>
      <w:marRight w:val="0"/>
      <w:marTop w:val="0"/>
      <w:marBottom w:val="0"/>
      <w:divBdr>
        <w:top w:val="none" w:sz="0" w:space="0" w:color="auto"/>
        <w:left w:val="none" w:sz="0" w:space="0" w:color="auto"/>
        <w:bottom w:val="none" w:sz="0" w:space="0" w:color="auto"/>
        <w:right w:val="none" w:sz="0" w:space="0" w:color="auto"/>
      </w:divBdr>
    </w:div>
    <w:div w:id="1011564357">
      <w:bodyDiv w:val="1"/>
      <w:marLeft w:val="0"/>
      <w:marRight w:val="0"/>
      <w:marTop w:val="0"/>
      <w:marBottom w:val="0"/>
      <w:divBdr>
        <w:top w:val="none" w:sz="0" w:space="0" w:color="auto"/>
        <w:left w:val="none" w:sz="0" w:space="0" w:color="auto"/>
        <w:bottom w:val="none" w:sz="0" w:space="0" w:color="auto"/>
        <w:right w:val="none" w:sz="0" w:space="0" w:color="auto"/>
      </w:divBdr>
    </w:div>
    <w:div w:id="1014455800">
      <w:bodyDiv w:val="1"/>
      <w:marLeft w:val="0"/>
      <w:marRight w:val="0"/>
      <w:marTop w:val="0"/>
      <w:marBottom w:val="0"/>
      <w:divBdr>
        <w:top w:val="none" w:sz="0" w:space="0" w:color="auto"/>
        <w:left w:val="none" w:sz="0" w:space="0" w:color="auto"/>
        <w:bottom w:val="none" w:sz="0" w:space="0" w:color="auto"/>
        <w:right w:val="none" w:sz="0" w:space="0" w:color="auto"/>
      </w:divBdr>
    </w:div>
    <w:div w:id="1019425538">
      <w:bodyDiv w:val="1"/>
      <w:marLeft w:val="0"/>
      <w:marRight w:val="0"/>
      <w:marTop w:val="0"/>
      <w:marBottom w:val="0"/>
      <w:divBdr>
        <w:top w:val="none" w:sz="0" w:space="0" w:color="auto"/>
        <w:left w:val="none" w:sz="0" w:space="0" w:color="auto"/>
        <w:bottom w:val="none" w:sz="0" w:space="0" w:color="auto"/>
        <w:right w:val="none" w:sz="0" w:space="0" w:color="auto"/>
      </w:divBdr>
    </w:div>
    <w:div w:id="1024285147">
      <w:bodyDiv w:val="1"/>
      <w:marLeft w:val="0"/>
      <w:marRight w:val="0"/>
      <w:marTop w:val="0"/>
      <w:marBottom w:val="0"/>
      <w:divBdr>
        <w:top w:val="none" w:sz="0" w:space="0" w:color="auto"/>
        <w:left w:val="none" w:sz="0" w:space="0" w:color="auto"/>
        <w:bottom w:val="none" w:sz="0" w:space="0" w:color="auto"/>
        <w:right w:val="none" w:sz="0" w:space="0" w:color="auto"/>
      </w:divBdr>
      <w:divsChild>
        <w:div w:id="1221557001">
          <w:marLeft w:val="274"/>
          <w:marRight w:val="0"/>
          <w:marTop w:val="0"/>
          <w:marBottom w:val="0"/>
          <w:divBdr>
            <w:top w:val="none" w:sz="0" w:space="0" w:color="auto"/>
            <w:left w:val="none" w:sz="0" w:space="0" w:color="auto"/>
            <w:bottom w:val="none" w:sz="0" w:space="0" w:color="auto"/>
            <w:right w:val="none" w:sz="0" w:space="0" w:color="auto"/>
          </w:divBdr>
        </w:div>
        <w:div w:id="358968073">
          <w:marLeft w:val="274"/>
          <w:marRight w:val="0"/>
          <w:marTop w:val="0"/>
          <w:marBottom w:val="0"/>
          <w:divBdr>
            <w:top w:val="none" w:sz="0" w:space="0" w:color="auto"/>
            <w:left w:val="none" w:sz="0" w:space="0" w:color="auto"/>
            <w:bottom w:val="none" w:sz="0" w:space="0" w:color="auto"/>
            <w:right w:val="none" w:sz="0" w:space="0" w:color="auto"/>
          </w:divBdr>
        </w:div>
        <w:div w:id="1758673988">
          <w:marLeft w:val="274"/>
          <w:marRight w:val="0"/>
          <w:marTop w:val="0"/>
          <w:marBottom w:val="0"/>
          <w:divBdr>
            <w:top w:val="none" w:sz="0" w:space="0" w:color="auto"/>
            <w:left w:val="none" w:sz="0" w:space="0" w:color="auto"/>
            <w:bottom w:val="none" w:sz="0" w:space="0" w:color="auto"/>
            <w:right w:val="none" w:sz="0" w:space="0" w:color="auto"/>
          </w:divBdr>
        </w:div>
        <w:div w:id="910892539">
          <w:marLeft w:val="274"/>
          <w:marRight w:val="0"/>
          <w:marTop w:val="0"/>
          <w:marBottom w:val="0"/>
          <w:divBdr>
            <w:top w:val="none" w:sz="0" w:space="0" w:color="auto"/>
            <w:left w:val="none" w:sz="0" w:space="0" w:color="auto"/>
            <w:bottom w:val="none" w:sz="0" w:space="0" w:color="auto"/>
            <w:right w:val="none" w:sz="0" w:space="0" w:color="auto"/>
          </w:divBdr>
        </w:div>
      </w:divsChild>
    </w:div>
    <w:div w:id="1028410892">
      <w:bodyDiv w:val="1"/>
      <w:marLeft w:val="0"/>
      <w:marRight w:val="0"/>
      <w:marTop w:val="0"/>
      <w:marBottom w:val="0"/>
      <w:divBdr>
        <w:top w:val="none" w:sz="0" w:space="0" w:color="auto"/>
        <w:left w:val="none" w:sz="0" w:space="0" w:color="auto"/>
        <w:bottom w:val="none" w:sz="0" w:space="0" w:color="auto"/>
        <w:right w:val="none" w:sz="0" w:space="0" w:color="auto"/>
      </w:divBdr>
    </w:div>
    <w:div w:id="1031342789">
      <w:bodyDiv w:val="1"/>
      <w:marLeft w:val="0"/>
      <w:marRight w:val="0"/>
      <w:marTop w:val="0"/>
      <w:marBottom w:val="0"/>
      <w:divBdr>
        <w:top w:val="none" w:sz="0" w:space="0" w:color="auto"/>
        <w:left w:val="none" w:sz="0" w:space="0" w:color="auto"/>
        <w:bottom w:val="none" w:sz="0" w:space="0" w:color="auto"/>
        <w:right w:val="none" w:sz="0" w:space="0" w:color="auto"/>
      </w:divBdr>
    </w:div>
    <w:div w:id="1035350554">
      <w:bodyDiv w:val="1"/>
      <w:marLeft w:val="0"/>
      <w:marRight w:val="0"/>
      <w:marTop w:val="0"/>
      <w:marBottom w:val="0"/>
      <w:divBdr>
        <w:top w:val="none" w:sz="0" w:space="0" w:color="auto"/>
        <w:left w:val="none" w:sz="0" w:space="0" w:color="auto"/>
        <w:bottom w:val="none" w:sz="0" w:space="0" w:color="auto"/>
        <w:right w:val="none" w:sz="0" w:space="0" w:color="auto"/>
      </w:divBdr>
    </w:div>
    <w:div w:id="1051271591">
      <w:bodyDiv w:val="1"/>
      <w:marLeft w:val="0"/>
      <w:marRight w:val="0"/>
      <w:marTop w:val="0"/>
      <w:marBottom w:val="0"/>
      <w:divBdr>
        <w:top w:val="none" w:sz="0" w:space="0" w:color="auto"/>
        <w:left w:val="none" w:sz="0" w:space="0" w:color="auto"/>
        <w:bottom w:val="none" w:sz="0" w:space="0" w:color="auto"/>
        <w:right w:val="none" w:sz="0" w:space="0" w:color="auto"/>
      </w:divBdr>
    </w:div>
    <w:div w:id="1066806870">
      <w:bodyDiv w:val="1"/>
      <w:marLeft w:val="0"/>
      <w:marRight w:val="0"/>
      <w:marTop w:val="0"/>
      <w:marBottom w:val="0"/>
      <w:divBdr>
        <w:top w:val="none" w:sz="0" w:space="0" w:color="auto"/>
        <w:left w:val="none" w:sz="0" w:space="0" w:color="auto"/>
        <w:bottom w:val="none" w:sz="0" w:space="0" w:color="auto"/>
        <w:right w:val="none" w:sz="0" w:space="0" w:color="auto"/>
      </w:divBdr>
      <w:divsChild>
        <w:div w:id="1300650512">
          <w:marLeft w:val="274"/>
          <w:marRight w:val="0"/>
          <w:marTop w:val="0"/>
          <w:marBottom w:val="0"/>
          <w:divBdr>
            <w:top w:val="none" w:sz="0" w:space="0" w:color="auto"/>
            <w:left w:val="none" w:sz="0" w:space="0" w:color="auto"/>
            <w:bottom w:val="none" w:sz="0" w:space="0" w:color="auto"/>
            <w:right w:val="none" w:sz="0" w:space="0" w:color="auto"/>
          </w:divBdr>
        </w:div>
        <w:div w:id="1400321956">
          <w:marLeft w:val="274"/>
          <w:marRight w:val="0"/>
          <w:marTop w:val="0"/>
          <w:marBottom w:val="0"/>
          <w:divBdr>
            <w:top w:val="none" w:sz="0" w:space="0" w:color="auto"/>
            <w:left w:val="none" w:sz="0" w:space="0" w:color="auto"/>
            <w:bottom w:val="none" w:sz="0" w:space="0" w:color="auto"/>
            <w:right w:val="none" w:sz="0" w:space="0" w:color="auto"/>
          </w:divBdr>
        </w:div>
        <w:div w:id="1253079950">
          <w:marLeft w:val="274"/>
          <w:marRight w:val="0"/>
          <w:marTop w:val="0"/>
          <w:marBottom w:val="0"/>
          <w:divBdr>
            <w:top w:val="none" w:sz="0" w:space="0" w:color="auto"/>
            <w:left w:val="none" w:sz="0" w:space="0" w:color="auto"/>
            <w:bottom w:val="none" w:sz="0" w:space="0" w:color="auto"/>
            <w:right w:val="none" w:sz="0" w:space="0" w:color="auto"/>
          </w:divBdr>
        </w:div>
        <w:div w:id="1215854968">
          <w:marLeft w:val="274"/>
          <w:marRight w:val="0"/>
          <w:marTop w:val="0"/>
          <w:marBottom w:val="0"/>
          <w:divBdr>
            <w:top w:val="none" w:sz="0" w:space="0" w:color="auto"/>
            <w:left w:val="none" w:sz="0" w:space="0" w:color="auto"/>
            <w:bottom w:val="none" w:sz="0" w:space="0" w:color="auto"/>
            <w:right w:val="none" w:sz="0" w:space="0" w:color="auto"/>
          </w:divBdr>
        </w:div>
        <w:div w:id="400760941">
          <w:marLeft w:val="274"/>
          <w:marRight w:val="0"/>
          <w:marTop w:val="0"/>
          <w:marBottom w:val="0"/>
          <w:divBdr>
            <w:top w:val="none" w:sz="0" w:space="0" w:color="auto"/>
            <w:left w:val="none" w:sz="0" w:space="0" w:color="auto"/>
            <w:bottom w:val="none" w:sz="0" w:space="0" w:color="auto"/>
            <w:right w:val="none" w:sz="0" w:space="0" w:color="auto"/>
          </w:divBdr>
        </w:div>
        <w:div w:id="939603139">
          <w:marLeft w:val="274"/>
          <w:marRight w:val="0"/>
          <w:marTop w:val="0"/>
          <w:marBottom w:val="0"/>
          <w:divBdr>
            <w:top w:val="none" w:sz="0" w:space="0" w:color="auto"/>
            <w:left w:val="none" w:sz="0" w:space="0" w:color="auto"/>
            <w:bottom w:val="none" w:sz="0" w:space="0" w:color="auto"/>
            <w:right w:val="none" w:sz="0" w:space="0" w:color="auto"/>
          </w:divBdr>
        </w:div>
        <w:div w:id="2099399680">
          <w:marLeft w:val="274"/>
          <w:marRight w:val="0"/>
          <w:marTop w:val="0"/>
          <w:marBottom w:val="0"/>
          <w:divBdr>
            <w:top w:val="none" w:sz="0" w:space="0" w:color="auto"/>
            <w:left w:val="none" w:sz="0" w:space="0" w:color="auto"/>
            <w:bottom w:val="none" w:sz="0" w:space="0" w:color="auto"/>
            <w:right w:val="none" w:sz="0" w:space="0" w:color="auto"/>
          </w:divBdr>
        </w:div>
        <w:div w:id="1136214327">
          <w:marLeft w:val="274"/>
          <w:marRight w:val="0"/>
          <w:marTop w:val="0"/>
          <w:marBottom w:val="0"/>
          <w:divBdr>
            <w:top w:val="none" w:sz="0" w:space="0" w:color="auto"/>
            <w:left w:val="none" w:sz="0" w:space="0" w:color="auto"/>
            <w:bottom w:val="none" w:sz="0" w:space="0" w:color="auto"/>
            <w:right w:val="none" w:sz="0" w:space="0" w:color="auto"/>
          </w:divBdr>
        </w:div>
        <w:div w:id="926839785">
          <w:marLeft w:val="274"/>
          <w:marRight w:val="0"/>
          <w:marTop w:val="0"/>
          <w:marBottom w:val="0"/>
          <w:divBdr>
            <w:top w:val="none" w:sz="0" w:space="0" w:color="auto"/>
            <w:left w:val="none" w:sz="0" w:space="0" w:color="auto"/>
            <w:bottom w:val="none" w:sz="0" w:space="0" w:color="auto"/>
            <w:right w:val="none" w:sz="0" w:space="0" w:color="auto"/>
          </w:divBdr>
        </w:div>
      </w:divsChild>
    </w:div>
    <w:div w:id="1080517530">
      <w:bodyDiv w:val="1"/>
      <w:marLeft w:val="0"/>
      <w:marRight w:val="0"/>
      <w:marTop w:val="0"/>
      <w:marBottom w:val="0"/>
      <w:divBdr>
        <w:top w:val="none" w:sz="0" w:space="0" w:color="auto"/>
        <w:left w:val="none" w:sz="0" w:space="0" w:color="auto"/>
        <w:bottom w:val="none" w:sz="0" w:space="0" w:color="auto"/>
        <w:right w:val="none" w:sz="0" w:space="0" w:color="auto"/>
      </w:divBdr>
    </w:div>
    <w:div w:id="1089036663">
      <w:bodyDiv w:val="1"/>
      <w:marLeft w:val="0"/>
      <w:marRight w:val="0"/>
      <w:marTop w:val="0"/>
      <w:marBottom w:val="0"/>
      <w:divBdr>
        <w:top w:val="none" w:sz="0" w:space="0" w:color="auto"/>
        <w:left w:val="none" w:sz="0" w:space="0" w:color="auto"/>
        <w:bottom w:val="none" w:sz="0" w:space="0" w:color="auto"/>
        <w:right w:val="none" w:sz="0" w:space="0" w:color="auto"/>
      </w:divBdr>
      <w:divsChild>
        <w:div w:id="1147935406">
          <w:marLeft w:val="274"/>
          <w:marRight w:val="0"/>
          <w:marTop w:val="0"/>
          <w:marBottom w:val="0"/>
          <w:divBdr>
            <w:top w:val="none" w:sz="0" w:space="0" w:color="auto"/>
            <w:left w:val="none" w:sz="0" w:space="0" w:color="auto"/>
            <w:bottom w:val="none" w:sz="0" w:space="0" w:color="auto"/>
            <w:right w:val="none" w:sz="0" w:space="0" w:color="auto"/>
          </w:divBdr>
        </w:div>
        <w:div w:id="552885460">
          <w:marLeft w:val="274"/>
          <w:marRight w:val="0"/>
          <w:marTop w:val="0"/>
          <w:marBottom w:val="0"/>
          <w:divBdr>
            <w:top w:val="none" w:sz="0" w:space="0" w:color="auto"/>
            <w:left w:val="none" w:sz="0" w:space="0" w:color="auto"/>
            <w:bottom w:val="none" w:sz="0" w:space="0" w:color="auto"/>
            <w:right w:val="none" w:sz="0" w:space="0" w:color="auto"/>
          </w:divBdr>
        </w:div>
        <w:div w:id="95104652">
          <w:marLeft w:val="274"/>
          <w:marRight w:val="0"/>
          <w:marTop w:val="0"/>
          <w:marBottom w:val="0"/>
          <w:divBdr>
            <w:top w:val="none" w:sz="0" w:space="0" w:color="auto"/>
            <w:left w:val="none" w:sz="0" w:space="0" w:color="auto"/>
            <w:bottom w:val="none" w:sz="0" w:space="0" w:color="auto"/>
            <w:right w:val="none" w:sz="0" w:space="0" w:color="auto"/>
          </w:divBdr>
        </w:div>
      </w:divsChild>
    </w:div>
    <w:div w:id="1103840728">
      <w:bodyDiv w:val="1"/>
      <w:marLeft w:val="0"/>
      <w:marRight w:val="0"/>
      <w:marTop w:val="0"/>
      <w:marBottom w:val="0"/>
      <w:divBdr>
        <w:top w:val="none" w:sz="0" w:space="0" w:color="auto"/>
        <w:left w:val="none" w:sz="0" w:space="0" w:color="auto"/>
        <w:bottom w:val="none" w:sz="0" w:space="0" w:color="auto"/>
        <w:right w:val="none" w:sz="0" w:space="0" w:color="auto"/>
      </w:divBdr>
    </w:div>
    <w:div w:id="1118992264">
      <w:bodyDiv w:val="1"/>
      <w:marLeft w:val="0"/>
      <w:marRight w:val="0"/>
      <w:marTop w:val="0"/>
      <w:marBottom w:val="0"/>
      <w:divBdr>
        <w:top w:val="none" w:sz="0" w:space="0" w:color="auto"/>
        <w:left w:val="none" w:sz="0" w:space="0" w:color="auto"/>
        <w:bottom w:val="none" w:sz="0" w:space="0" w:color="auto"/>
        <w:right w:val="none" w:sz="0" w:space="0" w:color="auto"/>
      </w:divBdr>
    </w:div>
    <w:div w:id="1122267474">
      <w:bodyDiv w:val="1"/>
      <w:marLeft w:val="0"/>
      <w:marRight w:val="0"/>
      <w:marTop w:val="0"/>
      <w:marBottom w:val="0"/>
      <w:divBdr>
        <w:top w:val="none" w:sz="0" w:space="0" w:color="auto"/>
        <w:left w:val="none" w:sz="0" w:space="0" w:color="auto"/>
        <w:bottom w:val="none" w:sz="0" w:space="0" w:color="auto"/>
        <w:right w:val="none" w:sz="0" w:space="0" w:color="auto"/>
      </w:divBdr>
    </w:div>
    <w:div w:id="1127891290">
      <w:bodyDiv w:val="1"/>
      <w:marLeft w:val="0"/>
      <w:marRight w:val="0"/>
      <w:marTop w:val="0"/>
      <w:marBottom w:val="0"/>
      <w:divBdr>
        <w:top w:val="none" w:sz="0" w:space="0" w:color="auto"/>
        <w:left w:val="none" w:sz="0" w:space="0" w:color="auto"/>
        <w:bottom w:val="none" w:sz="0" w:space="0" w:color="auto"/>
        <w:right w:val="none" w:sz="0" w:space="0" w:color="auto"/>
      </w:divBdr>
      <w:divsChild>
        <w:div w:id="1027758180">
          <w:marLeft w:val="274"/>
          <w:marRight w:val="0"/>
          <w:marTop w:val="0"/>
          <w:marBottom w:val="0"/>
          <w:divBdr>
            <w:top w:val="none" w:sz="0" w:space="0" w:color="auto"/>
            <w:left w:val="none" w:sz="0" w:space="0" w:color="auto"/>
            <w:bottom w:val="none" w:sz="0" w:space="0" w:color="auto"/>
            <w:right w:val="none" w:sz="0" w:space="0" w:color="auto"/>
          </w:divBdr>
        </w:div>
        <w:div w:id="148375306">
          <w:marLeft w:val="274"/>
          <w:marRight w:val="0"/>
          <w:marTop w:val="0"/>
          <w:marBottom w:val="0"/>
          <w:divBdr>
            <w:top w:val="none" w:sz="0" w:space="0" w:color="auto"/>
            <w:left w:val="none" w:sz="0" w:space="0" w:color="auto"/>
            <w:bottom w:val="none" w:sz="0" w:space="0" w:color="auto"/>
            <w:right w:val="none" w:sz="0" w:space="0" w:color="auto"/>
          </w:divBdr>
        </w:div>
        <w:div w:id="1834100580">
          <w:marLeft w:val="274"/>
          <w:marRight w:val="0"/>
          <w:marTop w:val="0"/>
          <w:marBottom w:val="0"/>
          <w:divBdr>
            <w:top w:val="none" w:sz="0" w:space="0" w:color="auto"/>
            <w:left w:val="none" w:sz="0" w:space="0" w:color="auto"/>
            <w:bottom w:val="none" w:sz="0" w:space="0" w:color="auto"/>
            <w:right w:val="none" w:sz="0" w:space="0" w:color="auto"/>
          </w:divBdr>
        </w:div>
      </w:divsChild>
    </w:div>
    <w:div w:id="1146968252">
      <w:bodyDiv w:val="1"/>
      <w:marLeft w:val="0"/>
      <w:marRight w:val="0"/>
      <w:marTop w:val="0"/>
      <w:marBottom w:val="0"/>
      <w:divBdr>
        <w:top w:val="none" w:sz="0" w:space="0" w:color="auto"/>
        <w:left w:val="none" w:sz="0" w:space="0" w:color="auto"/>
        <w:bottom w:val="none" w:sz="0" w:space="0" w:color="auto"/>
        <w:right w:val="none" w:sz="0" w:space="0" w:color="auto"/>
      </w:divBdr>
    </w:div>
    <w:div w:id="1159344059">
      <w:bodyDiv w:val="1"/>
      <w:marLeft w:val="0"/>
      <w:marRight w:val="0"/>
      <w:marTop w:val="0"/>
      <w:marBottom w:val="0"/>
      <w:divBdr>
        <w:top w:val="none" w:sz="0" w:space="0" w:color="auto"/>
        <w:left w:val="none" w:sz="0" w:space="0" w:color="auto"/>
        <w:bottom w:val="none" w:sz="0" w:space="0" w:color="auto"/>
        <w:right w:val="none" w:sz="0" w:space="0" w:color="auto"/>
      </w:divBdr>
    </w:div>
    <w:div w:id="1159542061">
      <w:bodyDiv w:val="1"/>
      <w:marLeft w:val="0"/>
      <w:marRight w:val="0"/>
      <w:marTop w:val="0"/>
      <w:marBottom w:val="0"/>
      <w:divBdr>
        <w:top w:val="none" w:sz="0" w:space="0" w:color="auto"/>
        <w:left w:val="none" w:sz="0" w:space="0" w:color="auto"/>
        <w:bottom w:val="none" w:sz="0" w:space="0" w:color="auto"/>
        <w:right w:val="none" w:sz="0" w:space="0" w:color="auto"/>
      </w:divBdr>
    </w:div>
    <w:div w:id="1160733348">
      <w:bodyDiv w:val="1"/>
      <w:marLeft w:val="0"/>
      <w:marRight w:val="0"/>
      <w:marTop w:val="0"/>
      <w:marBottom w:val="0"/>
      <w:divBdr>
        <w:top w:val="none" w:sz="0" w:space="0" w:color="auto"/>
        <w:left w:val="none" w:sz="0" w:space="0" w:color="auto"/>
        <w:bottom w:val="none" w:sz="0" w:space="0" w:color="auto"/>
        <w:right w:val="none" w:sz="0" w:space="0" w:color="auto"/>
      </w:divBdr>
    </w:div>
    <w:div w:id="1168789354">
      <w:bodyDiv w:val="1"/>
      <w:marLeft w:val="0"/>
      <w:marRight w:val="0"/>
      <w:marTop w:val="0"/>
      <w:marBottom w:val="0"/>
      <w:divBdr>
        <w:top w:val="none" w:sz="0" w:space="0" w:color="auto"/>
        <w:left w:val="none" w:sz="0" w:space="0" w:color="auto"/>
        <w:bottom w:val="none" w:sz="0" w:space="0" w:color="auto"/>
        <w:right w:val="none" w:sz="0" w:space="0" w:color="auto"/>
      </w:divBdr>
    </w:div>
    <w:div w:id="1185169960">
      <w:bodyDiv w:val="1"/>
      <w:marLeft w:val="0"/>
      <w:marRight w:val="0"/>
      <w:marTop w:val="0"/>
      <w:marBottom w:val="0"/>
      <w:divBdr>
        <w:top w:val="none" w:sz="0" w:space="0" w:color="auto"/>
        <w:left w:val="none" w:sz="0" w:space="0" w:color="auto"/>
        <w:bottom w:val="none" w:sz="0" w:space="0" w:color="auto"/>
        <w:right w:val="none" w:sz="0" w:space="0" w:color="auto"/>
      </w:divBdr>
      <w:divsChild>
        <w:div w:id="692460951">
          <w:marLeft w:val="274"/>
          <w:marRight w:val="0"/>
          <w:marTop w:val="0"/>
          <w:marBottom w:val="0"/>
          <w:divBdr>
            <w:top w:val="none" w:sz="0" w:space="0" w:color="auto"/>
            <w:left w:val="none" w:sz="0" w:space="0" w:color="auto"/>
            <w:bottom w:val="none" w:sz="0" w:space="0" w:color="auto"/>
            <w:right w:val="none" w:sz="0" w:space="0" w:color="auto"/>
          </w:divBdr>
        </w:div>
      </w:divsChild>
    </w:div>
    <w:div w:id="1236477696">
      <w:bodyDiv w:val="1"/>
      <w:marLeft w:val="0"/>
      <w:marRight w:val="0"/>
      <w:marTop w:val="0"/>
      <w:marBottom w:val="0"/>
      <w:divBdr>
        <w:top w:val="none" w:sz="0" w:space="0" w:color="auto"/>
        <w:left w:val="none" w:sz="0" w:space="0" w:color="auto"/>
        <w:bottom w:val="none" w:sz="0" w:space="0" w:color="auto"/>
        <w:right w:val="none" w:sz="0" w:space="0" w:color="auto"/>
      </w:divBdr>
    </w:div>
    <w:div w:id="1242326428">
      <w:bodyDiv w:val="1"/>
      <w:marLeft w:val="0"/>
      <w:marRight w:val="0"/>
      <w:marTop w:val="0"/>
      <w:marBottom w:val="0"/>
      <w:divBdr>
        <w:top w:val="none" w:sz="0" w:space="0" w:color="auto"/>
        <w:left w:val="none" w:sz="0" w:space="0" w:color="auto"/>
        <w:bottom w:val="none" w:sz="0" w:space="0" w:color="auto"/>
        <w:right w:val="none" w:sz="0" w:space="0" w:color="auto"/>
      </w:divBdr>
      <w:divsChild>
        <w:div w:id="1160386631">
          <w:marLeft w:val="274"/>
          <w:marRight w:val="0"/>
          <w:marTop w:val="0"/>
          <w:marBottom w:val="0"/>
          <w:divBdr>
            <w:top w:val="none" w:sz="0" w:space="0" w:color="auto"/>
            <w:left w:val="none" w:sz="0" w:space="0" w:color="auto"/>
            <w:bottom w:val="none" w:sz="0" w:space="0" w:color="auto"/>
            <w:right w:val="none" w:sz="0" w:space="0" w:color="auto"/>
          </w:divBdr>
        </w:div>
        <w:div w:id="804395629">
          <w:marLeft w:val="274"/>
          <w:marRight w:val="0"/>
          <w:marTop w:val="0"/>
          <w:marBottom w:val="0"/>
          <w:divBdr>
            <w:top w:val="none" w:sz="0" w:space="0" w:color="auto"/>
            <w:left w:val="none" w:sz="0" w:space="0" w:color="auto"/>
            <w:bottom w:val="none" w:sz="0" w:space="0" w:color="auto"/>
            <w:right w:val="none" w:sz="0" w:space="0" w:color="auto"/>
          </w:divBdr>
        </w:div>
      </w:divsChild>
    </w:div>
    <w:div w:id="1251310612">
      <w:bodyDiv w:val="1"/>
      <w:marLeft w:val="0"/>
      <w:marRight w:val="0"/>
      <w:marTop w:val="0"/>
      <w:marBottom w:val="0"/>
      <w:divBdr>
        <w:top w:val="none" w:sz="0" w:space="0" w:color="auto"/>
        <w:left w:val="none" w:sz="0" w:space="0" w:color="auto"/>
        <w:bottom w:val="none" w:sz="0" w:space="0" w:color="auto"/>
        <w:right w:val="none" w:sz="0" w:space="0" w:color="auto"/>
      </w:divBdr>
      <w:divsChild>
        <w:div w:id="2133818023">
          <w:marLeft w:val="274"/>
          <w:marRight w:val="0"/>
          <w:marTop w:val="0"/>
          <w:marBottom w:val="0"/>
          <w:divBdr>
            <w:top w:val="none" w:sz="0" w:space="0" w:color="auto"/>
            <w:left w:val="none" w:sz="0" w:space="0" w:color="auto"/>
            <w:bottom w:val="none" w:sz="0" w:space="0" w:color="auto"/>
            <w:right w:val="none" w:sz="0" w:space="0" w:color="auto"/>
          </w:divBdr>
        </w:div>
        <w:div w:id="925918782">
          <w:marLeft w:val="274"/>
          <w:marRight w:val="0"/>
          <w:marTop w:val="0"/>
          <w:marBottom w:val="0"/>
          <w:divBdr>
            <w:top w:val="none" w:sz="0" w:space="0" w:color="auto"/>
            <w:left w:val="none" w:sz="0" w:space="0" w:color="auto"/>
            <w:bottom w:val="none" w:sz="0" w:space="0" w:color="auto"/>
            <w:right w:val="none" w:sz="0" w:space="0" w:color="auto"/>
          </w:divBdr>
        </w:div>
        <w:div w:id="1091320831">
          <w:marLeft w:val="274"/>
          <w:marRight w:val="0"/>
          <w:marTop w:val="0"/>
          <w:marBottom w:val="0"/>
          <w:divBdr>
            <w:top w:val="none" w:sz="0" w:space="0" w:color="auto"/>
            <w:left w:val="none" w:sz="0" w:space="0" w:color="auto"/>
            <w:bottom w:val="none" w:sz="0" w:space="0" w:color="auto"/>
            <w:right w:val="none" w:sz="0" w:space="0" w:color="auto"/>
          </w:divBdr>
        </w:div>
        <w:div w:id="1460298808">
          <w:marLeft w:val="274"/>
          <w:marRight w:val="0"/>
          <w:marTop w:val="0"/>
          <w:marBottom w:val="0"/>
          <w:divBdr>
            <w:top w:val="none" w:sz="0" w:space="0" w:color="auto"/>
            <w:left w:val="none" w:sz="0" w:space="0" w:color="auto"/>
            <w:bottom w:val="none" w:sz="0" w:space="0" w:color="auto"/>
            <w:right w:val="none" w:sz="0" w:space="0" w:color="auto"/>
          </w:divBdr>
        </w:div>
        <w:div w:id="1688752222">
          <w:marLeft w:val="274"/>
          <w:marRight w:val="0"/>
          <w:marTop w:val="0"/>
          <w:marBottom w:val="0"/>
          <w:divBdr>
            <w:top w:val="none" w:sz="0" w:space="0" w:color="auto"/>
            <w:left w:val="none" w:sz="0" w:space="0" w:color="auto"/>
            <w:bottom w:val="none" w:sz="0" w:space="0" w:color="auto"/>
            <w:right w:val="none" w:sz="0" w:space="0" w:color="auto"/>
          </w:divBdr>
        </w:div>
      </w:divsChild>
    </w:div>
    <w:div w:id="1296331041">
      <w:bodyDiv w:val="1"/>
      <w:marLeft w:val="0"/>
      <w:marRight w:val="0"/>
      <w:marTop w:val="0"/>
      <w:marBottom w:val="0"/>
      <w:divBdr>
        <w:top w:val="none" w:sz="0" w:space="0" w:color="auto"/>
        <w:left w:val="none" w:sz="0" w:space="0" w:color="auto"/>
        <w:bottom w:val="none" w:sz="0" w:space="0" w:color="auto"/>
        <w:right w:val="none" w:sz="0" w:space="0" w:color="auto"/>
      </w:divBdr>
    </w:div>
    <w:div w:id="1299147701">
      <w:bodyDiv w:val="1"/>
      <w:marLeft w:val="0"/>
      <w:marRight w:val="0"/>
      <w:marTop w:val="0"/>
      <w:marBottom w:val="0"/>
      <w:divBdr>
        <w:top w:val="none" w:sz="0" w:space="0" w:color="auto"/>
        <w:left w:val="none" w:sz="0" w:space="0" w:color="auto"/>
        <w:bottom w:val="none" w:sz="0" w:space="0" w:color="auto"/>
        <w:right w:val="none" w:sz="0" w:space="0" w:color="auto"/>
      </w:divBdr>
      <w:divsChild>
        <w:div w:id="637150414">
          <w:marLeft w:val="274"/>
          <w:marRight w:val="0"/>
          <w:marTop w:val="0"/>
          <w:marBottom w:val="0"/>
          <w:divBdr>
            <w:top w:val="none" w:sz="0" w:space="0" w:color="auto"/>
            <w:left w:val="none" w:sz="0" w:space="0" w:color="auto"/>
            <w:bottom w:val="none" w:sz="0" w:space="0" w:color="auto"/>
            <w:right w:val="none" w:sz="0" w:space="0" w:color="auto"/>
          </w:divBdr>
        </w:div>
        <w:div w:id="280036910">
          <w:marLeft w:val="274"/>
          <w:marRight w:val="0"/>
          <w:marTop w:val="0"/>
          <w:marBottom w:val="0"/>
          <w:divBdr>
            <w:top w:val="none" w:sz="0" w:space="0" w:color="auto"/>
            <w:left w:val="none" w:sz="0" w:space="0" w:color="auto"/>
            <w:bottom w:val="none" w:sz="0" w:space="0" w:color="auto"/>
            <w:right w:val="none" w:sz="0" w:space="0" w:color="auto"/>
          </w:divBdr>
        </w:div>
        <w:div w:id="1372728805">
          <w:marLeft w:val="274"/>
          <w:marRight w:val="0"/>
          <w:marTop w:val="0"/>
          <w:marBottom w:val="0"/>
          <w:divBdr>
            <w:top w:val="none" w:sz="0" w:space="0" w:color="auto"/>
            <w:left w:val="none" w:sz="0" w:space="0" w:color="auto"/>
            <w:bottom w:val="none" w:sz="0" w:space="0" w:color="auto"/>
            <w:right w:val="none" w:sz="0" w:space="0" w:color="auto"/>
          </w:divBdr>
        </w:div>
        <w:div w:id="1630940172">
          <w:marLeft w:val="274"/>
          <w:marRight w:val="0"/>
          <w:marTop w:val="0"/>
          <w:marBottom w:val="0"/>
          <w:divBdr>
            <w:top w:val="none" w:sz="0" w:space="0" w:color="auto"/>
            <w:left w:val="none" w:sz="0" w:space="0" w:color="auto"/>
            <w:bottom w:val="none" w:sz="0" w:space="0" w:color="auto"/>
            <w:right w:val="none" w:sz="0" w:space="0" w:color="auto"/>
          </w:divBdr>
        </w:div>
        <w:div w:id="1737893515">
          <w:marLeft w:val="274"/>
          <w:marRight w:val="0"/>
          <w:marTop w:val="0"/>
          <w:marBottom w:val="0"/>
          <w:divBdr>
            <w:top w:val="none" w:sz="0" w:space="0" w:color="auto"/>
            <w:left w:val="none" w:sz="0" w:space="0" w:color="auto"/>
            <w:bottom w:val="none" w:sz="0" w:space="0" w:color="auto"/>
            <w:right w:val="none" w:sz="0" w:space="0" w:color="auto"/>
          </w:divBdr>
        </w:div>
        <w:div w:id="1894584373">
          <w:marLeft w:val="274"/>
          <w:marRight w:val="0"/>
          <w:marTop w:val="0"/>
          <w:marBottom w:val="0"/>
          <w:divBdr>
            <w:top w:val="none" w:sz="0" w:space="0" w:color="auto"/>
            <w:left w:val="none" w:sz="0" w:space="0" w:color="auto"/>
            <w:bottom w:val="none" w:sz="0" w:space="0" w:color="auto"/>
            <w:right w:val="none" w:sz="0" w:space="0" w:color="auto"/>
          </w:divBdr>
        </w:div>
        <w:div w:id="1355112357">
          <w:marLeft w:val="274"/>
          <w:marRight w:val="0"/>
          <w:marTop w:val="0"/>
          <w:marBottom w:val="0"/>
          <w:divBdr>
            <w:top w:val="none" w:sz="0" w:space="0" w:color="auto"/>
            <w:left w:val="none" w:sz="0" w:space="0" w:color="auto"/>
            <w:bottom w:val="none" w:sz="0" w:space="0" w:color="auto"/>
            <w:right w:val="none" w:sz="0" w:space="0" w:color="auto"/>
          </w:divBdr>
        </w:div>
        <w:div w:id="1645112205">
          <w:marLeft w:val="274"/>
          <w:marRight w:val="0"/>
          <w:marTop w:val="0"/>
          <w:marBottom w:val="0"/>
          <w:divBdr>
            <w:top w:val="none" w:sz="0" w:space="0" w:color="auto"/>
            <w:left w:val="none" w:sz="0" w:space="0" w:color="auto"/>
            <w:bottom w:val="none" w:sz="0" w:space="0" w:color="auto"/>
            <w:right w:val="none" w:sz="0" w:space="0" w:color="auto"/>
          </w:divBdr>
        </w:div>
        <w:div w:id="787361760">
          <w:marLeft w:val="274"/>
          <w:marRight w:val="0"/>
          <w:marTop w:val="0"/>
          <w:marBottom w:val="0"/>
          <w:divBdr>
            <w:top w:val="none" w:sz="0" w:space="0" w:color="auto"/>
            <w:left w:val="none" w:sz="0" w:space="0" w:color="auto"/>
            <w:bottom w:val="none" w:sz="0" w:space="0" w:color="auto"/>
            <w:right w:val="none" w:sz="0" w:space="0" w:color="auto"/>
          </w:divBdr>
        </w:div>
      </w:divsChild>
    </w:div>
    <w:div w:id="1312562532">
      <w:bodyDiv w:val="1"/>
      <w:marLeft w:val="0"/>
      <w:marRight w:val="0"/>
      <w:marTop w:val="0"/>
      <w:marBottom w:val="0"/>
      <w:divBdr>
        <w:top w:val="none" w:sz="0" w:space="0" w:color="auto"/>
        <w:left w:val="none" w:sz="0" w:space="0" w:color="auto"/>
        <w:bottom w:val="none" w:sz="0" w:space="0" w:color="auto"/>
        <w:right w:val="none" w:sz="0" w:space="0" w:color="auto"/>
      </w:divBdr>
    </w:div>
    <w:div w:id="1318920988">
      <w:bodyDiv w:val="1"/>
      <w:marLeft w:val="0"/>
      <w:marRight w:val="0"/>
      <w:marTop w:val="0"/>
      <w:marBottom w:val="0"/>
      <w:divBdr>
        <w:top w:val="none" w:sz="0" w:space="0" w:color="auto"/>
        <w:left w:val="none" w:sz="0" w:space="0" w:color="auto"/>
        <w:bottom w:val="none" w:sz="0" w:space="0" w:color="auto"/>
        <w:right w:val="none" w:sz="0" w:space="0" w:color="auto"/>
      </w:divBdr>
    </w:div>
    <w:div w:id="1339037663">
      <w:bodyDiv w:val="1"/>
      <w:marLeft w:val="0"/>
      <w:marRight w:val="0"/>
      <w:marTop w:val="0"/>
      <w:marBottom w:val="0"/>
      <w:divBdr>
        <w:top w:val="none" w:sz="0" w:space="0" w:color="auto"/>
        <w:left w:val="none" w:sz="0" w:space="0" w:color="auto"/>
        <w:bottom w:val="none" w:sz="0" w:space="0" w:color="auto"/>
        <w:right w:val="none" w:sz="0" w:space="0" w:color="auto"/>
      </w:divBdr>
    </w:div>
    <w:div w:id="1347058386">
      <w:bodyDiv w:val="1"/>
      <w:marLeft w:val="0"/>
      <w:marRight w:val="0"/>
      <w:marTop w:val="0"/>
      <w:marBottom w:val="0"/>
      <w:divBdr>
        <w:top w:val="none" w:sz="0" w:space="0" w:color="auto"/>
        <w:left w:val="none" w:sz="0" w:space="0" w:color="auto"/>
        <w:bottom w:val="none" w:sz="0" w:space="0" w:color="auto"/>
        <w:right w:val="none" w:sz="0" w:space="0" w:color="auto"/>
      </w:divBdr>
    </w:div>
    <w:div w:id="1351907465">
      <w:bodyDiv w:val="1"/>
      <w:marLeft w:val="0"/>
      <w:marRight w:val="0"/>
      <w:marTop w:val="0"/>
      <w:marBottom w:val="0"/>
      <w:divBdr>
        <w:top w:val="none" w:sz="0" w:space="0" w:color="auto"/>
        <w:left w:val="none" w:sz="0" w:space="0" w:color="auto"/>
        <w:bottom w:val="none" w:sz="0" w:space="0" w:color="auto"/>
        <w:right w:val="none" w:sz="0" w:space="0" w:color="auto"/>
      </w:divBdr>
    </w:div>
    <w:div w:id="1364205550">
      <w:bodyDiv w:val="1"/>
      <w:marLeft w:val="0"/>
      <w:marRight w:val="0"/>
      <w:marTop w:val="0"/>
      <w:marBottom w:val="0"/>
      <w:divBdr>
        <w:top w:val="none" w:sz="0" w:space="0" w:color="auto"/>
        <w:left w:val="none" w:sz="0" w:space="0" w:color="auto"/>
        <w:bottom w:val="none" w:sz="0" w:space="0" w:color="auto"/>
        <w:right w:val="none" w:sz="0" w:space="0" w:color="auto"/>
      </w:divBdr>
    </w:div>
    <w:div w:id="1365985351">
      <w:bodyDiv w:val="1"/>
      <w:marLeft w:val="0"/>
      <w:marRight w:val="0"/>
      <w:marTop w:val="0"/>
      <w:marBottom w:val="0"/>
      <w:divBdr>
        <w:top w:val="none" w:sz="0" w:space="0" w:color="auto"/>
        <w:left w:val="none" w:sz="0" w:space="0" w:color="auto"/>
        <w:bottom w:val="none" w:sz="0" w:space="0" w:color="auto"/>
        <w:right w:val="none" w:sz="0" w:space="0" w:color="auto"/>
      </w:divBdr>
    </w:div>
    <w:div w:id="1383215555">
      <w:bodyDiv w:val="1"/>
      <w:marLeft w:val="0"/>
      <w:marRight w:val="0"/>
      <w:marTop w:val="0"/>
      <w:marBottom w:val="0"/>
      <w:divBdr>
        <w:top w:val="none" w:sz="0" w:space="0" w:color="auto"/>
        <w:left w:val="none" w:sz="0" w:space="0" w:color="auto"/>
        <w:bottom w:val="none" w:sz="0" w:space="0" w:color="auto"/>
        <w:right w:val="none" w:sz="0" w:space="0" w:color="auto"/>
      </w:divBdr>
      <w:divsChild>
        <w:div w:id="2113822131">
          <w:marLeft w:val="274"/>
          <w:marRight w:val="0"/>
          <w:marTop w:val="0"/>
          <w:marBottom w:val="0"/>
          <w:divBdr>
            <w:top w:val="none" w:sz="0" w:space="0" w:color="auto"/>
            <w:left w:val="none" w:sz="0" w:space="0" w:color="auto"/>
            <w:bottom w:val="none" w:sz="0" w:space="0" w:color="auto"/>
            <w:right w:val="none" w:sz="0" w:space="0" w:color="auto"/>
          </w:divBdr>
        </w:div>
        <w:div w:id="1461338196">
          <w:marLeft w:val="274"/>
          <w:marRight w:val="0"/>
          <w:marTop w:val="0"/>
          <w:marBottom w:val="0"/>
          <w:divBdr>
            <w:top w:val="none" w:sz="0" w:space="0" w:color="auto"/>
            <w:left w:val="none" w:sz="0" w:space="0" w:color="auto"/>
            <w:bottom w:val="none" w:sz="0" w:space="0" w:color="auto"/>
            <w:right w:val="none" w:sz="0" w:space="0" w:color="auto"/>
          </w:divBdr>
        </w:div>
        <w:div w:id="113016034">
          <w:marLeft w:val="274"/>
          <w:marRight w:val="0"/>
          <w:marTop w:val="0"/>
          <w:marBottom w:val="0"/>
          <w:divBdr>
            <w:top w:val="none" w:sz="0" w:space="0" w:color="auto"/>
            <w:left w:val="none" w:sz="0" w:space="0" w:color="auto"/>
            <w:bottom w:val="none" w:sz="0" w:space="0" w:color="auto"/>
            <w:right w:val="none" w:sz="0" w:space="0" w:color="auto"/>
          </w:divBdr>
        </w:div>
        <w:div w:id="2098817534">
          <w:marLeft w:val="274"/>
          <w:marRight w:val="0"/>
          <w:marTop w:val="0"/>
          <w:marBottom w:val="0"/>
          <w:divBdr>
            <w:top w:val="none" w:sz="0" w:space="0" w:color="auto"/>
            <w:left w:val="none" w:sz="0" w:space="0" w:color="auto"/>
            <w:bottom w:val="none" w:sz="0" w:space="0" w:color="auto"/>
            <w:right w:val="none" w:sz="0" w:space="0" w:color="auto"/>
          </w:divBdr>
        </w:div>
      </w:divsChild>
    </w:div>
    <w:div w:id="1387797689">
      <w:bodyDiv w:val="1"/>
      <w:marLeft w:val="0"/>
      <w:marRight w:val="0"/>
      <w:marTop w:val="0"/>
      <w:marBottom w:val="0"/>
      <w:divBdr>
        <w:top w:val="none" w:sz="0" w:space="0" w:color="auto"/>
        <w:left w:val="none" w:sz="0" w:space="0" w:color="auto"/>
        <w:bottom w:val="none" w:sz="0" w:space="0" w:color="auto"/>
        <w:right w:val="none" w:sz="0" w:space="0" w:color="auto"/>
      </w:divBdr>
    </w:div>
    <w:div w:id="1398555286">
      <w:bodyDiv w:val="1"/>
      <w:marLeft w:val="0"/>
      <w:marRight w:val="0"/>
      <w:marTop w:val="0"/>
      <w:marBottom w:val="0"/>
      <w:divBdr>
        <w:top w:val="none" w:sz="0" w:space="0" w:color="auto"/>
        <w:left w:val="none" w:sz="0" w:space="0" w:color="auto"/>
        <w:bottom w:val="none" w:sz="0" w:space="0" w:color="auto"/>
        <w:right w:val="none" w:sz="0" w:space="0" w:color="auto"/>
      </w:divBdr>
      <w:divsChild>
        <w:div w:id="1208100775">
          <w:marLeft w:val="274"/>
          <w:marRight w:val="0"/>
          <w:marTop w:val="0"/>
          <w:marBottom w:val="0"/>
          <w:divBdr>
            <w:top w:val="none" w:sz="0" w:space="0" w:color="auto"/>
            <w:left w:val="none" w:sz="0" w:space="0" w:color="auto"/>
            <w:bottom w:val="none" w:sz="0" w:space="0" w:color="auto"/>
            <w:right w:val="none" w:sz="0" w:space="0" w:color="auto"/>
          </w:divBdr>
        </w:div>
        <w:div w:id="855658369">
          <w:marLeft w:val="274"/>
          <w:marRight w:val="0"/>
          <w:marTop w:val="0"/>
          <w:marBottom w:val="0"/>
          <w:divBdr>
            <w:top w:val="none" w:sz="0" w:space="0" w:color="auto"/>
            <w:left w:val="none" w:sz="0" w:space="0" w:color="auto"/>
            <w:bottom w:val="none" w:sz="0" w:space="0" w:color="auto"/>
            <w:right w:val="none" w:sz="0" w:space="0" w:color="auto"/>
          </w:divBdr>
        </w:div>
        <w:div w:id="1932737112">
          <w:marLeft w:val="274"/>
          <w:marRight w:val="0"/>
          <w:marTop w:val="0"/>
          <w:marBottom w:val="0"/>
          <w:divBdr>
            <w:top w:val="none" w:sz="0" w:space="0" w:color="auto"/>
            <w:left w:val="none" w:sz="0" w:space="0" w:color="auto"/>
            <w:bottom w:val="none" w:sz="0" w:space="0" w:color="auto"/>
            <w:right w:val="none" w:sz="0" w:space="0" w:color="auto"/>
          </w:divBdr>
        </w:div>
        <w:div w:id="1509710924">
          <w:marLeft w:val="274"/>
          <w:marRight w:val="0"/>
          <w:marTop w:val="0"/>
          <w:marBottom w:val="0"/>
          <w:divBdr>
            <w:top w:val="none" w:sz="0" w:space="0" w:color="auto"/>
            <w:left w:val="none" w:sz="0" w:space="0" w:color="auto"/>
            <w:bottom w:val="none" w:sz="0" w:space="0" w:color="auto"/>
            <w:right w:val="none" w:sz="0" w:space="0" w:color="auto"/>
          </w:divBdr>
        </w:div>
        <w:div w:id="1540631520">
          <w:marLeft w:val="274"/>
          <w:marRight w:val="0"/>
          <w:marTop w:val="0"/>
          <w:marBottom w:val="0"/>
          <w:divBdr>
            <w:top w:val="none" w:sz="0" w:space="0" w:color="auto"/>
            <w:left w:val="none" w:sz="0" w:space="0" w:color="auto"/>
            <w:bottom w:val="none" w:sz="0" w:space="0" w:color="auto"/>
            <w:right w:val="none" w:sz="0" w:space="0" w:color="auto"/>
          </w:divBdr>
        </w:div>
      </w:divsChild>
    </w:div>
    <w:div w:id="1434982989">
      <w:bodyDiv w:val="1"/>
      <w:marLeft w:val="0"/>
      <w:marRight w:val="0"/>
      <w:marTop w:val="0"/>
      <w:marBottom w:val="0"/>
      <w:divBdr>
        <w:top w:val="none" w:sz="0" w:space="0" w:color="auto"/>
        <w:left w:val="none" w:sz="0" w:space="0" w:color="auto"/>
        <w:bottom w:val="none" w:sz="0" w:space="0" w:color="auto"/>
        <w:right w:val="none" w:sz="0" w:space="0" w:color="auto"/>
      </w:divBdr>
    </w:div>
    <w:div w:id="1435243050">
      <w:bodyDiv w:val="1"/>
      <w:marLeft w:val="0"/>
      <w:marRight w:val="0"/>
      <w:marTop w:val="0"/>
      <w:marBottom w:val="0"/>
      <w:divBdr>
        <w:top w:val="none" w:sz="0" w:space="0" w:color="auto"/>
        <w:left w:val="none" w:sz="0" w:space="0" w:color="auto"/>
        <w:bottom w:val="none" w:sz="0" w:space="0" w:color="auto"/>
        <w:right w:val="none" w:sz="0" w:space="0" w:color="auto"/>
      </w:divBdr>
    </w:div>
    <w:div w:id="1436900049">
      <w:bodyDiv w:val="1"/>
      <w:marLeft w:val="0"/>
      <w:marRight w:val="0"/>
      <w:marTop w:val="0"/>
      <w:marBottom w:val="0"/>
      <w:divBdr>
        <w:top w:val="none" w:sz="0" w:space="0" w:color="auto"/>
        <w:left w:val="none" w:sz="0" w:space="0" w:color="auto"/>
        <w:bottom w:val="none" w:sz="0" w:space="0" w:color="auto"/>
        <w:right w:val="none" w:sz="0" w:space="0" w:color="auto"/>
      </w:divBdr>
    </w:div>
    <w:div w:id="1449394555">
      <w:bodyDiv w:val="1"/>
      <w:marLeft w:val="0"/>
      <w:marRight w:val="0"/>
      <w:marTop w:val="0"/>
      <w:marBottom w:val="0"/>
      <w:divBdr>
        <w:top w:val="none" w:sz="0" w:space="0" w:color="auto"/>
        <w:left w:val="none" w:sz="0" w:space="0" w:color="auto"/>
        <w:bottom w:val="none" w:sz="0" w:space="0" w:color="auto"/>
        <w:right w:val="none" w:sz="0" w:space="0" w:color="auto"/>
      </w:divBdr>
    </w:div>
    <w:div w:id="1450010237">
      <w:bodyDiv w:val="1"/>
      <w:marLeft w:val="0"/>
      <w:marRight w:val="0"/>
      <w:marTop w:val="0"/>
      <w:marBottom w:val="0"/>
      <w:divBdr>
        <w:top w:val="none" w:sz="0" w:space="0" w:color="auto"/>
        <w:left w:val="none" w:sz="0" w:space="0" w:color="auto"/>
        <w:bottom w:val="none" w:sz="0" w:space="0" w:color="auto"/>
        <w:right w:val="none" w:sz="0" w:space="0" w:color="auto"/>
      </w:divBdr>
    </w:div>
    <w:div w:id="1454860729">
      <w:bodyDiv w:val="1"/>
      <w:marLeft w:val="0"/>
      <w:marRight w:val="0"/>
      <w:marTop w:val="0"/>
      <w:marBottom w:val="0"/>
      <w:divBdr>
        <w:top w:val="none" w:sz="0" w:space="0" w:color="auto"/>
        <w:left w:val="none" w:sz="0" w:space="0" w:color="auto"/>
        <w:bottom w:val="none" w:sz="0" w:space="0" w:color="auto"/>
        <w:right w:val="none" w:sz="0" w:space="0" w:color="auto"/>
      </w:divBdr>
    </w:div>
    <w:div w:id="1457794547">
      <w:bodyDiv w:val="1"/>
      <w:marLeft w:val="0"/>
      <w:marRight w:val="0"/>
      <w:marTop w:val="0"/>
      <w:marBottom w:val="0"/>
      <w:divBdr>
        <w:top w:val="none" w:sz="0" w:space="0" w:color="auto"/>
        <w:left w:val="none" w:sz="0" w:space="0" w:color="auto"/>
        <w:bottom w:val="none" w:sz="0" w:space="0" w:color="auto"/>
        <w:right w:val="none" w:sz="0" w:space="0" w:color="auto"/>
      </w:divBdr>
    </w:div>
    <w:div w:id="1491553221">
      <w:bodyDiv w:val="1"/>
      <w:marLeft w:val="0"/>
      <w:marRight w:val="0"/>
      <w:marTop w:val="0"/>
      <w:marBottom w:val="0"/>
      <w:divBdr>
        <w:top w:val="none" w:sz="0" w:space="0" w:color="auto"/>
        <w:left w:val="none" w:sz="0" w:space="0" w:color="auto"/>
        <w:bottom w:val="none" w:sz="0" w:space="0" w:color="auto"/>
        <w:right w:val="none" w:sz="0" w:space="0" w:color="auto"/>
      </w:divBdr>
      <w:divsChild>
        <w:div w:id="1805079717">
          <w:marLeft w:val="274"/>
          <w:marRight w:val="0"/>
          <w:marTop w:val="0"/>
          <w:marBottom w:val="0"/>
          <w:divBdr>
            <w:top w:val="none" w:sz="0" w:space="0" w:color="auto"/>
            <w:left w:val="none" w:sz="0" w:space="0" w:color="auto"/>
            <w:bottom w:val="none" w:sz="0" w:space="0" w:color="auto"/>
            <w:right w:val="none" w:sz="0" w:space="0" w:color="auto"/>
          </w:divBdr>
        </w:div>
        <w:div w:id="320157178">
          <w:marLeft w:val="274"/>
          <w:marRight w:val="0"/>
          <w:marTop w:val="0"/>
          <w:marBottom w:val="0"/>
          <w:divBdr>
            <w:top w:val="none" w:sz="0" w:space="0" w:color="auto"/>
            <w:left w:val="none" w:sz="0" w:space="0" w:color="auto"/>
            <w:bottom w:val="none" w:sz="0" w:space="0" w:color="auto"/>
            <w:right w:val="none" w:sz="0" w:space="0" w:color="auto"/>
          </w:divBdr>
        </w:div>
      </w:divsChild>
    </w:div>
    <w:div w:id="1492865512">
      <w:bodyDiv w:val="1"/>
      <w:marLeft w:val="0"/>
      <w:marRight w:val="0"/>
      <w:marTop w:val="0"/>
      <w:marBottom w:val="0"/>
      <w:divBdr>
        <w:top w:val="none" w:sz="0" w:space="0" w:color="auto"/>
        <w:left w:val="none" w:sz="0" w:space="0" w:color="auto"/>
        <w:bottom w:val="none" w:sz="0" w:space="0" w:color="auto"/>
        <w:right w:val="none" w:sz="0" w:space="0" w:color="auto"/>
      </w:divBdr>
    </w:div>
    <w:div w:id="1494834089">
      <w:bodyDiv w:val="1"/>
      <w:marLeft w:val="0"/>
      <w:marRight w:val="0"/>
      <w:marTop w:val="0"/>
      <w:marBottom w:val="0"/>
      <w:divBdr>
        <w:top w:val="none" w:sz="0" w:space="0" w:color="auto"/>
        <w:left w:val="none" w:sz="0" w:space="0" w:color="auto"/>
        <w:bottom w:val="none" w:sz="0" w:space="0" w:color="auto"/>
        <w:right w:val="none" w:sz="0" w:space="0" w:color="auto"/>
      </w:divBdr>
    </w:div>
    <w:div w:id="1510019013">
      <w:bodyDiv w:val="1"/>
      <w:marLeft w:val="0"/>
      <w:marRight w:val="0"/>
      <w:marTop w:val="0"/>
      <w:marBottom w:val="0"/>
      <w:divBdr>
        <w:top w:val="none" w:sz="0" w:space="0" w:color="auto"/>
        <w:left w:val="none" w:sz="0" w:space="0" w:color="auto"/>
        <w:bottom w:val="none" w:sz="0" w:space="0" w:color="auto"/>
        <w:right w:val="none" w:sz="0" w:space="0" w:color="auto"/>
      </w:divBdr>
    </w:div>
    <w:div w:id="1515683256">
      <w:bodyDiv w:val="1"/>
      <w:marLeft w:val="0"/>
      <w:marRight w:val="0"/>
      <w:marTop w:val="0"/>
      <w:marBottom w:val="0"/>
      <w:divBdr>
        <w:top w:val="none" w:sz="0" w:space="0" w:color="auto"/>
        <w:left w:val="none" w:sz="0" w:space="0" w:color="auto"/>
        <w:bottom w:val="none" w:sz="0" w:space="0" w:color="auto"/>
        <w:right w:val="none" w:sz="0" w:space="0" w:color="auto"/>
      </w:divBdr>
      <w:divsChild>
        <w:div w:id="239414659">
          <w:marLeft w:val="274"/>
          <w:marRight w:val="0"/>
          <w:marTop w:val="0"/>
          <w:marBottom w:val="0"/>
          <w:divBdr>
            <w:top w:val="none" w:sz="0" w:space="0" w:color="auto"/>
            <w:left w:val="none" w:sz="0" w:space="0" w:color="auto"/>
            <w:bottom w:val="none" w:sz="0" w:space="0" w:color="auto"/>
            <w:right w:val="none" w:sz="0" w:space="0" w:color="auto"/>
          </w:divBdr>
        </w:div>
        <w:div w:id="1861620895">
          <w:marLeft w:val="274"/>
          <w:marRight w:val="0"/>
          <w:marTop w:val="0"/>
          <w:marBottom w:val="0"/>
          <w:divBdr>
            <w:top w:val="none" w:sz="0" w:space="0" w:color="auto"/>
            <w:left w:val="none" w:sz="0" w:space="0" w:color="auto"/>
            <w:bottom w:val="none" w:sz="0" w:space="0" w:color="auto"/>
            <w:right w:val="none" w:sz="0" w:space="0" w:color="auto"/>
          </w:divBdr>
        </w:div>
        <w:div w:id="176970707">
          <w:marLeft w:val="274"/>
          <w:marRight w:val="0"/>
          <w:marTop w:val="0"/>
          <w:marBottom w:val="0"/>
          <w:divBdr>
            <w:top w:val="none" w:sz="0" w:space="0" w:color="auto"/>
            <w:left w:val="none" w:sz="0" w:space="0" w:color="auto"/>
            <w:bottom w:val="none" w:sz="0" w:space="0" w:color="auto"/>
            <w:right w:val="none" w:sz="0" w:space="0" w:color="auto"/>
          </w:divBdr>
        </w:div>
      </w:divsChild>
    </w:div>
    <w:div w:id="1518274587">
      <w:bodyDiv w:val="1"/>
      <w:marLeft w:val="0"/>
      <w:marRight w:val="0"/>
      <w:marTop w:val="0"/>
      <w:marBottom w:val="0"/>
      <w:divBdr>
        <w:top w:val="none" w:sz="0" w:space="0" w:color="auto"/>
        <w:left w:val="none" w:sz="0" w:space="0" w:color="auto"/>
        <w:bottom w:val="none" w:sz="0" w:space="0" w:color="auto"/>
        <w:right w:val="none" w:sz="0" w:space="0" w:color="auto"/>
      </w:divBdr>
      <w:divsChild>
        <w:div w:id="818570009">
          <w:marLeft w:val="274"/>
          <w:marRight w:val="0"/>
          <w:marTop w:val="0"/>
          <w:marBottom w:val="0"/>
          <w:divBdr>
            <w:top w:val="none" w:sz="0" w:space="0" w:color="auto"/>
            <w:left w:val="none" w:sz="0" w:space="0" w:color="auto"/>
            <w:bottom w:val="none" w:sz="0" w:space="0" w:color="auto"/>
            <w:right w:val="none" w:sz="0" w:space="0" w:color="auto"/>
          </w:divBdr>
        </w:div>
        <w:div w:id="2135980151">
          <w:marLeft w:val="274"/>
          <w:marRight w:val="0"/>
          <w:marTop w:val="0"/>
          <w:marBottom w:val="0"/>
          <w:divBdr>
            <w:top w:val="none" w:sz="0" w:space="0" w:color="auto"/>
            <w:left w:val="none" w:sz="0" w:space="0" w:color="auto"/>
            <w:bottom w:val="none" w:sz="0" w:space="0" w:color="auto"/>
            <w:right w:val="none" w:sz="0" w:space="0" w:color="auto"/>
          </w:divBdr>
        </w:div>
        <w:div w:id="1223522905">
          <w:marLeft w:val="274"/>
          <w:marRight w:val="0"/>
          <w:marTop w:val="0"/>
          <w:marBottom w:val="0"/>
          <w:divBdr>
            <w:top w:val="none" w:sz="0" w:space="0" w:color="auto"/>
            <w:left w:val="none" w:sz="0" w:space="0" w:color="auto"/>
            <w:bottom w:val="none" w:sz="0" w:space="0" w:color="auto"/>
            <w:right w:val="none" w:sz="0" w:space="0" w:color="auto"/>
          </w:divBdr>
        </w:div>
      </w:divsChild>
    </w:div>
    <w:div w:id="1524126323">
      <w:bodyDiv w:val="1"/>
      <w:marLeft w:val="0"/>
      <w:marRight w:val="0"/>
      <w:marTop w:val="0"/>
      <w:marBottom w:val="0"/>
      <w:divBdr>
        <w:top w:val="none" w:sz="0" w:space="0" w:color="auto"/>
        <w:left w:val="none" w:sz="0" w:space="0" w:color="auto"/>
        <w:bottom w:val="none" w:sz="0" w:space="0" w:color="auto"/>
        <w:right w:val="none" w:sz="0" w:space="0" w:color="auto"/>
      </w:divBdr>
    </w:div>
    <w:div w:id="1527869668">
      <w:bodyDiv w:val="1"/>
      <w:marLeft w:val="0"/>
      <w:marRight w:val="0"/>
      <w:marTop w:val="0"/>
      <w:marBottom w:val="0"/>
      <w:divBdr>
        <w:top w:val="none" w:sz="0" w:space="0" w:color="auto"/>
        <w:left w:val="none" w:sz="0" w:space="0" w:color="auto"/>
        <w:bottom w:val="none" w:sz="0" w:space="0" w:color="auto"/>
        <w:right w:val="none" w:sz="0" w:space="0" w:color="auto"/>
      </w:divBdr>
    </w:div>
    <w:div w:id="1549144878">
      <w:bodyDiv w:val="1"/>
      <w:marLeft w:val="0"/>
      <w:marRight w:val="0"/>
      <w:marTop w:val="0"/>
      <w:marBottom w:val="0"/>
      <w:divBdr>
        <w:top w:val="none" w:sz="0" w:space="0" w:color="auto"/>
        <w:left w:val="none" w:sz="0" w:space="0" w:color="auto"/>
        <w:bottom w:val="none" w:sz="0" w:space="0" w:color="auto"/>
        <w:right w:val="none" w:sz="0" w:space="0" w:color="auto"/>
      </w:divBdr>
      <w:divsChild>
        <w:div w:id="390663361">
          <w:marLeft w:val="0"/>
          <w:marRight w:val="0"/>
          <w:marTop w:val="0"/>
          <w:marBottom w:val="0"/>
          <w:divBdr>
            <w:top w:val="none" w:sz="0" w:space="0" w:color="auto"/>
            <w:left w:val="none" w:sz="0" w:space="0" w:color="auto"/>
            <w:bottom w:val="none" w:sz="0" w:space="0" w:color="auto"/>
            <w:right w:val="none" w:sz="0" w:space="0" w:color="auto"/>
          </w:divBdr>
        </w:div>
      </w:divsChild>
    </w:div>
    <w:div w:id="1601135989">
      <w:bodyDiv w:val="1"/>
      <w:marLeft w:val="0"/>
      <w:marRight w:val="0"/>
      <w:marTop w:val="0"/>
      <w:marBottom w:val="0"/>
      <w:divBdr>
        <w:top w:val="none" w:sz="0" w:space="0" w:color="auto"/>
        <w:left w:val="none" w:sz="0" w:space="0" w:color="auto"/>
        <w:bottom w:val="none" w:sz="0" w:space="0" w:color="auto"/>
        <w:right w:val="none" w:sz="0" w:space="0" w:color="auto"/>
      </w:divBdr>
    </w:div>
    <w:div w:id="1604455503">
      <w:bodyDiv w:val="1"/>
      <w:marLeft w:val="0"/>
      <w:marRight w:val="0"/>
      <w:marTop w:val="0"/>
      <w:marBottom w:val="0"/>
      <w:divBdr>
        <w:top w:val="none" w:sz="0" w:space="0" w:color="auto"/>
        <w:left w:val="none" w:sz="0" w:space="0" w:color="auto"/>
        <w:bottom w:val="none" w:sz="0" w:space="0" w:color="auto"/>
        <w:right w:val="none" w:sz="0" w:space="0" w:color="auto"/>
      </w:divBdr>
    </w:div>
    <w:div w:id="1610970186">
      <w:bodyDiv w:val="1"/>
      <w:marLeft w:val="0"/>
      <w:marRight w:val="0"/>
      <w:marTop w:val="0"/>
      <w:marBottom w:val="0"/>
      <w:divBdr>
        <w:top w:val="none" w:sz="0" w:space="0" w:color="auto"/>
        <w:left w:val="none" w:sz="0" w:space="0" w:color="auto"/>
        <w:bottom w:val="none" w:sz="0" w:space="0" w:color="auto"/>
        <w:right w:val="none" w:sz="0" w:space="0" w:color="auto"/>
      </w:divBdr>
    </w:div>
    <w:div w:id="1653288079">
      <w:bodyDiv w:val="1"/>
      <w:marLeft w:val="0"/>
      <w:marRight w:val="0"/>
      <w:marTop w:val="0"/>
      <w:marBottom w:val="0"/>
      <w:divBdr>
        <w:top w:val="none" w:sz="0" w:space="0" w:color="auto"/>
        <w:left w:val="none" w:sz="0" w:space="0" w:color="auto"/>
        <w:bottom w:val="none" w:sz="0" w:space="0" w:color="auto"/>
        <w:right w:val="none" w:sz="0" w:space="0" w:color="auto"/>
      </w:divBdr>
      <w:divsChild>
        <w:div w:id="1288052676">
          <w:marLeft w:val="360"/>
          <w:marRight w:val="0"/>
          <w:marTop w:val="0"/>
          <w:marBottom w:val="60"/>
          <w:divBdr>
            <w:top w:val="none" w:sz="0" w:space="0" w:color="auto"/>
            <w:left w:val="none" w:sz="0" w:space="0" w:color="auto"/>
            <w:bottom w:val="none" w:sz="0" w:space="0" w:color="auto"/>
            <w:right w:val="none" w:sz="0" w:space="0" w:color="auto"/>
          </w:divBdr>
        </w:div>
        <w:div w:id="793714489">
          <w:marLeft w:val="360"/>
          <w:marRight w:val="0"/>
          <w:marTop w:val="0"/>
          <w:marBottom w:val="60"/>
          <w:divBdr>
            <w:top w:val="none" w:sz="0" w:space="0" w:color="auto"/>
            <w:left w:val="none" w:sz="0" w:space="0" w:color="auto"/>
            <w:bottom w:val="none" w:sz="0" w:space="0" w:color="auto"/>
            <w:right w:val="none" w:sz="0" w:space="0" w:color="auto"/>
          </w:divBdr>
        </w:div>
        <w:div w:id="1270893691">
          <w:marLeft w:val="360"/>
          <w:marRight w:val="0"/>
          <w:marTop w:val="0"/>
          <w:marBottom w:val="60"/>
          <w:divBdr>
            <w:top w:val="none" w:sz="0" w:space="0" w:color="auto"/>
            <w:left w:val="none" w:sz="0" w:space="0" w:color="auto"/>
            <w:bottom w:val="none" w:sz="0" w:space="0" w:color="auto"/>
            <w:right w:val="none" w:sz="0" w:space="0" w:color="auto"/>
          </w:divBdr>
        </w:div>
        <w:div w:id="221719748">
          <w:marLeft w:val="360"/>
          <w:marRight w:val="0"/>
          <w:marTop w:val="0"/>
          <w:marBottom w:val="60"/>
          <w:divBdr>
            <w:top w:val="none" w:sz="0" w:space="0" w:color="auto"/>
            <w:left w:val="none" w:sz="0" w:space="0" w:color="auto"/>
            <w:bottom w:val="none" w:sz="0" w:space="0" w:color="auto"/>
            <w:right w:val="none" w:sz="0" w:space="0" w:color="auto"/>
          </w:divBdr>
        </w:div>
      </w:divsChild>
    </w:div>
    <w:div w:id="1685011706">
      <w:bodyDiv w:val="1"/>
      <w:marLeft w:val="0"/>
      <w:marRight w:val="0"/>
      <w:marTop w:val="0"/>
      <w:marBottom w:val="0"/>
      <w:divBdr>
        <w:top w:val="none" w:sz="0" w:space="0" w:color="auto"/>
        <w:left w:val="none" w:sz="0" w:space="0" w:color="auto"/>
        <w:bottom w:val="none" w:sz="0" w:space="0" w:color="auto"/>
        <w:right w:val="none" w:sz="0" w:space="0" w:color="auto"/>
      </w:divBdr>
    </w:div>
    <w:div w:id="1688360764">
      <w:bodyDiv w:val="1"/>
      <w:marLeft w:val="0"/>
      <w:marRight w:val="0"/>
      <w:marTop w:val="0"/>
      <w:marBottom w:val="0"/>
      <w:divBdr>
        <w:top w:val="none" w:sz="0" w:space="0" w:color="auto"/>
        <w:left w:val="none" w:sz="0" w:space="0" w:color="auto"/>
        <w:bottom w:val="none" w:sz="0" w:space="0" w:color="auto"/>
        <w:right w:val="none" w:sz="0" w:space="0" w:color="auto"/>
      </w:divBdr>
    </w:div>
    <w:div w:id="1695183604">
      <w:bodyDiv w:val="1"/>
      <w:marLeft w:val="0"/>
      <w:marRight w:val="0"/>
      <w:marTop w:val="0"/>
      <w:marBottom w:val="0"/>
      <w:divBdr>
        <w:top w:val="none" w:sz="0" w:space="0" w:color="auto"/>
        <w:left w:val="none" w:sz="0" w:space="0" w:color="auto"/>
        <w:bottom w:val="none" w:sz="0" w:space="0" w:color="auto"/>
        <w:right w:val="none" w:sz="0" w:space="0" w:color="auto"/>
      </w:divBdr>
      <w:divsChild>
        <w:div w:id="121772678">
          <w:marLeft w:val="274"/>
          <w:marRight w:val="0"/>
          <w:marTop w:val="0"/>
          <w:marBottom w:val="0"/>
          <w:divBdr>
            <w:top w:val="none" w:sz="0" w:space="0" w:color="auto"/>
            <w:left w:val="none" w:sz="0" w:space="0" w:color="auto"/>
            <w:bottom w:val="none" w:sz="0" w:space="0" w:color="auto"/>
            <w:right w:val="none" w:sz="0" w:space="0" w:color="auto"/>
          </w:divBdr>
        </w:div>
        <w:div w:id="614557428">
          <w:marLeft w:val="274"/>
          <w:marRight w:val="0"/>
          <w:marTop w:val="0"/>
          <w:marBottom w:val="0"/>
          <w:divBdr>
            <w:top w:val="none" w:sz="0" w:space="0" w:color="auto"/>
            <w:left w:val="none" w:sz="0" w:space="0" w:color="auto"/>
            <w:bottom w:val="none" w:sz="0" w:space="0" w:color="auto"/>
            <w:right w:val="none" w:sz="0" w:space="0" w:color="auto"/>
          </w:divBdr>
        </w:div>
        <w:div w:id="1328168512">
          <w:marLeft w:val="274"/>
          <w:marRight w:val="0"/>
          <w:marTop w:val="0"/>
          <w:marBottom w:val="0"/>
          <w:divBdr>
            <w:top w:val="none" w:sz="0" w:space="0" w:color="auto"/>
            <w:left w:val="none" w:sz="0" w:space="0" w:color="auto"/>
            <w:bottom w:val="none" w:sz="0" w:space="0" w:color="auto"/>
            <w:right w:val="none" w:sz="0" w:space="0" w:color="auto"/>
          </w:divBdr>
        </w:div>
        <w:div w:id="662439862">
          <w:marLeft w:val="274"/>
          <w:marRight w:val="0"/>
          <w:marTop w:val="0"/>
          <w:marBottom w:val="0"/>
          <w:divBdr>
            <w:top w:val="none" w:sz="0" w:space="0" w:color="auto"/>
            <w:left w:val="none" w:sz="0" w:space="0" w:color="auto"/>
            <w:bottom w:val="none" w:sz="0" w:space="0" w:color="auto"/>
            <w:right w:val="none" w:sz="0" w:space="0" w:color="auto"/>
          </w:divBdr>
        </w:div>
        <w:div w:id="621494342">
          <w:marLeft w:val="274"/>
          <w:marRight w:val="0"/>
          <w:marTop w:val="0"/>
          <w:marBottom w:val="0"/>
          <w:divBdr>
            <w:top w:val="none" w:sz="0" w:space="0" w:color="auto"/>
            <w:left w:val="none" w:sz="0" w:space="0" w:color="auto"/>
            <w:bottom w:val="none" w:sz="0" w:space="0" w:color="auto"/>
            <w:right w:val="none" w:sz="0" w:space="0" w:color="auto"/>
          </w:divBdr>
        </w:div>
        <w:div w:id="322439575">
          <w:marLeft w:val="274"/>
          <w:marRight w:val="0"/>
          <w:marTop w:val="0"/>
          <w:marBottom w:val="0"/>
          <w:divBdr>
            <w:top w:val="none" w:sz="0" w:space="0" w:color="auto"/>
            <w:left w:val="none" w:sz="0" w:space="0" w:color="auto"/>
            <w:bottom w:val="none" w:sz="0" w:space="0" w:color="auto"/>
            <w:right w:val="none" w:sz="0" w:space="0" w:color="auto"/>
          </w:divBdr>
        </w:div>
      </w:divsChild>
    </w:div>
    <w:div w:id="1696492892">
      <w:bodyDiv w:val="1"/>
      <w:marLeft w:val="0"/>
      <w:marRight w:val="0"/>
      <w:marTop w:val="0"/>
      <w:marBottom w:val="0"/>
      <w:divBdr>
        <w:top w:val="none" w:sz="0" w:space="0" w:color="auto"/>
        <w:left w:val="none" w:sz="0" w:space="0" w:color="auto"/>
        <w:bottom w:val="none" w:sz="0" w:space="0" w:color="auto"/>
        <w:right w:val="none" w:sz="0" w:space="0" w:color="auto"/>
      </w:divBdr>
      <w:divsChild>
        <w:div w:id="1920871810">
          <w:marLeft w:val="274"/>
          <w:marRight w:val="0"/>
          <w:marTop w:val="0"/>
          <w:marBottom w:val="0"/>
          <w:divBdr>
            <w:top w:val="none" w:sz="0" w:space="0" w:color="auto"/>
            <w:left w:val="none" w:sz="0" w:space="0" w:color="auto"/>
            <w:bottom w:val="none" w:sz="0" w:space="0" w:color="auto"/>
            <w:right w:val="none" w:sz="0" w:space="0" w:color="auto"/>
          </w:divBdr>
        </w:div>
        <w:div w:id="591663422">
          <w:marLeft w:val="274"/>
          <w:marRight w:val="0"/>
          <w:marTop w:val="0"/>
          <w:marBottom w:val="0"/>
          <w:divBdr>
            <w:top w:val="none" w:sz="0" w:space="0" w:color="auto"/>
            <w:left w:val="none" w:sz="0" w:space="0" w:color="auto"/>
            <w:bottom w:val="none" w:sz="0" w:space="0" w:color="auto"/>
            <w:right w:val="none" w:sz="0" w:space="0" w:color="auto"/>
          </w:divBdr>
        </w:div>
        <w:div w:id="1373843779">
          <w:marLeft w:val="274"/>
          <w:marRight w:val="0"/>
          <w:marTop w:val="0"/>
          <w:marBottom w:val="0"/>
          <w:divBdr>
            <w:top w:val="none" w:sz="0" w:space="0" w:color="auto"/>
            <w:left w:val="none" w:sz="0" w:space="0" w:color="auto"/>
            <w:bottom w:val="none" w:sz="0" w:space="0" w:color="auto"/>
            <w:right w:val="none" w:sz="0" w:space="0" w:color="auto"/>
          </w:divBdr>
        </w:div>
      </w:divsChild>
    </w:div>
    <w:div w:id="1699162437">
      <w:bodyDiv w:val="1"/>
      <w:marLeft w:val="0"/>
      <w:marRight w:val="0"/>
      <w:marTop w:val="0"/>
      <w:marBottom w:val="0"/>
      <w:divBdr>
        <w:top w:val="none" w:sz="0" w:space="0" w:color="auto"/>
        <w:left w:val="none" w:sz="0" w:space="0" w:color="auto"/>
        <w:bottom w:val="none" w:sz="0" w:space="0" w:color="auto"/>
        <w:right w:val="none" w:sz="0" w:space="0" w:color="auto"/>
      </w:divBdr>
      <w:divsChild>
        <w:div w:id="28382632">
          <w:marLeft w:val="274"/>
          <w:marRight w:val="0"/>
          <w:marTop w:val="0"/>
          <w:marBottom w:val="0"/>
          <w:divBdr>
            <w:top w:val="none" w:sz="0" w:space="0" w:color="auto"/>
            <w:left w:val="none" w:sz="0" w:space="0" w:color="auto"/>
            <w:bottom w:val="none" w:sz="0" w:space="0" w:color="auto"/>
            <w:right w:val="none" w:sz="0" w:space="0" w:color="auto"/>
          </w:divBdr>
        </w:div>
        <w:div w:id="2121214748">
          <w:marLeft w:val="274"/>
          <w:marRight w:val="0"/>
          <w:marTop w:val="0"/>
          <w:marBottom w:val="0"/>
          <w:divBdr>
            <w:top w:val="none" w:sz="0" w:space="0" w:color="auto"/>
            <w:left w:val="none" w:sz="0" w:space="0" w:color="auto"/>
            <w:bottom w:val="none" w:sz="0" w:space="0" w:color="auto"/>
            <w:right w:val="none" w:sz="0" w:space="0" w:color="auto"/>
          </w:divBdr>
        </w:div>
        <w:div w:id="1507011507">
          <w:marLeft w:val="274"/>
          <w:marRight w:val="0"/>
          <w:marTop w:val="0"/>
          <w:marBottom w:val="0"/>
          <w:divBdr>
            <w:top w:val="none" w:sz="0" w:space="0" w:color="auto"/>
            <w:left w:val="none" w:sz="0" w:space="0" w:color="auto"/>
            <w:bottom w:val="none" w:sz="0" w:space="0" w:color="auto"/>
            <w:right w:val="none" w:sz="0" w:space="0" w:color="auto"/>
          </w:divBdr>
        </w:div>
        <w:div w:id="546142489">
          <w:marLeft w:val="274"/>
          <w:marRight w:val="0"/>
          <w:marTop w:val="0"/>
          <w:marBottom w:val="0"/>
          <w:divBdr>
            <w:top w:val="none" w:sz="0" w:space="0" w:color="auto"/>
            <w:left w:val="none" w:sz="0" w:space="0" w:color="auto"/>
            <w:bottom w:val="none" w:sz="0" w:space="0" w:color="auto"/>
            <w:right w:val="none" w:sz="0" w:space="0" w:color="auto"/>
          </w:divBdr>
        </w:div>
      </w:divsChild>
    </w:div>
    <w:div w:id="1707215503">
      <w:bodyDiv w:val="1"/>
      <w:marLeft w:val="0"/>
      <w:marRight w:val="0"/>
      <w:marTop w:val="0"/>
      <w:marBottom w:val="0"/>
      <w:divBdr>
        <w:top w:val="none" w:sz="0" w:space="0" w:color="auto"/>
        <w:left w:val="none" w:sz="0" w:space="0" w:color="auto"/>
        <w:bottom w:val="none" w:sz="0" w:space="0" w:color="auto"/>
        <w:right w:val="none" w:sz="0" w:space="0" w:color="auto"/>
      </w:divBdr>
      <w:divsChild>
        <w:div w:id="388111895">
          <w:marLeft w:val="274"/>
          <w:marRight w:val="0"/>
          <w:marTop w:val="0"/>
          <w:marBottom w:val="0"/>
          <w:divBdr>
            <w:top w:val="none" w:sz="0" w:space="0" w:color="auto"/>
            <w:left w:val="none" w:sz="0" w:space="0" w:color="auto"/>
            <w:bottom w:val="none" w:sz="0" w:space="0" w:color="auto"/>
            <w:right w:val="none" w:sz="0" w:space="0" w:color="auto"/>
          </w:divBdr>
        </w:div>
        <w:div w:id="701980603">
          <w:marLeft w:val="274"/>
          <w:marRight w:val="0"/>
          <w:marTop w:val="0"/>
          <w:marBottom w:val="0"/>
          <w:divBdr>
            <w:top w:val="none" w:sz="0" w:space="0" w:color="auto"/>
            <w:left w:val="none" w:sz="0" w:space="0" w:color="auto"/>
            <w:bottom w:val="none" w:sz="0" w:space="0" w:color="auto"/>
            <w:right w:val="none" w:sz="0" w:space="0" w:color="auto"/>
          </w:divBdr>
        </w:div>
        <w:div w:id="1039472624">
          <w:marLeft w:val="274"/>
          <w:marRight w:val="0"/>
          <w:marTop w:val="0"/>
          <w:marBottom w:val="0"/>
          <w:divBdr>
            <w:top w:val="none" w:sz="0" w:space="0" w:color="auto"/>
            <w:left w:val="none" w:sz="0" w:space="0" w:color="auto"/>
            <w:bottom w:val="none" w:sz="0" w:space="0" w:color="auto"/>
            <w:right w:val="none" w:sz="0" w:space="0" w:color="auto"/>
          </w:divBdr>
        </w:div>
        <w:div w:id="990912283">
          <w:marLeft w:val="274"/>
          <w:marRight w:val="0"/>
          <w:marTop w:val="0"/>
          <w:marBottom w:val="0"/>
          <w:divBdr>
            <w:top w:val="none" w:sz="0" w:space="0" w:color="auto"/>
            <w:left w:val="none" w:sz="0" w:space="0" w:color="auto"/>
            <w:bottom w:val="none" w:sz="0" w:space="0" w:color="auto"/>
            <w:right w:val="none" w:sz="0" w:space="0" w:color="auto"/>
          </w:divBdr>
        </w:div>
        <w:div w:id="1201551446">
          <w:marLeft w:val="274"/>
          <w:marRight w:val="0"/>
          <w:marTop w:val="0"/>
          <w:marBottom w:val="0"/>
          <w:divBdr>
            <w:top w:val="none" w:sz="0" w:space="0" w:color="auto"/>
            <w:left w:val="none" w:sz="0" w:space="0" w:color="auto"/>
            <w:bottom w:val="none" w:sz="0" w:space="0" w:color="auto"/>
            <w:right w:val="none" w:sz="0" w:space="0" w:color="auto"/>
          </w:divBdr>
        </w:div>
        <w:div w:id="1987199106">
          <w:marLeft w:val="274"/>
          <w:marRight w:val="0"/>
          <w:marTop w:val="0"/>
          <w:marBottom w:val="0"/>
          <w:divBdr>
            <w:top w:val="none" w:sz="0" w:space="0" w:color="auto"/>
            <w:left w:val="none" w:sz="0" w:space="0" w:color="auto"/>
            <w:bottom w:val="none" w:sz="0" w:space="0" w:color="auto"/>
            <w:right w:val="none" w:sz="0" w:space="0" w:color="auto"/>
          </w:divBdr>
        </w:div>
        <w:div w:id="877936183">
          <w:marLeft w:val="274"/>
          <w:marRight w:val="0"/>
          <w:marTop w:val="0"/>
          <w:marBottom w:val="0"/>
          <w:divBdr>
            <w:top w:val="none" w:sz="0" w:space="0" w:color="auto"/>
            <w:left w:val="none" w:sz="0" w:space="0" w:color="auto"/>
            <w:bottom w:val="none" w:sz="0" w:space="0" w:color="auto"/>
            <w:right w:val="none" w:sz="0" w:space="0" w:color="auto"/>
          </w:divBdr>
        </w:div>
      </w:divsChild>
    </w:div>
    <w:div w:id="1709837593">
      <w:bodyDiv w:val="1"/>
      <w:marLeft w:val="0"/>
      <w:marRight w:val="0"/>
      <w:marTop w:val="0"/>
      <w:marBottom w:val="0"/>
      <w:divBdr>
        <w:top w:val="none" w:sz="0" w:space="0" w:color="auto"/>
        <w:left w:val="none" w:sz="0" w:space="0" w:color="auto"/>
        <w:bottom w:val="none" w:sz="0" w:space="0" w:color="auto"/>
        <w:right w:val="none" w:sz="0" w:space="0" w:color="auto"/>
      </w:divBdr>
      <w:divsChild>
        <w:div w:id="1425296167">
          <w:marLeft w:val="274"/>
          <w:marRight w:val="0"/>
          <w:marTop w:val="0"/>
          <w:marBottom w:val="0"/>
          <w:divBdr>
            <w:top w:val="none" w:sz="0" w:space="0" w:color="auto"/>
            <w:left w:val="none" w:sz="0" w:space="0" w:color="auto"/>
            <w:bottom w:val="none" w:sz="0" w:space="0" w:color="auto"/>
            <w:right w:val="none" w:sz="0" w:space="0" w:color="auto"/>
          </w:divBdr>
        </w:div>
        <w:div w:id="2050493553">
          <w:marLeft w:val="274"/>
          <w:marRight w:val="0"/>
          <w:marTop w:val="0"/>
          <w:marBottom w:val="0"/>
          <w:divBdr>
            <w:top w:val="none" w:sz="0" w:space="0" w:color="auto"/>
            <w:left w:val="none" w:sz="0" w:space="0" w:color="auto"/>
            <w:bottom w:val="none" w:sz="0" w:space="0" w:color="auto"/>
            <w:right w:val="none" w:sz="0" w:space="0" w:color="auto"/>
          </w:divBdr>
        </w:div>
        <w:div w:id="1470517733">
          <w:marLeft w:val="274"/>
          <w:marRight w:val="0"/>
          <w:marTop w:val="0"/>
          <w:marBottom w:val="0"/>
          <w:divBdr>
            <w:top w:val="none" w:sz="0" w:space="0" w:color="auto"/>
            <w:left w:val="none" w:sz="0" w:space="0" w:color="auto"/>
            <w:bottom w:val="none" w:sz="0" w:space="0" w:color="auto"/>
            <w:right w:val="none" w:sz="0" w:space="0" w:color="auto"/>
          </w:divBdr>
        </w:div>
        <w:div w:id="236676339">
          <w:marLeft w:val="274"/>
          <w:marRight w:val="0"/>
          <w:marTop w:val="0"/>
          <w:marBottom w:val="0"/>
          <w:divBdr>
            <w:top w:val="none" w:sz="0" w:space="0" w:color="auto"/>
            <w:left w:val="none" w:sz="0" w:space="0" w:color="auto"/>
            <w:bottom w:val="none" w:sz="0" w:space="0" w:color="auto"/>
            <w:right w:val="none" w:sz="0" w:space="0" w:color="auto"/>
          </w:divBdr>
        </w:div>
        <w:div w:id="1681394655">
          <w:marLeft w:val="274"/>
          <w:marRight w:val="0"/>
          <w:marTop w:val="0"/>
          <w:marBottom w:val="0"/>
          <w:divBdr>
            <w:top w:val="none" w:sz="0" w:space="0" w:color="auto"/>
            <w:left w:val="none" w:sz="0" w:space="0" w:color="auto"/>
            <w:bottom w:val="none" w:sz="0" w:space="0" w:color="auto"/>
            <w:right w:val="none" w:sz="0" w:space="0" w:color="auto"/>
          </w:divBdr>
        </w:div>
        <w:div w:id="267667494">
          <w:marLeft w:val="274"/>
          <w:marRight w:val="0"/>
          <w:marTop w:val="0"/>
          <w:marBottom w:val="0"/>
          <w:divBdr>
            <w:top w:val="none" w:sz="0" w:space="0" w:color="auto"/>
            <w:left w:val="none" w:sz="0" w:space="0" w:color="auto"/>
            <w:bottom w:val="none" w:sz="0" w:space="0" w:color="auto"/>
            <w:right w:val="none" w:sz="0" w:space="0" w:color="auto"/>
          </w:divBdr>
        </w:div>
        <w:div w:id="487214225">
          <w:marLeft w:val="274"/>
          <w:marRight w:val="0"/>
          <w:marTop w:val="0"/>
          <w:marBottom w:val="0"/>
          <w:divBdr>
            <w:top w:val="none" w:sz="0" w:space="0" w:color="auto"/>
            <w:left w:val="none" w:sz="0" w:space="0" w:color="auto"/>
            <w:bottom w:val="none" w:sz="0" w:space="0" w:color="auto"/>
            <w:right w:val="none" w:sz="0" w:space="0" w:color="auto"/>
          </w:divBdr>
        </w:div>
      </w:divsChild>
    </w:div>
    <w:div w:id="1741319555">
      <w:bodyDiv w:val="1"/>
      <w:marLeft w:val="0"/>
      <w:marRight w:val="0"/>
      <w:marTop w:val="0"/>
      <w:marBottom w:val="0"/>
      <w:divBdr>
        <w:top w:val="none" w:sz="0" w:space="0" w:color="auto"/>
        <w:left w:val="none" w:sz="0" w:space="0" w:color="auto"/>
        <w:bottom w:val="none" w:sz="0" w:space="0" w:color="auto"/>
        <w:right w:val="none" w:sz="0" w:space="0" w:color="auto"/>
      </w:divBdr>
    </w:div>
    <w:div w:id="1751535001">
      <w:bodyDiv w:val="1"/>
      <w:marLeft w:val="0"/>
      <w:marRight w:val="0"/>
      <w:marTop w:val="0"/>
      <w:marBottom w:val="0"/>
      <w:divBdr>
        <w:top w:val="none" w:sz="0" w:space="0" w:color="auto"/>
        <w:left w:val="none" w:sz="0" w:space="0" w:color="auto"/>
        <w:bottom w:val="none" w:sz="0" w:space="0" w:color="auto"/>
        <w:right w:val="none" w:sz="0" w:space="0" w:color="auto"/>
      </w:divBdr>
    </w:div>
    <w:div w:id="1760177967">
      <w:bodyDiv w:val="1"/>
      <w:marLeft w:val="0"/>
      <w:marRight w:val="0"/>
      <w:marTop w:val="0"/>
      <w:marBottom w:val="0"/>
      <w:divBdr>
        <w:top w:val="none" w:sz="0" w:space="0" w:color="auto"/>
        <w:left w:val="none" w:sz="0" w:space="0" w:color="auto"/>
        <w:bottom w:val="none" w:sz="0" w:space="0" w:color="auto"/>
        <w:right w:val="none" w:sz="0" w:space="0" w:color="auto"/>
      </w:divBdr>
    </w:div>
    <w:div w:id="1760178777">
      <w:bodyDiv w:val="1"/>
      <w:marLeft w:val="0"/>
      <w:marRight w:val="0"/>
      <w:marTop w:val="0"/>
      <w:marBottom w:val="0"/>
      <w:divBdr>
        <w:top w:val="none" w:sz="0" w:space="0" w:color="auto"/>
        <w:left w:val="none" w:sz="0" w:space="0" w:color="auto"/>
        <w:bottom w:val="none" w:sz="0" w:space="0" w:color="auto"/>
        <w:right w:val="none" w:sz="0" w:space="0" w:color="auto"/>
      </w:divBdr>
    </w:div>
    <w:div w:id="1805805530">
      <w:bodyDiv w:val="1"/>
      <w:marLeft w:val="0"/>
      <w:marRight w:val="0"/>
      <w:marTop w:val="0"/>
      <w:marBottom w:val="0"/>
      <w:divBdr>
        <w:top w:val="none" w:sz="0" w:space="0" w:color="auto"/>
        <w:left w:val="none" w:sz="0" w:space="0" w:color="auto"/>
        <w:bottom w:val="none" w:sz="0" w:space="0" w:color="auto"/>
        <w:right w:val="none" w:sz="0" w:space="0" w:color="auto"/>
      </w:divBdr>
    </w:div>
    <w:div w:id="1835603085">
      <w:bodyDiv w:val="1"/>
      <w:marLeft w:val="0"/>
      <w:marRight w:val="0"/>
      <w:marTop w:val="0"/>
      <w:marBottom w:val="0"/>
      <w:divBdr>
        <w:top w:val="none" w:sz="0" w:space="0" w:color="auto"/>
        <w:left w:val="none" w:sz="0" w:space="0" w:color="auto"/>
        <w:bottom w:val="none" w:sz="0" w:space="0" w:color="auto"/>
        <w:right w:val="none" w:sz="0" w:space="0" w:color="auto"/>
      </w:divBdr>
    </w:div>
    <w:div w:id="1840459664">
      <w:bodyDiv w:val="1"/>
      <w:marLeft w:val="0"/>
      <w:marRight w:val="0"/>
      <w:marTop w:val="0"/>
      <w:marBottom w:val="0"/>
      <w:divBdr>
        <w:top w:val="none" w:sz="0" w:space="0" w:color="auto"/>
        <w:left w:val="none" w:sz="0" w:space="0" w:color="auto"/>
        <w:bottom w:val="none" w:sz="0" w:space="0" w:color="auto"/>
        <w:right w:val="none" w:sz="0" w:space="0" w:color="auto"/>
      </w:divBdr>
      <w:divsChild>
        <w:div w:id="1741636470">
          <w:marLeft w:val="274"/>
          <w:marRight w:val="0"/>
          <w:marTop w:val="0"/>
          <w:marBottom w:val="0"/>
          <w:divBdr>
            <w:top w:val="none" w:sz="0" w:space="0" w:color="auto"/>
            <w:left w:val="none" w:sz="0" w:space="0" w:color="auto"/>
            <w:bottom w:val="none" w:sz="0" w:space="0" w:color="auto"/>
            <w:right w:val="none" w:sz="0" w:space="0" w:color="auto"/>
          </w:divBdr>
        </w:div>
        <w:div w:id="863904620">
          <w:marLeft w:val="274"/>
          <w:marRight w:val="0"/>
          <w:marTop w:val="0"/>
          <w:marBottom w:val="0"/>
          <w:divBdr>
            <w:top w:val="none" w:sz="0" w:space="0" w:color="auto"/>
            <w:left w:val="none" w:sz="0" w:space="0" w:color="auto"/>
            <w:bottom w:val="none" w:sz="0" w:space="0" w:color="auto"/>
            <w:right w:val="none" w:sz="0" w:space="0" w:color="auto"/>
          </w:divBdr>
        </w:div>
        <w:div w:id="1060246033">
          <w:marLeft w:val="274"/>
          <w:marRight w:val="0"/>
          <w:marTop w:val="0"/>
          <w:marBottom w:val="0"/>
          <w:divBdr>
            <w:top w:val="none" w:sz="0" w:space="0" w:color="auto"/>
            <w:left w:val="none" w:sz="0" w:space="0" w:color="auto"/>
            <w:bottom w:val="none" w:sz="0" w:space="0" w:color="auto"/>
            <w:right w:val="none" w:sz="0" w:space="0" w:color="auto"/>
          </w:divBdr>
        </w:div>
        <w:div w:id="624047056">
          <w:marLeft w:val="274"/>
          <w:marRight w:val="0"/>
          <w:marTop w:val="0"/>
          <w:marBottom w:val="0"/>
          <w:divBdr>
            <w:top w:val="none" w:sz="0" w:space="0" w:color="auto"/>
            <w:left w:val="none" w:sz="0" w:space="0" w:color="auto"/>
            <w:bottom w:val="none" w:sz="0" w:space="0" w:color="auto"/>
            <w:right w:val="none" w:sz="0" w:space="0" w:color="auto"/>
          </w:divBdr>
        </w:div>
        <w:div w:id="795413491">
          <w:marLeft w:val="274"/>
          <w:marRight w:val="0"/>
          <w:marTop w:val="0"/>
          <w:marBottom w:val="0"/>
          <w:divBdr>
            <w:top w:val="none" w:sz="0" w:space="0" w:color="auto"/>
            <w:left w:val="none" w:sz="0" w:space="0" w:color="auto"/>
            <w:bottom w:val="none" w:sz="0" w:space="0" w:color="auto"/>
            <w:right w:val="none" w:sz="0" w:space="0" w:color="auto"/>
          </w:divBdr>
        </w:div>
      </w:divsChild>
    </w:div>
    <w:div w:id="1863130983">
      <w:bodyDiv w:val="1"/>
      <w:marLeft w:val="0"/>
      <w:marRight w:val="0"/>
      <w:marTop w:val="0"/>
      <w:marBottom w:val="0"/>
      <w:divBdr>
        <w:top w:val="none" w:sz="0" w:space="0" w:color="auto"/>
        <w:left w:val="none" w:sz="0" w:space="0" w:color="auto"/>
        <w:bottom w:val="none" w:sz="0" w:space="0" w:color="auto"/>
        <w:right w:val="none" w:sz="0" w:space="0" w:color="auto"/>
      </w:divBdr>
    </w:div>
    <w:div w:id="1877543084">
      <w:bodyDiv w:val="1"/>
      <w:marLeft w:val="0"/>
      <w:marRight w:val="0"/>
      <w:marTop w:val="0"/>
      <w:marBottom w:val="0"/>
      <w:divBdr>
        <w:top w:val="none" w:sz="0" w:space="0" w:color="auto"/>
        <w:left w:val="none" w:sz="0" w:space="0" w:color="auto"/>
        <w:bottom w:val="none" w:sz="0" w:space="0" w:color="auto"/>
        <w:right w:val="none" w:sz="0" w:space="0" w:color="auto"/>
      </w:divBdr>
    </w:div>
    <w:div w:id="1918663124">
      <w:bodyDiv w:val="1"/>
      <w:marLeft w:val="0"/>
      <w:marRight w:val="0"/>
      <w:marTop w:val="0"/>
      <w:marBottom w:val="0"/>
      <w:divBdr>
        <w:top w:val="none" w:sz="0" w:space="0" w:color="auto"/>
        <w:left w:val="none" w:sz="0" w:space="0" w:color="auto"/>
        <w:bottom w:val="none" w:sz="0" w:space="0" w:color="auto"/>
        <w:right w:val="none" w:sz="0" w:space="0" w:color="auto"/>
      </w:divBdr>
    </w:div>
    <w:div w:id="1924290090">
      <w:bodyDiv w:val="1"/>
      <w:marLeft w:val="0"/>
      <w:marRight w:val="0"/>
      <w:marTop w:val="0"/>
      <w:marBottom w:val="0"/>
      <w:divBdr>
        <w:top w:val="none" w:sz="0" w:space="0" w:color="auto"/>
        <w:left w:val="none" w:sz="0" w:space="0" w:color="auto"/>
        <w:bottom w:val="none" w:sz="0" w:space="0" w:color="auto"/>
        <w:right w:val="none" w:sz="0" w:space="0" w:color="auto"/>
      </w:divBdr>
    </w:div>
    <w:div w:id="1935822024">
      <w:bodyDiv w:val="1"/>
      <w:marLeft w:val="0"/>
      <w:marRight w:val="0"/>
      <w:marTop w:val="0"/>
      <w:marBottom w:val="0"/>
      <w:divBdr>
        <w:top w:val="none" w:sz="0" w:space="0" w:color="auto"/>
        <w:left w:val="none" w:sz="0" w:space="0" w:color="auto"/>
        <w:bottom w:val="none" w:sz="0" w:space="0" w:color="auto"/>
        <w:right w:val="none" w:sz="0" w:space="0" w:color="auto"/>
      </w:divBdr>
    </w:div>
    <w:div w:id="1937057579">
      <w:bodyDiv w:val="1"/>
      <w:marLeft w:val="0"/>
      <w:marRight w:val="0"/>
      <w:marTop w:val="0"/>
      <w:marBottom w:val="0"/>
      <w:divBdr>
        <w:top w:val="none" w:sz="0" w:space="0" w:color="auto"/>
        <w:left w:val="none" w:sz="0" w:space="0" w:color="auto"/>
        <w:bottom w:val="none" w:sz="0" w:space="0" w:color="auto"/>
        <w:right w:val="none" w:sz="0" w:space="0" w:color="auto"/>
      </w:divBdr>
    </w:div>
    <w:div w:id="1948467606">
      <w:bodyDiv w:val="1"/>
      <w:marLeft w:val="0"/>
      <w:marRight w:val="0"/>
      <w:marTop w:val="0"/>
      <w:marBottom w:val="0"/>
      <w:divBdr>
        <w:top w:val="none" w:sz="0" w:space="0" w:color="auto"/>
        <w:left w:val="none" w:sz="0" w:space="0" w:color="auto"/>
        <w:bottom w:val="none" w:sz="0" w:space="0" w:color="auto"/>
        <w:right w:val="none" w:sz="0" w:space="0" w:color="auto"/>
      </w:divBdr>
    </w:div>
    <w:div w:id="1974632314">
      <w:bodyDiv w:val="1"/>
      <w:marLeft w:val="0"/>
      <w:marRight w:val="0"/>
      <w:marTop w:val="0"/>
      <w:marBottom w:val="0"/>
      <w:divBdr>
        <w:top w:val="none" w:sz="0" w:space="0" w:color="auto"/>
        <w:left w:val="none" w:sz="0" w:space="0" w:color="auto"/>
        <w:bottom w:val="none" w:sz="0" w:space="0" w:color="auto"/>
        <w:right w:val="none" w:sz="0" w:space="0" w:color="auto"/>
      </w:divBdr>
      <w:divsChild>
        <w:div w:id="1542132932">
          <w:marLeft w:val="317"/>
          <w:marRight w:val="0"/>
          <w:marTop w:val="0"/>
          <w:marBottom w:val="0"/>
          <w:divBdr>
            <w:top w:val="none" w:sz="0" w:space="0" w:color="auto"/>
            <w:left w:val="none" w:sz="0" w:space="0" w:color="auto"/>
            <w:bottom w:val="none" w:sz="0" w:space="0" w:color="auto"/>
            <w:right w:val="none" w:sz="0" w:space="0" w:color="auto"/>
          </w:divBdr>
        </w:div>
        <w:div w:id="902905476">
          <w:marLeft w:val="317"/>
          <w:marRight w:val="0"/>
          <w:marTop w:val="0"/>
          <w:marBottom w:val="0"/>
          <w:divBdr>
            <w:top w:val="none" w:sz="0" w:space="0" w:color="auto"/>
            <w:left w:val="none" w:sz="0" w:space="0" w:color="auto"/>
            <w:bottom w:val="none" w:sz="0" w:space="0" w:color="auto"/>
            <w:right w:val="none" w:sz="0" w:space="0" w:color="auto"/>
          </w:divBdr>
        </w:div>
      </w:divsChild>
    </w:div>
    <w:div w:id="1980842089">
      <w:bodyDiv w:val="1"/>
      <w:marLeft w:val="0"/>
      <w:marRight w:val="0"/>
      <w:marTop w:val="0"/>
      <w:marBottom w:val="0"/>
      <w:divBdr>
        <w:top w:val="none" w:sz="0" w:space="0" w:color="auto"/>
        <w:left w:val="none" w:sz="0" w:space="0" w:color="auto"/>
        <w:bottom w:val="none" w:sz="0" w:space="0" w:color="auto"/>
        <w:right w:val="none" w:sz="0" w:space="0" w:color="auto"/>
      </w:divBdr>
      <w:divsChild>
        <w:div w:id="534267473">
          <w:marLeft w:val="274"/>
          <w:marRight w:val="0"/>
          <w:marTop w:val="0"/>
          <w:marBottom w:val="0"/>
          <w:divBdr>
            <w:top w:val="none" w:sz="0" w:space="0" w:color="auto"/>
            <w:left w:val="none" w:sz="0" w:space="0" w:color="auto"/>
            <w:bottom w:val="none" w:sz="0" w:space="0" w:color="auto"/>
            <w:right w:val="none" w:sz="0" w:space="0" w:color="auto"/>
          </w:divBdr>
        </w:div>
        <w:div w:id="512260823">
          <w:marLeft w:val="274"/>
          <w:marRight w:val="0"/>
          <w:marTop w:val="0"/>
          <w:marBottom w:val="0"/>
          <w:divBdr>
            <w:top w:val="none" w:sz="0" w:space="0" w:color="auto"/>
            <w:left w:val="none" w:sz="0" w:space="0" w:color="auto"/>
            <w:bottom w:val="none" w:sz="0" w:space="0" w:color="auto"/>
            <w:right w:val="none" w:sz="0" w:space="0" w:color="auto"/>
          </w:divBdr>
        </w:div>
        <w:div w:id="1490556414">
          <w:marLeft w:val="274"/>
          <w:marRight w:val="0"/>
          <w:marTop w:val="0"/>
          <w:marBottom w:val="0"/>
          <w:divBdr>
            <w:top w:val="none" w:sz="0" w:space="0" w:color="auto"/>
            <w:left w:val="none" w:sz="0" w:space="0" w:color="auto"/>
            <w:bottom w:val="none" w:sz="0" w:space="0" w:color="auto"/>
            <w:right w:val="none" w:sz="0" w:space="0" w:color="auto"/>
          </w:divBdr>
        </w:div>
        <w:div w:id="1401825391">
          <w:marLeft w:val="274"/>
          <w:marRight w:val="0"/>
          <w:marTop w:val="0"/>
          <w:marBottom w:val="0"/>
          <w:divBdr>
            <w:top w:val="none" w:sz="0" w:space="0" w:color="auto"/>
            <w:left w:val="none" w:sz="0" w:space="0" w:color="auto"/>
            <w:bottom w:val="none" w:sz="0" w:space="0" w:color="auto"/>
            <w:right w:val="none" w:sz="0" w:space="0" w:color="auto"/>
          </w:divBdr>
        </w:div>
        <w:div w:id="1081296924">
          <w:marLeft w:val="274"/>
          <w:marRight w:val="0"/>
          <w:marTop w:val="0"/>
          <w:marBottom w:val="0"/>
          <w:divBdr>
            <w:top w:val="none" w:sz="0" w:space="0" w:color="auto"/>
            <w:left w:val="none" w:sz="0" w:space="0" w:color="auto"/>
            <w:bottom w:val="none" w:sz="0" w:space="0" w:color="auto"/>
            <w:right w:val="none" w:sz="0" w:space="0" w:color="auto"/>
          </w:divBdr>
        </w:div>
      </w:divsChild>
    </w:div>
    <w:div w:id="1995836824">
      <w:bodyDiv w:val="1"/>
      <w:marLeft w:val="0"/>
      <w:marRight w:val="0"/>
      <w:marTop w:val="0"/>
      <w:marBottom w:val="0"/>
      <w:divBdr>
        <w:top w:val="none" w:sz="0" w:space="0" w:color="auto"/>
        <w:left w:val="none" w:sz="0" w:space="0" w:color="auto"/>
        <w:bottom w:val="none" w:sz="0" w:space="0" w:color="auto"/>
        <w:right w:val="none" w:sz="0" w:space="0" w:color="auto"/>
      </w:divBdr>
    </w:div>
    <w:div w:id="2006467895">
      <w:bodyDiv w:val="1"/>
      <w:marLeft w:val="0"/>
      <w:marRight w:val="0"/>
      <w:marTop w:val="0"/>
      <w:marBottom w:val="0"/>
      <w:divBdr>
        <w:top w:val="none" w:sz="0" w:space="0" w:color="auto"/>
        <w:left w:val="none" w:sz="0" w:space="0" w:color="auto"/>
        <w:bottom w:val="none" w:sz="0" w:space="0" w:color="auto"/>
        <w:right w:val="none" w:sz="0" w:space="0" w:color="auto"/>
      </w:divBdr>
    </w:div>
    <w:div w:id="2043286676">
      <w:bodyDiv w:val="1"/>
      <w:marLeft w:val="0"/>
      <w:marRight w:val="0"/>
      <w:marTop w:val="0"/>
      <w:marBottom w:val="0"/>
      <w:divBdr>
        <w:top w:val="none" w:sz="0" w:space="0" w:color="auto"/>
        <w:left w:val="none" w:sz="0" w:space="0" w:color="auto"/>
        <w:bottom w:val="none" w:sz="0" w:space="0" w:color="auto"/>
        <w:right w:val="none" w:sz="0" w:space="0" w:color="auto"/>
      </w:divBdr>
    </w:div>
    <w:div w:id="2052729870">
      <w:bodyDiv w:val="1"/>
      <w:marLeft w:val="0"/>
      <w:marRight w:val="0"/>
      <w:marTop w:val="0"/>
      <w:marBottom w:val="0"/>
      <w:divBdr>
        <w:top w:val="none" w:sz="0" w:space="0" w:color="auto"/>
        <w:left w:val="none" w:sz="0" w:space="0" w:color="auto"/>
        <w:bottom w:val="none" w:sz="0" w:space="0" w:color="auto"/>
        <w:right w:val="none" w:sz="0" w:space="0" w:color="auto"/>
      </w:divBdr>
    </w:div>
    <w:div w:id="2054571693">
      <w:bodyDiv w:val="1"/>
      <w:marLeft w:val="0"/>
      <w:marRight w:val="0"/>
      <w:marTop w:val="0"/>
      <w:marBottom w:val="0"/>
      <w:divBdr>
        <w:top w:val="none" w:sz="0" w:space="0" w:color="auto"/>
        <w:left w:val="none" w:sz="0" w:space="0" w:color="auto"/>
        <w:bottom w:val="none" w:sz="0" w:space="0" w:color="auto"/>
        <w:right w:val="none" w:sz="0" w:space="0" w:color="auto"/>
      </w:divBdr>
    </w:div>
    <w:div w:id="2072539494">
      <w:bodyDiv w:val="1"/>
      <w:marLeft w:val="0"/>
      <w:marRight w:val="0"/>
      <w:marTop w:val="0"/>
      <w:marBottom w:val="0"/>
      <w:divBdr>
        <w:top w:val="none" w:sz="0" w:space="0" w:color="auto"/>
        <w:left w:val="none" w:sz="0" w:space="0" w:color="auto"/>
        <w:bottom w:val="none" w:sz="0" w:space="0" w:color="auto"/>
        <w:right w:val="none" w:sz="0" w:space="0" w:color="auto"/>
      </w:divBdr>
    </w:div>
    <w:div w:id="2083487117">
      <w:bodyDiv w:val="1"/>
      <w:marLeft w:val="0"/>
      <w:marRight w:val="0"/>
      <w:marTop w:val="0"/>
      <w:marBottom w:val="0"/>
      <w:divBdr>
        <w:top w:val="none" w:sz="0" w:space="0" w:color="auto"/>
        <w:left w:val="none" w:sz="0" w:space="0" w:color="auto"/>
        <w:bottom w:val="none" w:sz="0" w:space="0" w:color="auto"/>
        <w:right w:val="none" w:sz="0" w:space="0" w:color="auto"/>
      </w:divBdr>
      <w:divsChild>
        <w:div w:id="470250084">
          <w:marLeft w:val="274"/>
          <w:marRight w:val="0"/>
          <w:marTop w:val="0"/>
          <w:marBottom w:val="120"/>
          <w:divBdr>
            <w:top w:val="none" w:sz="0" w:space="0" w:color="auto"/>
            <w:left w:val="none" w:sz="0" w:space="0" w:color="auto"/>
            <w:bottom w:val="none" w:sz="0" w:space="0" w:color="auto"/>
            <w:right w:val="none" w:sz="0" w:space="0" w:color="auto"/>
          </w:divBdr>
        </w:div>
        <w:div w:id="793672823">
          <w:marLeft w:val="274"/>
          <w:marRight w:val="0"/>
          <w:marTop w:val="0"/>
          <w:marBottom w:val="120"/>
          <w:divBdr>
            <w:top w:val="none" w:sz="0" w:space="0" w:color="auto"/>
            <w:left w:val="none" w:sz="0" w:space="0" w:color="auto"/>
            <w:bottom w:val="none" w:sz="0" w:space="0" w:color="auto"/>
            <w:right w:val="none" w:sz="0" w:space="0" w:color="auto"/>
          </w:divBdr>
        </w:div>
        <w:div w:id="1194265721">
          <w:marLeft w:val="274"/>
          <w:marRight w:val="0"/>
          <w:marTop w:val="0"/>
          <w:marBottom w:val="120"/>
          <w:divBdr>
            <w:top w:val="none" w:sz="0" w:space="0" w:color="auto"/>
            <w:left w:val="none" w:sz="0" w:space="0" w:color="auto"/>
            <w:bottom w:val="none" w:sz="0" w:space="0" w:color="auto"/>
            <w:right w:val="none" w:sz="0" w:space="0" w:color="auto"/>
          </w:divBdr>
        </w:div>
      </w:divsChild>
    </w:div>
    <w:div w:id="2087068857">
      <w:bodyDiv w:val="1"/>
      <w:marLeft w:val="0"/>
      <w:marRight w:val="0"/>
      <w:marTop w:val="0"/>
      <w:marBottom w:val="0"/>
      <w:divBdr>
        <w:top w:val="none" w:sz="0" w:space="0" w:color="auto"/>
        <w:left w:val="none" w:sz="0" w:space="0" w:color="auto"/>
        <w:bottom w:val="none" w:sz="0" w:space="0" w:color="auto"/>
        <w:right w:val="none" w:sz="0" w:space="0" w:color="auto"/>
      </w:divBdr>
    </w:div>
    <w:div w:id="2123068580">
      <w:bodyDiv w:val="1"/>
      <w:marLeft w:val="0"/>
      <w:marRight w:val="0"/>
      <w:marTop w:val="0"/>
      <w:marBottom w:val="0"/>
      <w:divBdr>
        <w:top w:val="none" w:sz="0" w:space="0" w:color="auto"/>
        <w:left w:val="none" w:sz="0" w:space="0" w:color="auto"/>
        <w:bottom w:val="none" w:sz="0" w:space="0" w:color="auto"/>
        <w:right w:val="none" w:sz="0" w:space="0" w:color="auto"/>
      </w:divBdr>
      <w:divsChild>
        <w:div w:id="1220092336">
          <w:marLeft w:val="274"/>
          <w:marRight w:val="0"/>
          <w:marTop w:val="0"/>
          <w:marBottom w:val="0"/>
          <w:divBdr>
            <w:top w:val="none" w:sz="0" w:space="0" w:color="auto"/>
            <w:left w:val="none" w:sz="0" w:space="0" w:color="auto"/>
            <w:bottom w:val="none" w:sz="0" w:space="0" w:color="auto"/>
            <w:right w:val="none" w:sz="0" w:space="0" w:color="auto"/>
          </w:divBdr>
        </w:div>
        <w:div w:id="2140490746">
          <w:marLeft w:val="274"/>
          <w:marRight w:val="0"/>
          <w:marTop w:val="0"/>
          <w:marBottom w:val="0"/>
          <w:divBdr>
            <w:top w:val="none" w:sz="0" w:space="0" w:color="auto"/>
            <w:left w:val="none" w:sz="0" w:space="0" w:color="auto"/>
            <w:bottom w:val="none" w:sz="0" w:space="0" w:color="auto"/>
            <w:right w:val="none" w:sz="0" w:space="0" w:color="auto"/>
          </w:divBdr>
        </w:div>
        <w:div w:id="12971425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33D66-468B-4242-A7AC-67E14C4E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V (V.)</dc:creator>
  <cp:keywords/>
  <dc:description/>
  <cp:lastModifiedBy>Ravikumar, Priyanka (Cognizant)</cp:lastModifiedBy>
  <cp:revision>3</cp:revision>
  <cp:lastPrinted>2023-01-02T08:29:00Z</cp:lastPrinted>
  <dcterms:created xsi:type="dcterms:W3CDTF">2023-02-08T05:37:00Z</dcterms:created>
  <dcterms:modified xsi:type="dcterms:W3CDTF">2023-02-08T05:38:00Z</dcterms:modified>
</cp:coreProperties>
</file>